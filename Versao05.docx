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F06BBC" w14:textId="1B0D52F4" w:rsidR="0009003B" w:rsidRPr="00025F1F" w:rsidRDefault="27C0A4FC" w:rsidP="27C0A4FC">
      <w:pPr>
        <w:pStyle w:val="Ttulo1"/>
        <w:jc w:val="center"/>
        <w:rPr>
          <w:rFonts w:ascii="Arial" w:hAnsi="Arial" w:cs="Arial"/>
          <w:b/>
          <w:bCs/>
          <w:sz w:val="36"/>
          <w:szCs w:val="36"/>
        </w:rPr>
      </w:pPr>
      <w:r w:rsidRPr="27C0A4FC">
        <w:rPr>
          <w:rFonts w:cs="Arial"/>
          <w:b/>
          <w:bCs/>
          <w:sz w:val="36"/>
          <w:szCs w:val="36"/>
        </w:rPr>
        <w:t xml:space="preserve">DES - Documento de Engenharia de Software </w:t>
      </w:r>
    </w:p>
    <w:p w14:paraId="10F06BBD" w14:textId="77777777" w:rsidR="0009003B" w:rsidRDefault="0009003B">
      <w:pPr>
        <w:jc w:val="center"/>
        <w:rPr>
          <w:rFonts w:ascii="Arial" w:hAnsi="Arial" w:cs="Arial"/>
        </w:rPr>
      </w:pPr>
    </w:p>
    <w:p w14:paraId="10F06BBE" w14:textId="77777777" w:rsidR="0009003B" w:rsidRDefault="0009003B">
      <w:pPr>
        <w:jc w:val="center"/>
        <w:rPr>
          <w:rFonts w:ascii="Arial" w:hAnsi="Arial" w:cs="Arial"/>
        </w:rPr>
      </w:pPr>
    </w:p>
    <w:p w14:paraId="10F06BBF" w14:textId="77777777" w:rsidR="0009003B" w:rsidRDefault="0009003B">
      <w:pPr>
        <w:jc w:val="center"/>
        <w:rPr>
          <w:rFonts w:ascii="Arial" w:hAnsi="Arial" w:cs="Arial"/>
        </w:rPr>
      </w:pPr>
    </w:p>
    <w:p w14:paraId="10F06BC0" w14:textId="77777777" w:rsidR="0009003B" w:rsidRDefault="0009003B">
      <w:pPr>
        <w:jc w:val="center"/>
        <w:rPr>
          <w:rFonts w:ascii="Arial" w:hAnsi="Arial" w:cs="Arial"/>
        </w:rPr>
      </w:pPr>
    </w:p>
    <w:p w14:paraId="10F06BC1" w14:textId="77777777" w:rsidR="0009003B" w:rsidRDefault="0009003B">
      <w:pPr>
        <w:jc w:val="center"/>
        <w:rPr>
          <w:rFonts w:ascii="Arial" w:hAnsi="Arial" w:cs="Arial"/>
        </w:rPr>
      </w:pPr>
    </w:p>
    <w:p w14:paraId="10F06BC2" w14:textId="77777777" w:rsidR="0009003B" w:rsidRDefault="0009003B">
      <w:pPr>
        <w:jc w:val="center"/>
        <w:rPr>
          <w:rFonts w:ascii="Arial" w:hAnsi="Arial" w:cs="Arial"/>
        </w:rPr>
      </w:pPr>
    </w:p>
    <w:p w14:paraId="10F06BC3" w14:textId="77777777" w:rsidR="0009003B" w:rsidRDefault="0009003B">
      <w:pPr>
        <w:jc w:val="center"/>
        <w:rPr>
          <w:rFonts w:ascii="Arial" w:hAnsi="Arial" w:cs="Arial"/>
        </w:rPr>
      </w:pPr>
    </w:p>
    <w:p w14:paraId="10F06BC4" w14:textId="77777777" w:rsidR="0009003B" w:rsidRDefault="0009003B">
      <w:pPr>
        <w:jc w:val="center"/>
        <w:rPr>
          <w:rFonts w:ascii="Arial" w:hAnsi="Arial" w:cs="Arial"/>
        </w:rPr>
      </w:pPr>
    </w:p>
    <w:p w14:paraId="10F06BC5" w14:textId="77777777" w:rsidR="0009003B" w:rsidRDefault="0009003B">
      <w:pPr>
        <w:jc w:val="center"/>
        <w:rPr>
          <w:rFonts w:ascii="Arial" w:hAnsi="Arial" w:cs="Arial"/>
        </w:rPr>
      </w:pPr>
    </w:p>
    <w:p w14:paraId="10F06BC6" w14:textId="77777777" w:rsidR="0009003B" w:rsidRDefault="0009003B">
      <w:pPr>
        <w:jc w:val="center"/>
        <w:rPr>
          <w:rFonts w:ascii="Arial" w:hAnsi="Arial" w:cs="Arial"/>
        </w:rPr>
      </w:pPr>
    </w:p>
    <w:p w14:paraId="10F06BC7" w14:textId="77777777" w:rsidR="0009003B" w:rsidRDefault="0009003B">
      <w:pPr>
        <w:jc w:val="center"/>
        <w:rPr>
          <w:rFonts w:ascii="Arial" w:hAnsi="Arial" w:cs="Arial"/>
        </w:rPr>
      </w:pPr>
    </w:p>
    <w:p w14:paraId="10F06BC8" w14:textId="77777777" w:rsidR="0009003B" w:rsidRDefault="0009003B">
      <w:pPr>
        <w:jc w:val="center"/>
        <w:rPr>
          <w:rFonts w:ascii="Arial" w:hAnsi="Arial" w:cs="Arial"/>
        </w:rPr>
      </w:pPr>
    </w:p>
    <w:p w14:paraId="10F06BC9" w14:textId="3CEF050D" w:rsidR="0009003B" w:rsidRDefault="00927039" w:rsidP="27C0A4FC">
      <w:pPr>
        <w:pStyle w:val="Title-Revision"/>
        <w:spacing w:before="240"/>
        <w:jc w:val="center"/>
        <w:rPr>
          <w:rFonts w:cs="Arial"/>
        </w:rPr>
      </w:pPr>
      <w:r>
        <w:rPr>
          <w:rFonts w:cs="Arial"/>
        </w:rPr>
        <w:t>Versão: 0.5</w:t>
      </w:r>
    </w:p>
    <w:p w14:paraId="10F06BCA" w14:textId="521A2777" w:rsidR="0009003B" w:rsidRDefault="00927039" w:rsidP="27C0A4FC">
      <w:pPr>
        <w:pStyle w:val="Title-Date"/>
        <w:spacing w:after="240"/>
        <w:jc w:val="center"/>
        <w:rPr>
          <w:rFonts w:cs="Arial"/>
        </w:rPr>
      </w:pPr>
      <w:r>
        <w:rPr>
          <w:rFonts w:cs="Arial"/>
        </w:rPr>
        <w:t>04</w:t>
      </w:r>
      <w:r w:rsidR="27C0A4FC" w:rsidRPr="27C0A4FC">
        <w:rPr>
          <w:rFonts w:cs="Arial"/>
        </w:rPr>
        <w:t xml:space="preserve"> de </w:t>
      </w:r>
      <w:r>
        <w:rPr>
          <w:rFonts w:cs="Arial"/>
        </w:rPr>
        <w:t>Outubro</w:t>
      </w:r>
      <w:r w:rsidR="27C0A4FC" w:rsidRPr="27C0A4FC">
        <w:rPr>
          <w:rFonts w:cs="Arial"/>
        </w:rPr>
        <w:t xml:space="preserve"> de 2017</w:t>
      </w:r>
    </w:p>
    <w:p w14:paraId="10F06BCB" w14:textId="2772BDE2" w:rsidR="0009003B" w:rsidRPr="00240BB3" w:rsidRDefault="27C0A4FC" w:rsidP="27C0A4FC">
      <w:pPr>
        <w:pStyle w:val="Title-Name"/>
        <w:spacing w:before="240" w:after="240"/>
        <w:jc w:val="center"/>
        <w:rPr>
          <w:rFonts w:cs="Arial"/>
          <w:b/>
          <w:bCs/>
        </w:rPr>
      </w:pPr>
      <w:r w:rsidRPr="27C0A4FC">
        <w:rPr>
          <w:rFonts w:cs="Arial"/>
          <w:b/>
          <w:bCs/>
        </w:rPr>
        <w:t xml:space="preserve">Projeto </w:t>
      </w:r>
      <w:proofErr w:type="spellStart"/>
      <w:r w:rsidRPr="27C0A4FC">
        <w:rPr>
          <w:rFonts w:cs="Arial"/>
          <w:b/>
          <w:bCs/>
        </w:rPr>
        <w:t>Rikifoki</w:t>
      </w:r>
      <w:proofErr w:type="spellEnd"/>
    </w:p>
    <w:p w14:paraId="10F06BCC" w14:textId="77777777" w:rsidR="0009003B" w:rsidRDefault="0009003B">
      <w:pPr>
        <w:pStyle w:val="Title-Name"/>
        <w:spacing w:before="0" w:after="0"/>
        <w:jc w:val="center"/>
        <w:rPr>
          <w:rFonts w:cs="Arial"/>
        </w:rPr>
      </w:pPr>
    </w:p>
    <w:p w14:paraId="10F06BCD" w14:textId="77777777" w:rsidR="0009003B" w:rsidRDefault="0009003B">
      <w:pPr>
        <w:pStyle w:val="Title-Name"/>
        <w:spacing w:before="0" w:after="0"/>
        <w:jc w:val="center"/>
        <w:rPr>
          <w:rFonts w:cs="Arial"/>
        </w:rPr>
      </w:pPr>
    </w:p>
    <w:p w14:paraId="120E3484" w14:textId="77777777" w:rsidR="007C25D7" w:rsidRPr="007C25D7" w:rsidRDefault="007C25D7" w:rsidP="007C25D7">
      <w:pPr>
        <w:pStyle w:val="Title-Filename"/>
      </w:pPr>
    </w:p>
    <w:p w14:paraId="73D8DDD6"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Ana Júlia Floriano </w:t>
      </w:r>
      <w:r w:rsidRPr="27C0A4FC">
        <w:rPr>
          <w:rStyle w:val="spellingerror"/>
          <w:rFonts w:ascii="Arial" w:hAnsi="Arial" w:cs="Arial"/>
          <w:sz w:val="28"/>
          <w:szCs w:val="28"/>
        </w:rPr>
        <w:t>Monti</w:t>
      </w:r>
      <w:r w:rsidRPr="27C0A4FC">
        <w:rPr>
          <w:rStyle w:val="eop"/>
          <w:rFonts w:ascii="Arial" w:hAnsi="Arial" w:cs="Arial"/>
          <w:sz w:val="28"/>
          <w:szCs w:val="28"/>
        </w:rPr>
        <w:t> </w:t>
      </w:r>
    </w:p>
    <w:p w14:paraId="61C35F4A"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Ellen Silveira </w:t>
      </w:r>
      <w:proofErr w:type="spellStart"/>
      <w:r w:rsidRPr="27C0A4FC">
        <w:rPr>
          <w:rStyle w:val="spellingerror"/>
          <w:rFonts w:ascii="Arial" w:hAnsi="Arial" w:cs="Arial"/>
          <w:sz w:val="28"/>
          <w:szCs w:val="28"/>
        </w:rPr>
        <w:t>Paradello</w:t>
      </w:r>
      <w:proofErr w:type="spellEnd"/>
      <w:r w:rsidRPr="27C0A4FC">
        <w:rPr>
          <w:rStyle w:val="eop"/>
          <w:rFonts w:ascii="Arial" w:hAnsi="Arial" w:cs="Arial"/>
          <w:sz w:val="28"/>
          <w:szCs w:val="28"/>
        </w:rPr>
        <w:t> </w:t>
      </w:r>
    </w:p>
    <w:p w14:paraId="1F2B802A" w14:textId="77777777" w:rsidR="0088779D" w:rsidRDefault="27C0A4FC" w:rsidP="27C0A4FC">
      <w:pPr>
        <w:pStyle w:val="paragraph"/>
        <w:spacing w:before="0" w:beforeAutospacing="0" w:after="0" w:afterAutospacing="0"/>
        <w:jc w:val="center"/>
        <w:textAlignment w:val="baseline"/>
        <w:rPr>
          <w:rFonts w:ascii="Segoe UI" w:hAnsi="Segoe UI" w:cs="Segoe UI"/>
          <w:sz w:val="18"/>
          <w:szCs w:val="18"/>
        </w:rPr>
      </w:pPr>
      <w:r w:rsidRPr="27C0A4FC">
        <w:rPr>
          <w:rStyle w:val="normaltextrun"/>
          <w:rFonts w:ascii="Arial" w:hAnsi="Arial" w:cs="Arial"/>
          <w:sz w:val="28"/>
          <w:szCs w:val="28"/>
        </w:rPr>
        <w:t>Rafael Magalhães de Barros</w:t>
      </w:r>
    </w:p>
    <w:p w14:paraId="10F06BD0" w14:textId="77777777" w:rsidR="0009003B" w:rsidRDefault="0009003B">
      <w:pPr>
        <w:pStyle w:val="Title-Name"/>
        <w:spacing w:before="0" w:after="0"/>
        <w:jc w:val="center"/>
        <w:rPr>
          <w:rFonts w:cs="Arial"/>
        </w:rPr>
      </w:pPr>
    </w:p>
    <w:p w14:paraId="10F06BD1" w14:textId="77777777" w:rsidR="0009003B" w:rsidRDefault="0009003B">
      <w:pPr>
        <w:pStyle w:val="Title-Name"/>
        <w:spacing w:before="0" w:after="0"/>
        <w:jc w:val="center"/>
        <w:rPr>
          <w:rFonts w:cs="Arial"/>
        </w:rPr>
      </w:pPr>
    </w:p>
    <w:p w14:paraId="10F06BD2" w14:textId="77777777" w:rsidR="0009003B" w:rsidRDefault="0009003B">
      <w:pPr>
        <w:pStyle w:val="Title-Filename"/>
        <w:spacing w:before="240" w:after="240"/>
        <w:jc w:val="center"/>
        <w:rPr>
          <w:rFonts w:cs="Arial"/>
        </w:rPr>
      </w:pPr>
    </w:p>
    <w:p w14:paraId="10F06BD5" w14:textId="77777777" w:rsidR="0009003B" w:rsidRDefault="0009003B">
      <w:pPr>
        <w:sectPr w:rsidR="0009003B" w:rsidSect="009E0462">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pPr>
    </w:p>
    <w:p w14:paraId="10F06BD6" w14:textId="77777777" w:rsidR="0009003B" w:rsidRDefault="27C0A4FC" w:rsidP="27C0A4FC">
      <w:pPr>
        <w:pStyle w:val="Heading1-FormatOnly"/>
      </w:pPr>
      <w:bookmarkStart w:id="0" w:name="_Toc491287029"/>
      <w:r>
        <w:lastRenderedPageBreak/>
        <w:t>Tabela de Revisões</w:t>
      </w:r>
      <w:bookmarkEnd w:id="0"/>
    </w:p>
    <w:tbl>
      <w:tblPr>
        <w:tblW w:w="10752" w:type="dxa"/>
        <w:jc w:val="center"/>
        <w:tblBorders>
          <w:top w:val="single" w:sz="8" w:space="0" w:color="000001"/>
          <w:left w:val="single" w:sz="8"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035"/>
        <w:gridCol w:w="1407"/>
        <w:gridCol w:w="3346"/>
        <w:gridCol w:w="1701"/>
        <w:gridCol w:w="1843"/>
        <w:gridCol w:w="1420"/>
      </w:tblGrid>
      <w:tr w:rsidR="00240BB3" w14:paraId="4FF54235" w14:textId="77777777" w:rsidTr="27C0A4FC">
        <w:trPr>
          <w:cantSplit/>
          <w:tblHeader/>
          <w:jc w:val="center"/>
        </w:trPr>
        <w:tc>
          <w:tcPr>
            <w:tcW w:w="1035" w:type="dxa"/>
            <w:tcBorders>
              <w:top w:val="single" w:sz="8" w:space="0" w:color="000001"/>
              <w:left w:val="single" w:sz="8" w:space="0" w:color="000001"/>
              <w:bottom w:val="single" w:sz="4" w:space="0" w:color="000001"/>
            </w:tcBorders>
            <w:shd w:val="clear" w:color="auto" w:fill="7F7F7F" w:themeFill="background1" w:themeFillShade="7F"/>
            <w:tcMar>
              <w:left w:w="98" w:type="dxa"/>
            </w:tcMar>
            <w:vAlign w:val="center"/>
          </w:tcPr>
          <w:p w14:paraId="3F74D1A8" w14:textId="77777777" w:rsidR="00240BB3" w:rsidRDefault="27C0A4FC" w:rsidP="00AD6438">
            <w:pPr>
              <w:pStyle w:val="Table-ColHead"/>
              <w:jc w:val="center"/>
            </w:pPr>
            <w:r>
              <w:t>Versão</w:t>
            </w:r>
          </w:p>
        </w:tc>
        <w:tc>
          <w:tcPr>
            <w:tcW w:w="1407"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7F9BF9DC" w14:textId="77777777" w:rsidR="00240BB3" w:rsidRDefault="27C0A4FC" w:rsidP="00AD6438">
            <w:pPr>
              <w:pStyle w:val="Table-ColHead"/>
              <w:jc w:val="center"/>
            </w:pPr>
            <w:r>
              <w:t>Principais Autores</w:t>
            </w:r>
          </w:p>
        </w:tc>
        <w:tc>
          <w:tcPr>
            <w:tcW w:w="3346"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1DCD7957" w14:textId="77777777" w:rsidR="00240BB3" w:rsidRDefault="27C0A4FC" w:rsidP="00AD6438">
            <w:pPr>
              <w:pStyle w:val="Table-ColHead"/>
              <w:jc w:val="center"/>
            </w:pPr>
            <w:r>
              <w:t>Descrição da Versão</w:t>
            </w:r>
          </w:p>
        </w:tc>
        <w:tc>
          <w:tcPr>
            <w:tcW w:w="1701" w:type="dxa"/>
            <w:tcBorders>
              <w:top w:val="single" w:sz="8" w:space="0" w:color="000001"/>
              <w:left w:val="single" w:sz="4" w:space="0" w:color="000001"/>
              <w:bottom w:val="single" w:sz="4" w:space="0" w:color="000001"/>
            </w:tcBorders>
            <w:shd w:val="clear" w:color="auto" w:fill="7F7F7F" w:themeFill="background1" w:themeFillShade="7F"/>
            <w:tcMar>
              <w:left w:w="103" w:type="dxa"/>
            </w:tcMar>
            <w:vAlign w:val="center"/>
          </w:tcPr>
          <w:p w14:paraId="6EB4C15D" w14:textId="77777777" w:rsidR="00240BB3" w:rsidRDefault="27C0A4FC" w:rsidP="00AD6438">
            <w:pPr>
              <w:pStyle w:val="Table-ColHead"/>
              <w:jc w:val="center"/>
            </w:pPr>
            <w:r>
              <w:t>Data de Término</w:t>
            </w:r>
          </w:p>
        </w:tc>
        <w:tc>
          <w:tcPr>
            <w:tcW w:w="3263" w:type="dxa"/>
            <w:gridSpan w:val="2"/>
            <w:tcBorders>
              <w:top w:val="single" w:sz="8" w:space="0" w:color="000001"/>
              <w:left w:val="single" w:sz="4" w:space="0" w:color="000001"/>
              <w:bottom w:val="single" w:sz="4" w:space="0" w:color="000001"/>
              <w:right w:val="single" w:sz="8" w:space="0" w:color="000001"/>
            </w:tcBorders>
            <w:shd w:val="clear" w:color="auto" w:fill="7F7F7F" w:themeFill="background1" w:themeFillShade="7F"/>
            <w:tcMar>
              <w:left w:w="103" w:type="dxa"/>
            </w:tcMar>
            <w:vAlign w:val="center"/>
          </w:tcPr>
          <w:p w14:paraId="276B06EC" w14:textId="77777777" w:rsidR="00240BB3" w:rsidRDefault="27C0A4FC" w:rsidP="00AD6438">
            <w:pPr>
              <w:pStyle w:val="Table-ColHead"/>
              <w:jc w:val="center"/>
            </w:pPr>
            <w:r>
              <w:t>Aprovação e data</w:t>
            </w:r>
          </w:p>
        </w:tc>
      </w:tr>
      <w:tr w:rsidR="00240BB3" w14:paraId="04D69EF4" w14:textId="77777777" w:rsidTr="27C0A4FC">
        <w:trPr>
          <w:cantSplit/>
          <w:trHeight w:val="275"/>
          <w:jc w:val="center"/>
        </w:trPr>
        <w:tc>
          <w:tcPr>
            <w:tcW w:w="1035" w:type="dxa"/>
            <w:tcBorders>
              <w:left w:val="single" w:sz="8" w:space="0" w:color="000001"/>
              <w:bottom w:val="single" w:sz="4" w:space="0" w:color="000001"/>
            </w:tcBorders>
            <w:shd w:val="clear" w:color="auto" w:fill="D0CECE"/>
            <w:tcMar>
              <w:left w:w="98" w:type="dxa"/>
            </w:tcMar>
            <w:vAlign w:val="center"/>
          </w:tcPr>
          <w:p w14:paraId="0EF9C71F" w14:textId="77777777" w:rsidR="00240BB3" w:rsidRDefault="27C0A4FC" w:rsidP="00240BB3">
            <w:pPr>
              <w:jc w:val="center"/>
            </w:pPr>
            <w:r>
              <w:t>V0.1</w:t>
            </w:r>
          </w:p>
        </w:tc>
        <w:tc>
          <w:tcPr>
            <w:tcW w:w="1407" w:type="dxa"/>
            <w:tcBorders>
              <w:left w:val="single" w:sz="4" w:space="0" w:color="000001"/>
              <w:bottom w:val="single" w:sz="4" w:space="0" w:color="000001"/>
            </w:tcBorders>
            <w:shd w:val="clear" w:color="auto" w:fill="auto"/>
            <w:tcMar>
              <w:left w:w="103" w:type="dxa"/>
            </w:tcMar>
            <w:vAlign w:val="center"/>
          </w:tcPr>
          <w:p w14:paraId="5F211EFB" w14:textId="77777777" w:rsidR="0088779D" w:rsidRDefault="27C0A4FC" w:rsidP="27C0A4FC">
            <w:pPr>
              <w:pStyle w:val="paragraph"/>
              <w:jc w:val="center"/>
              <w:textAlignment w:val="baseline"/>
              <w:rPr>
                <w:rStyle w:val="normaltextrun"/>
              </w:rPr>
            </w:pPr>
            <w:r w:rsidRPr="27C0A4FC">
              <w:rPr>
                <w:rStyle w:val="normaltextrun"/>
              </w:rPr>
              <w:t>Ana Júlia</w:t>
            </w:r>
          </w:p>
          <w:p w14:paraId="2A26A546" w14:textId="77777777" w:rsidR="0088779D" w:rsidRDefault="27C0A4FC" w:rsidP="27C0A4FC">
            <w:pPr>
              <w:pStyle w:val="paragraph"/>
              <w:jc w:val="center"/>
              <w:textAlignment w:val="baseline"/>
              <w:rPr>
                <w:rStyle w:val="normaltextrun"/>
              </w:rPr>
            </w:pPr>
            <w:r w:rsidRPr="27C0A4FC">
              <w:rPr>
                <w:rStyle w:val="normaltextrun"/>
              </w:rPr>
              <w:t>Ellen</w:t>
            </w:r>
          </w:p>
          <w:p w14:paraId="2EDD4A8C" w14:textId="2A3B28DE" w:rsidR="0088779D" w:rsidRPr="0088779D" w:rsidRDefault="27C0A4FC" w:rsidP="0088779D">
            <w:pPr>
              <w:pStyle w:val="paragraph"/>
              <w:jc w:val="center"/>
              <w:textAlignment w:val="baseline"/>
            </w:pPr>
            <w:r w:rsidRPr="27C0A4FC">
              <w:rPr>
                <w:rStyle w:val="normaltextrun"/>
              </w:rPr>
              <w:t>Rafael</w:t>
            </w:r>
          </w:p>
        </w:tc>
        <w:tc>
          <w:tcPr>
            <w:tcW w:w="3346" w:type="dxa"/>
            <w:tcBorders>
              <w:left w:val="single" w:sz="4" w:space="0" w:color="000001"/>
              <w:bottom w:val="single" w:sz="4" w:space="0" w:color="000001"/>
            </w:tcBorders>
            <w:shd w:val="clear" w:color="auto" w:fill="auto"/>
            <w:tcMar>
              <w:left w:w="103" w:type="dxa"/>
            </w:tcMar>
            <w:vAlign w:val="center"/>
          </w:tcPr>
          <w:p w14:paraId="7A819640" w14:textId="77777777" w:rsidR="00240BB3" w:rsidRDefault="27C0A4FC" w:rsidP="00240BB3">
            <w:pPr>
              <w:snapToGrid w:val="0"/>
              <w:jc w:val="center"/>
            </w:pPr>
            <w:r>
              <w:t>Introdução, Escopo e Descrição de Funcionamento.</w:t>
            </w:r>
          </w:p>
        </w:tc>
        <w:tc>
          <w:tcPr>
            <w:tcW w:w="1701" w:type="dxa"/>
            <w:tcBorders>
              <w:left w:val="single" w:sz="4" w:space="0" w:color="000001"/>
              <w:bottom w:val="single" w:sz="4" w:space="0" w:color="000001"/>
            </w:tcBorders>
            <w:shd w:val="clear" w:color="auto" w:fill="auto"/>
            <w:tcMar>
              <w:left w:w="103" w:type="dxa"/>
            </w:tcMar>
            <w:vAlign w:val="center"/>
          </w:tcPr>
          <w:p w14:paraId="586E1AB2" w14:textId="5D1408BE" w:rsidR="00240BB3" w:rsidRDefault="27C0A4FC" w:rsidP="00AD6438">
            <w:pPr>
              <w:snapToGrid w:val="0"/>
              <w:jc w:val="center"/>
            </w:pPr>
            <w:r>
              <w:t>14/08/2017</w:t>
            </w:r>
          </w:p>
        </w:tc>
        <w:tc>
          <w:tcPr>
            <w:tcW w:w="1843" w:type="dxa"/>
            <w:tcBorders>
              <w:left w:val="single" w:sz="4" w:space="0" w:color="000001"/>
              <w:bottom w:val="single" w:sz="4" w:space="0" w:color="000001"/>
            </w:tcBorders>
            <w:shd w:val="clear" w:color="auto" w:fill="auto"/>
            <w:tcMar>
              <w:left w:w="103" w:type="dxa"/>
            </w:tcMar>
            <w:vAlign w:val="center"/>
          </w:tcPr>
          <w:p w14:paraId="13030BD6" w14:textId="5586BED4" w:rsidR="00240BB3" w:rsidRPr="00302529" w:rsidRDefault="27C0A4FC" w:rsidP="27C0A4FC">
            <w:pPr>
              <w:snapToGrid w:val="0"/>
              <w:jc w:val="center"/>
              <w:rPr>
                <w:b/>
                <w:bCs/>
              </w:rPr>
            </w:pPr>
            <w:r w:rsidRPr="27C0A4FC">
              <w:rPr>
                <w:b/>
                <w:bCs/>
              </w:rPr>
              <w:t>Marina Vilela</w:t>
            </w:r>
          </w:p>
        </w:tc>
        <w:tc>
          <w:tcPr>
            <w:tcW w:w="1420" w:type="dxa"/>
            <w:tcBorders>
              <w:left w:val="single" w:sz="4" w:space="0" w:color="000001"/>
              <w:bottom w:val="single" w:sz="4" w:space="0" w:color="000001"/>
              <w:right w:val="single" w:sz="8" w:space="0" w:color="000001"/>
            </w:tcBorders>
            <w:shd w:val="clear" w:color="auto" w:fill="auto"/>
            <w:tcMar>
              <w:left w:w="103" w:type="dxa"/>
            </w:tcMar>
            <w:vAlign w:val="center"/>
          </w:tcPr>
          <w:p w14:paraId="76E9DD2B" w14:textId="3786CC08" w:rsidR="00240BB3" w:rsidRDefault="003F5F1E" w:rsidP="00AD6438">
            <w:pPr>
              <w:snapToGrid w:val="0"/>
              <w:jc w:val="center"/>
            </w:pPr>
            <w:r>
              <w:t>16/08/2017</w:t>
            </w:r>
          </w:p>
        </w:tc>
      </w:tr>
      <w:tr w:rsidR="00240BB3" w14:paraId="6F93DD8D"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389CB282" w14:textId="77777777" w:rsidR="00240BB3" w:rsidRDefault="27C0A4FC" w:rsidP="00240BB3">
            <w:pPr>
              <w:jc w:val="center"/>
            </w:pPr>
            <w:r>
              <w:t>V0.2</w:t>
            </w:r>
          </w:p>
        </w:tc>
        <w:tc>
          <w:tcPr>
            <w:tcW w:w="1407" w:type="dxa"/>
            <w:tcBorders>
              <w:left w:val="single" w:sz="4" w:space="0" w:color="000001"/>
            </w:tcBorders>
            <w:shd w:val="clear" w:color="auto" w:fill="auto"/>
            <w:tcMar>
              <w:left w:w="103" w:type="dxa"/>
            </w:tcMar>
            <w:vAlign w:val="center"/>
          </w:tcPr>
          <w:p w14:paraId="5F271E57" w14:textId="7EC69CB5" w:rsidR="00240BB3" w:rsidRDefault="27C0A4FC" w:rsidP="0088779D">
            <w:pPr>
              <w:snapToGrid w:val="0"/>
              <w:jc w:val="center"/>
            </w:pPr>
            <w:r>
              <w:t>Ana Júlia</w:t>
            </w:r>
          </w:p>
          <w:p w14:paraId="2476BD33" w14:textId="77777777" w:rsidR="0088779D" w:rsidRDefault="0088779D" w:rsidP="0088779D">
            <w:pPr>
              <w:snapToGrid w:val="0"/>
              <w:jc w:val="center"/>
            </w:pPr>
          </w:p>
          <w:p w14:paraId="7E6EBD0F" w14:textId="3234F7CF" w:rsidR="0088779D" w:rsidRDefault="27C0A4FC" w:rsidP="0088779D">
            <w:pPr>
              <w:snapToGrid w:val="0"/>
              <w:jc w:val="center"/>
            </w:pPr>
            <w:r>
              <w:t>Ellen</w:t>
            </w:r>
          </w:p>
          <w:p w14:paraId="35137F5D" w14:textId="77777777" w:rsidR="0088779D" w:rsidRDefault="0088779D" w:rsidP="0088779D">
            <w:pPr>
              <w:snapToGrid w:val="0"/>
              <w:jc w:val="center"/>
            </w:pPr>
          </w:p>
          <w:p w14:paraId="664114F8" w14:textId="12A83AD5" w:rsidR="009D6813" w:rsidRDefault="27C0A4FC" w:rsidP="009D6813">
            <w:pPr>
              <w:snapToGrid w:val="0"/>
              <w:jc w:val="center"/>
            </w:pPr>
            <w:r>
              <w:t>Rafael</w:t>
            </w:r>
          </w:p>
        </w:tc>
        <w:tc>
          <w:tcPr>
            <w:tcW w:w="3346" w:type="dxa"/>
            <w:tcBorders>
              <w:left w:val="single" w:sz="4" w:space="0" w:color="000001"/>
            </w:tcBorders>
            <w:shd w:val="clear" w:color="auto" w:fill="auto"/>
            <w:tcMar>
              <w:left w:w="103" w:type="dxa"/>
            </w:tcMar>
            <w:vAlign w:val="center"/>
          </w:tcPr>
          <w:p w14:paraId="69CE5C63" w14:textId="592578F7" w:rsidR="00240BB3" w:rsidRDefault="27C0A4FC" w:rsidP="00240BB3">
            <w:pPr>
              <w:snapToGrid w:val="0"/>
              <w:jc w:val="center"/>
            </w:pPr>
            <w:r>
              <w:t>Correção de erros da versão anterior, EAP e Dicionário EAP</w:t>
            </w:r>
          </w:p>
        </w:tc>
        <w:tc>
          <w:tcPr>
            <w:tcW w:w="1701" w:type="dxa"/>
            <w:tcBorders>
              <w:left w:val="single" w:sz="4" w:space="0" w:color="000001"/>
            </w:tcBorders>
            <w:shd w:val="clear" w:color="auto" w:fill="auto"/>
            <w:tcMar>
              <w:left w:w="103" w:type="dxa"/>
            </w:tcMar>
            <w:vAlign w:val="center"/>
          </w:tcPr>
          <w:p w14:paraId="2CBB2A31" w14:textId="0CFFF73F" w:rsidR="00240BB3" w:rsidRDefault="27C0A4FC" w:rsidP="00AD6438">
            <w:pPr>
              <w:snapToGrid w:val="0"/>
              <w:jc w:val="center"/>
            </w:pPr>
            <w:r>
              <w:t>22/08/2017</w:t>
            </w:r>
          </w:p>
        </w:tc>
        <w:tc>
          <w:tcPr>
            <w:tcW w:w="1843" w:type="dxa"/>
            <w:tcBorders>
              <w:left w:val="single" w:sz="4" w:space="0" w:color="000001"/>
            </w:tcBorders>
            <w:shd w:val="clear" w:color="auto" w:fill="auto"/>
            <w:tcMar>
              <w:left w:w="103" w:type="dxa"/>
            </w:tcMar>
            <w:vAlign w:val="center"/>
          </w:tcPr>
          <w:p w14:paraId="234E66AE" w14:textId="7CF3C519" w:rsidR="00240BB3" w:rsidRPr="00302529" w:rsidRDefault="27C0A4FC" w:rsidP="27C0A4FC">
            <w:pPr>
              <w:snapToGrid w:val="0"/>
              <w:jc w:val="center"/>
              <w:rPr>
                <w:b/>
                <w:bCs/>
              </w:rPr>
            </w:pPr>
            <w:r w:rsidRPr="27C0A4FC">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11C5E2A0" w14:textId="6F79343F" w:rsidR="00240BB3" w:rsidRDefault="009D6813" w:rsidP="009D6813">
            <w:pPr>
              <w:snapToGrid w:val="0"/>
              <w:jc w:val="center"/>
            </w:pPr>
            <w:r>
              <w:t>25/08/2017</w:t>
            </w:r>
          </w:p>
        </w:tc>
      </w:tr>
      <w:tr w:rsidR="009D6813" w14:paraId="5F7E319E"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6FB98EC6" w14:textId="074263FA" w:rsidR="009D6813" w:rsidRDefault="009D6813" w:rsidP="00240BB3">
            <w:pPr>
              <w:jc w:val="center"/>
            </w:pPr>
            <w:r>
              <w:t>V0.3</w:t>
            </w:r>
          </w:p>
        </w:tc>
        <w:tc>
          <w:tcPr>
            <w:tcW w:w="1407" w:type="dxa"/>
            <w:tcBorders>
              <w:left w:val="single" w:sz="4" w:space="0" w:color="000001"/>
            </w:tcBorders>
            <w:shd w:val="clear" w:color="auto" w:fill="auto"/>
            <w:tcMar>
              <w:left w:w="103" w:type="dxa"/>
            </w:tcMar>
            <w:vAlign w:val="center"/>
          </w:tcPr>
          <w:p w14:paraId="6DF9AB4B" w14:textId="77777777" w:rsidR="009D6813" w:rsidRDefault="009D6813" w:rsidP="0088779D">
            <w:pPr>
              <w:snapToGrid w:val="0"/>
              <w:jc w:val="center"/>
            </w:pPr>
            <w:r>
              <w:t>Ana Júlia</w:t>
            </w:r>
          </w:p>
          <w:p w14:paraId="5942BED4" w14:textId="77777777" w:rsidR="009D6813" w:rsidRDefault="009D6813" w:rsidP="0088779D">
            <w:pPr>
              <w:snapToGrid w:val="0"/>
              <w:jc w:val="center"/>
            </w:pPr>
          </w:p>
          <w:p w14:paraId="48D10C88" w14:textId="77777777" w:rsidR="009D6813" w:rsidRDefault="009D6813" w:rsidP="0088779D">
            <w:pPr>
              <w:snapToGrid w:val="0"/>
              <w:jc w:val="center"/>
            </w:pPr>
            <w:r>
              <w:t>Ellen</w:t>
            </w:r>
          </w:p>
          <w:p w14:paraId="709FC36C" w14:textId="77777777" w:rsidR="009D6813" w:rsidRDefault="009D6813" w:rsidP="0088779D">
            <w:pPr>
              <w:snapToGrid w:val="0"/>
              <w:jc w:val="center"/>
            </w:pPr>
          </w:p>
          <w:p w14:paraId="3CA73ED6" w14:textId="5D5321C1" w:rsidR="009D6813" w:rsidRDefault="009D6813" w:rsidP="0088779D">
            <w:pPr>
              <w:snapToGrid w:val="0"/>
              <w:jc w:val="center"/>
            </w:pPr>
            <w:r>
              <w:t>Rafael</w:t>
            </w:r>
          </w:p>
        </w:tc>
        <w:tc>
          <w:tcPr>
            <w:tcW w:w="3346" w:type="dxa"/>
            <w:tcBorders>
              <w:left w:val="single" w:sz="4" w:space="0" w:color="000001"/>
            </w:tcBorders>
            <w:shd w:val="clear" w:color="auto" w:fill="auto"/>
            <w:tcMar>
              <w:left w:w="103" w:type="dxa"/>
            </w:tcMar>
            <w:vAlign w:val="center"/>
          </w:tcPr>
          <w:p w14:paraId="772269C9" w14:textId="4A7E13BA" w:rsidR="009D6813" w:rsidRDefault="009D6813" w:rsidP="00240BB3">
            <w:pPr>
              <w:snapToGrid w:val="0"/>
              <w:jc w:val="center"/>
            </w:pPr>
            <w:r>
              <w:t xml:space="preserve">Correção de erros da versão anterior e Cronograma de </w:t>
            </w:r>
            <w:r w:rsidR="003F5F1E">
              <w:t>Atividades</w:t>
            </w:r>
          </w:p>
        </w:tc>
        <w:tc>
          <w:tcPr>
            <w:tcW w:w="1701" w:type="dxa"/>
            <w:tcBorders>
              <w:left w:val="single" w:sz="4" w:space="0" w:color="000001"/>
            </w:tcBorders>
            <w:shd w:val="clear" w:color="auto" w:fill="auto"/>
            <w:tcMar>
              <w:left w:w="103" w:type="dxa"/>
            </w:tcMar>
            <w:vAlign w:val="center"/>
          </w:tcPr>
          <w:p w14:paraId="7E41403F" w14:textId="61C799BD" w:rsidR="009D6813" w:rsidRDefault="003F5F1E" w:rsidP="00AD6438">
            <w:pPr>
              <w:snapToGrid w:val="0"/>
              <w:jc w:val="center"/>
            </w:pPr>
            <w:r>
              <w:t>30/08/2017</w:t>
            </w:r>
          </w:p>
        </w:tc>
        <w:tc>
          <w:tcPr>
            <w:tcW w:w="1843" w:type="dxa"/>
            <w:tcBorders>
              <w:left w:val="single" w:sz="4" w:space="0" w:color="000001"/>
            </w:tcBorders>
            <w:shd w:val="clear" w:color="auto" w:fill="auto"/>
            <w:tcMar>
              <w:left w:w="103" w:type="dxa"/>
            </w:tcMar>
            <w:vAlign w:val="center"/>
          </w:tcPr>
          <w:p w14:paraId="284AB763" w14:textId="4161D954" w:rsidR="009D6813" w:rsidRPr="27C0A4FC" w:rsidRDefault="003F5F1E"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556A063D" w14:textId="50BB012B" w:rsidR="009D6813" w:rsidRDefault="00C07DA5" w:rsidP="00C07DA5">
            <w:pPr>
              <w:snapToGrid w:val="0"/>
              <w:jc w:val="center"/>
            </w:pPr>
            <w:r>
              <w:t>30</w:t>
            </w:r>
            <w:r w:rsidR="003F5F1E">
              <w:t>/</w:t>
            </w:r>
            <w:r>
              <w:t>08</w:t>
            </w:r>
            <w:r w:rsidR="003F5F1E">
              <w:t>/</w:t>
            </w:r>
            <w:r>
              <w:t>2017</w:t>
            </w:r>
          </w:p>
        </w:tc>
      </w:tr>
      <w:tr w:rsidR="00C07DA5" w14:paraId="52141BDD"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57A97176" w14:textId="687DDAC1" w:rsidR="00C07DA5" w:rsidRDefault="00C07DA5" w:rsidP="00240BB3">
            <w:pPr>
              <w:jc w:val="center"/>
            </w:pPr>
            <w:r>
              <w:t>V0.4</w:t>
            </w:r>
          </w:p>
        </w:tc>
        <w:tc>
          <w:tcPr>
            <w:tcW w:w="1407" w:type="dxa"/>
            <w:tcBorders>
              <w:left w:val="single" w:sz="4" w:space="0" w:color="000001"/>
            </w:tcBorders>
            <w:shd w:val="clear" w:color="auto" w:fill="auto"/>
            <w:tcMar>
              <w:left w:w="103" w:type="dxa"/>
            </w:tcMar>
            <w:vAlign w:val="center"/>
          </w:tcPr>
          <w:p w14:paraId="4988E45A" w14:textId="77777777" w:rsidR="00C07DA5" w:rsidRDefault="00C07DA5" w:rsidP="0088779D">
            <w:pPr>
              <w:snapToGrid w:val="0"/>
              <w:jc w:val="center"/>
            </w:pPr>
            <w:r>
              <w:t>Ana Júlia</w:t>
            </w:r>
          </w:p>
          <w:p w14:paraId="46BE2A80" w14:textId="77777777" w:rsidR="00C07DA5" w:rsidRDefault="00C07DA5" w:rsidP="0088779D">
            <w:pPr>
              <w:snapToGrid w:val="0"/>
              <w:jc w:val="center"/>
            </w:pPr>
          </w:p>
          <w:p w14:paraId="0871471F" w14:textId="77777777" w:rsidR="00C07DA5" w:rsidRDefault="00C07DA5" w:rsidP="0088779D">
            <w:pPr>
              <w:snapToGrid w:val="0"/>
              <w:jc w:val="center"/>
            </w:pPr>
            <w:r>
              <w:t>Ellen</w:t>
            </w:r>
          </w:p>
          <w:p w14:paraId="3EBF5CE2" w14:textId="77777777" w:rsidR="00C07DA5" w:rsidRDefault="00C07DA5" w:rsidP="0088779D">
            <w:pPr>
              <w:snapToGrid w:val="0"/>
              <w:jc w:val="center"/>
            </w:pPr>
          </w:p>
          <w:p w14:paraId="1A72A718" w14:textId="4E5B2EBB" w:rsidR="00C07DA5" w:rsidRDefault="00C07DA5" w:rsidP="0088779D">
            <w:pPr>
              <w:snapToGrid w:val="0"/>
              <w:jc w:val="center"/>
            </w:pPr>
            <w:r>
              <w:t>Rafael</w:t>
            </w:r>
          </w:p>
        </w:tc>
        <w:tc>
          <w:tcPr>
            <w:tcW w:w="3346" w:type="dxa"/>
            <w:tcBorders>
              <w:left w:val="single" w:sz="4" w:space="0" w:color="000001"/>
            </w:tcBorders>
            <w:shd w:val="clear" w:color="auto" w:fill="auto"/>
            <w:tcMar>
              <w:left w:w="103" w:type="dxa"/>
            </w:tcMar>
            <w:vAlign w:val="center"/>
          </w:tcPr>
          <w:p w14:paraId="3B80F46C" w14:textId="2E1CDCB8" w:rsidR="00C07DA5" w:rsidRDefault="00C07DA5" w:rsidP="00240BB3">
            <w:pPr>
              <w:snapToGrid w:val="0"/>
              <w:jc w:val="center"/>
            </w:pPr>
            <w:r>
              <w:t>Correção de erros da versão anterior e definição de requisitos funcionais e não funcionais</w:t>
            </w:r>
          </w:p>
        </w:tc>
        <w:tc>
          <w:tcPr>
            <w:tcW w:w="1701" w:type="dxa"/>
            <w:tcBorders>
              <w:left w:val="single" w:sz="4" w:space="0" w:color="000001"/>
            </w:tcBorders>
            <w:shd w:val="clear" w:color="auto" w:fill="auto"/>
            <w:tcMar>
              <w:left w:w="103" w:type="dxa"/>
            </w:tcMar>
            <w:vAlign w:val="center"/>
          </w:tcPr>
          <w:p w14:paraId="5D2DAF9F" w14:textId="244C559D" w:rsidR="00C07DA5" w:rsidRDefault="00C07DA5" w:rsidP="00AD6438">
            <w:pPr>
              <w:snapToGrid w:val="0"/>
              <w:jc w:val="center"/>
            </w:pPr>
            <w:r>
              <w:t>20/09/2017</w:t>
            </w:r>
          </w:p>
        </w:tc>
        <w:tc>
          <w:tcPr>
            <w:tcW w:w="1843" w:type="dxa"/>
            <w:tcBorders>
              <w:left w:val="single" w:sz="4" w:space="0" w:color="000001"/>
            </w:tcBorders>
            <w:shd w:val="clear" w:color="auto" w:fill="auto"/>
            <w:tcMar>
              <w:left w:w="103" w:type="dxa"/>
            </w:tcMar>
            <w:vAlign w:val="center"/>
          </w:tcPr>
          <w:p w14:paraId="3CB73F2D" w14:textId="3FF4A071" w:rsidR="00C07DA5" w:rsidRDefault="00C07DA5"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5CFF8813" w14:textId="191B96B3" w:rsidR="00C07DA5" w:rsidRDefault="00C07DA5" w:rsidP="009D6813">
            <w:pPr>
              <w:snapToGrid w:val="0"/>
              <w:jc w:val="center"/>
            </w:pPr>
            <w:proofErr w:type="spellStart"/>
            <w:proofErr w:type="gramStart"/>
            <w:r>
              <w:t>xx</w:t>
            </w:r>
            <w:proofErr w:type="spellEnd"/>
            <w:proofErr w:type="gramEnd"/>
            <w:r>
              <w:t>/</w:t>
            </w:r>
            <w:proofErr w:type="spellStart"/>
            <w:r>
              <w:t>xx</w:t>
            </w:r>
            <w:proofErr w:type="spellEnd"/>
            <w:r>
              <w:t>/</w:t>
            </w:r>
            <w:proofErr w:type="spellStart"/>
            <w:r>
              <w:t>xxxx</w:t>
            </w:r>
            <w:proofErr w:type="spellEnd"/>
          </w:p>
        </w:tc>
      </w:tr>
      <w:tr w:rsidR="00E44E12" w14:paraId="15B80840" w14:textId="77777777" w:rsidTr="27C0A4FC">
        <w:trPr>
          <w:cantSplit/>
          <w:trHeight w:val="275"/>
          <w:jc w:val="center"/>
        </w:trPr>
        <w:tc>
          <w:tcPr>
            <w:tcW w:w="1035" w:type="dxa"/>
            <w:tcBorders>
              <w:left w:val="single" w:sz="8" w:space="0" w:color="000001"/>
            </w:tcBorders>
            <w:shd w:val="clear" w:color="auto" w:fill="D0CECE"/>
            <w:tcMar>
              <w:left w:w="98" w:type="dxa"/>
            </w:tcMar>
            <w:vAlign w:val="center"/>
          </w:tcPr>
          <w:p w14:paraId="1E7B0DB9" w14:textId="50213A11" w:rsidR="00E44E12" w:rsidRDefault="00E44E12" w:rsidP="00240BB3">
            <w:pPr>
              <w:jc w:val="center"/>
            </w:pPr>
            <w:r>
              <w:t>V0.5</w:t>
            </w:r>
          </w:p>
        </w:tc>
        <w:tc>
          <w:tcPr>
            <w:tcW w:w="1407" w:type="dxa"/>
            <w:tcBorders>
              <w:left w:val="single" w:sz="4" w:space="0" w:color="000001"/>
            </w:tcBorders>
            <w:shd w:val="clear" w:color="auto" w:fill="auto"/>
            <w:tcMar>
              <w:left w:w="103" w:type="dxa"/>
            </w:tcMar>
            <w:vAlign w:val="center"/>
          </w:tcPr>
          <w:p w14:paraId="5F344253" w14:textId="77777777" w:rsidR="00E44E12" w:rsidRDefault="00E44E12" w:rsidP="00E44E12">
            <w:pPr>
              <w:snapToGrid w:val="0"/>
              <w:jc w:val="center"/>
            </w:pPr>
            <w:r>
              <w:t>Ana Júlia</w:t>
            </w:r>
          </w:p>
          <w:p w14:paraId="72E155E5" w14:textId="77777777" w:rsidR="00E44E12" w:rsidRDefault="00E44E12" w:rsidP="00E44E12">
            <w:pPr>
              <w:snapToGrid w:val="0"/>
              <w:jc w:val="center"/>
            </w:pPr>
          </w:p>
          <w:p w14:paraId="49A93A09" w14:textId="77777777" w:rsidR="00E44E12" w:rsidRDefault="00E44E12" w:rsidP="00E44E12">
            <w:pPr>
              <w:snapToGrid w:val="0"/>
              <w:jc w:val="center"/>
            </w:pPr>
            <w:r>
              <w:t>Ellen</w:t>
            </w:r>
          </w:p>
          <w:p w14:paraId="7C24513E" w14:textId="77777777" w:rsidR="00E44E12" w:rsidRDefault="00E44E12" w:rsidP="00E44E12">
            <w:pPr>
              <w:snapToGrid w:val="0"/>
              <w:jc w:val="center"/>
            </w:pPr>
          </w:p>
          <w:p w14:paraId="71CA321E" w14:textId="184DBFE5" w:rsidR="00E44E12" w:rsidRDefault="00E44E12" w:rsidP="00E44E12">
            <w:pPr>
              <w:snapToGrid w:val="0"/>
              <w:jc w:val="center"/>
            </w:pPr>
            <w:r>
              <w:t>Rafael</w:t>
            </w:r>
          </w:p>
        </w:tc>
        <w:tc>
          <w:tcPr>
            <w:tcW w:w="3346" w:type="dxa"/>
            <w:tcBorders>
              <w:left w:val="single" w:sz="4" w:space="0" w:color="000001"/>
            </w:tcBorders>
            <w:shd w:val="clear" w:color="auto" w:fill="auto"/>
            <w:tcMar>
              <w:left w:w="103" w:type="dxa"/>
            </w:tcMar>
            <w:vAlign w:val="center"/>
          </w:tcPr>
          <w:p w14:paraId="74F1A6C6" w14:textId="77777777" w:rsidR="00E44E12" w:rsidRDefault="00E44E12" w:rsidP="00240BB3">
            <w:pPr>
              <w:snapToGrid w:val="0"/>
              <w:jc w:val="center"/>
            </w:pPr>
          </w:p>
        </w:tc>
        <w:tc>
          <w:tcPr>
            <w:tcW w:w="1701" w:type="dxa"/>
            <w:tcBorders>
              <w:left w:val="single" w:sz="4" w:space="0" w:color="000001"/>
            </w:tcBorders>
            <w:shd w:val="clear" w:color="auto" w:fill="auto"/>
            <w:tcMar>
              <w:left w:w="103" w:type="dxa"/>
            </w:tcMar>
            <w:vAlign w:val="center"/>
          </w:tcPr>
          <w:p w14:paraId="75980020" w14:textId="79C77E24" w:rsidR="00E44E12" w:rsidRDefault="00E44E12" w:rsidP="00AD6438">
            <w:pPr>
              <w:snapToGrid w:val="0"/>
              <w:jc w:val="center"/>
            </w:pPr>
            <w:r>
              <w:t>04/10/2017</w:t>
            </w:r>
          </w:p>
        </w:tc>
        <w:tc>
          <w:tcPr>
            <w:tcW w:w="1843" w:type="dxa"/>
            <w:tcBorders>
              <w:left w:val="single" w:sz="4" w:space="0" w:color="000001"/>
            </w:tcBorders>
            <w:shd w:val="clear" w:color="auto" w:fill="auto"/>
            <w:tcMar>
              <w:left w:w="103" w:type="dxa"/>
            </w:tcMar>
            <w:vAlign w:val="center"/>
          </w:tcPr>
          <w:p w14:paraId="6349B1C0" w14:textId="53749696" w:rsidR="00E44E12" w:rsidRDefault="00E44E12" w:rsidP="27C0A4FC">
            <w:pPr>
              <w:snapToGrid w:val="0"/>
              <w:jc w:val="center"/>
              <w:rPr>
                <w:b/>
                <w:bCs/>
              </w:rPr>
            </w:pPr>
            <w:r>
              <w:rPr>
                <w:b/>
                <w:bCs/>
              </w:rPr>
              <w:t>Marina Vilela</w:t>
            </w:r>
          </w:p>
        </w:tc>
        <w:tc>
          <w:tcPr>
            <w:tcW w:w="1420" w:type="dxa"/>
            <w:tcBorders>
              <w:left w:val="single" w:sz="4" w:space="0" w:color="000001"/>
              <w:right w:val="single" w:sz="8" w:space="0" w:color="000001"/>
            </w:tcBorders>
            <w:shd w:val="clear" w:color="auto" w:fill="auto"/>
            <w:tcMar>
              <w:left w:w="103" w:type="dxa"/>
            </w:tcMar>
            <w:vAlign w:val="center"/>
          </w:tcPr>
          <w:p w14:paraId="1D3502C5" w14:textId="2695758C" w:rsidR="00E44E12" w:rsidRDefault="00E44E12" w:rsidP="009D6813">
            <w:pPr>
              <w:snapToGrid w:val="0"/>
              <w:jc w:val="center"/>
            </w:pPr>
            <w:r>
              <w:t>Xx/xx/xxxx</w:t>
            </w:r>
          </w:p>
        </w:tc>
      </w:tr>
    </w:tbl>
    <w:p w14:paraId="10F06BD7" w14:textId="7CC222D6" w:rsidR="0009003B" w:rsidRPr="00240BB3" w:rsidRDefault="0009003B">
      <w:pPr>
        <w:pStyle w:val="Comment"/>
        <w:rPr>
          <w:i w:val="0"/>
        </w:rPr>
      </w:pPr>
    </w:p>
    <w:p w14:paraId="2F61DA01" w14:textId="71BB747F" w:rsidR="00240BB3" w:rsidRPr="00240BB3" w:rsidRDefault="00240BB3">
      <w:pPr>
        <w:pStyle w:val="Comment"/>
        <w:rPr>
          <w:i w:val="0"/>
        </w:rPr>
      </w:pPr>
    </w:p>
    <w:p w14:paraId="3F7114A9" w14:textId="77777777" w:rsidR="00240BB3" w:rsidRPr="00240BB3" w:rsidRDefault="00240BB3">
      <w:pPr>
        <w:pStyle w:val="Comment"/>
        <w:rPr>
          <w:i w:val="0"/>
        </w:rPr>
      </w:pPr>
    </w:p>
    <w:p w14:paraId="10F06BE5" w14:textId="77777777" w:rsidR="0009003B" w:rsidRDefault="0009003B">
      <w:pPr>
        <w:pStyle w:val="Table-Text"/>
        <w:spacing w:before="0" w:after="0"/>
      </w:pPr>
    </w:p>
    <w:p w14:paraId="10F06BE6" w14:textId="77777777" w:rsidR="0009003B" w:rsidRDefault="27C0A4FC" w:rsidP="27C0A4FC">
      <w:pPr>
        <w:pStyle w:val="Heading1-FormatOnly"/>
        <w:spacing w:after="120"/>
        <w:sectPr w:rsidR="0009003B" w:rsidSect="009E046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pPr>
      <w:bookmarkStart w:id="1" w:name="_Toc491287030"/>
      <w:r>
        <w:lastRenderedPageBreak/>
        <w:t>Índice</w:t>
      </w:r>
      <w:bookmarkEnd w:id="1"/>
    </w:p>
    <w:p w14:paraId="6097E336" w14:textId="5E480D8B" w:rsidR="00CB115A" w:rsidRDefault="0009003B" w:rsidP="00985075">
      <w:pPr>
        <w:pStyle w:val="TOC1"/>
        <w:tabs>
          <w:tab w:val="clear" w:pos="8640"/>
          <w:tab w:val="right" w:leader="dot" w:pos="10773"/>
        </w:tabs>
        <w:rPr>
          <w:rFonts w:asciiTheme="minorHAnsi" w:eastAsiaTheme="minorEastAsia" w:hAnsiTheme="minorHAnsi" w:cstheme="minorBidi"/>
          <w:b w:val="0"/>
          <w:smallCaps w:val="0"/>
          <w:noProof/>
          <w:sz w:val="22"/>
          <w:szCs w:val="22"/>
          <w:lang w:eastAsia="pt-BR"/>
        </w:rPr>
      </w:pPr>
      <w:r w:rsidRPr="00157D36">
        <w:rPr>
          <w:color w:val="000000" w:themeColor="text1"/>
        </w:rPr>
        <w:fldChar w:fldCharType="begin"/>
      </w:r>
      <w:r w:rsidRPr="00157D36">
        <w:rPr>
          <w:color w:val="000000" w:themeColor="text1"/>
        </w:rPr>
        <w:instrText xml:space="preserve"> TOC </w:instrText>
      </w:r>
      <w:r w:rsidRPr="00157D36">
        <w:rPr>
          <w:color w:val="000000" w:themeColor="text1"/>
        </w:rPr>
        <w:fldChar w:fldCharType="separate"/>
      </w:r>
      <w:r w:rsidR="00CB115A">
        <w:rPr>
          <w:noProof/>
        </w:rPr>
        <w:t>Tabela de Revisões</w:t>
      </w:r>
      <w:r w:rsidR="00CB115A">
        <w:rPr>
          <w:noProof/>
        </w:rPr>
        <w:tab/>
      </w:r>
      <w:r w:rsidR="00CB115A">
        <w:rPr>
          <w:noProof/>
        </w:rPr>
        <w:fldChar w:fldCharType="begin"/>
      </w:r>
      <w:r w:rsidR="00CB115A">
        <w:rPr>
          <w:noProof/>
        </w:rPr>
        <w:instrText xml:space="preserve"> PAGEREF _Toc491287029 \h </w:instrText>
      </w:r>
      <w:r w:rsidR="00CB115A">
        <w:rPr>
          <w:noProof/>
        </w:rPr>
      </w:r>
      <w:r w:rsidR="00CB115A">
        <w:rPr>
          <w:noProof/>
        </w:rPr>
        <w:fldChar w:fldCharType="separate"/>
      </w:r>
      <w:r w:rsidR="00AA2D01">
        <w:rPr>
          <w:noProof/>
        </w:rPr>
        <w:t>2</w:t>
      </w:r>
      <w:r w:rsidR="00CB115A">
        <w:rPr>
          <w:noProof/>
        </w:rPr>
        <w:fldChar w:fldCharType="end"/>
      </w:r>
    </w:p>
    <w:p w14:paraId="3DF47A37" w14:textId="60D98579" w:rsidR="00CB115A" w:rsidRDefault="00CB115A" w:rsidP="00985075">
      <w:pPr>
        <w:pStyle w:val="TOC1"/>
        <w:tabs>
          <w:tab w:val="clear" w:pos="8640"/>
          <w:tab w:val="right" w:leader="dot" w:pos="10773"/>
        </w:tabs>
        <w:rPr>
          <w:rFonts w:asciiTheme="minorHAnsi" w:eastAsiaTheme="minorEastAsia" w:hAnsiTheme="minorHAnsi" w:cstheme="minorBidi"/>
          <w:b w:val="0"/>
          <w:smallCaps w:val="0"/>
          <w:noProof/>
          <w:sz w:val="22"/>
          <w:szCs w:val="22"/>
          <w:lang w:eastAsia="pt-BR"/>
        </w:rPr>
      </w:pPr>
      <w:r>
        <w:rPr>
          <w:noProof/>
        </w:rPr>
        <w:t>Índice</w:t>
      </w:r>
      <w:r>
        <w:rPr>
          <w:noProof/>
        </w:rPr>
        <w:tab/>
      </w:r>
      <w:r>
        <w:rPr>
          <w:noProof/>
        </w:rPr>
        <w:fldChar w:fldCharType="begin"/>
      </w:r>
      <w:r>
        <w:rPr>
          <w:noProof/>
        </w:rPr>
        <w:instrText xml:space="preserve"> PAGEREF _Toc491287030 \h </w:instrText>
      </w:r>
      <w:r>
        <w:rPr>
          <w:noProof/>
        </w:rPr>
      </w:r>
      <w:r>
        <w:rPr>
          <w:noProof/>
        </w:rPr>
        <w:fldChar w:fldCharType="separate"/>
      </w:r>
      <w:r w:rsidR="00AA2D01">
        <w:rPr>
          <w:noProof/>
        </w:rPr>
        <w:t>3</w:t>
      </w:r>
      <w:r>
        <w:rPr>
          <w:noProof/>
        </w:rPr>
        <w:fldChar w:fldCharType="end"/>
      </w:r>
    </w:p>
    <w:p w14:paraId="67016386" w14:textId="6F26F78F"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1.</w:t>
      </w:r>
      <w:r>
        <w:rPr>
          <w:rFonts w:asciiTheme="minorHAnsi" w:eastAsiaTheme="minorEastAsia" w:hAnsiTheme="minorHAnsi" w:cstheme="minorBidi"/>
          <w:b w:val="0"/>
          <w:smallCaps w:val="0"/>
          <w:noProof/>
          <w:sz w:val="22"/>
          <w:szCs w:val="22"/>
          <w:lang w:eastAsia="pt-BR"/>
        </w:rPr>
        <w:tab/>
      </w:r>
      <w:r>
        <w:rPr>
          <w:noProof/>
        </w:rPr>
        <w:t>Lista de Figuras</w:t>
      </w:r>
      <w:r>
        <w:rPr>
          <w:noProof/>
        </w:rPr>
        <w:tab/>
      </w:r>
      <w:r>
        <w:rPr>
          <w:noProof/>
        </w:rPr>
        <w:fldChar w:fldCharType="begin"/>
      </w:r>
      <w:r>
        <w:rPr>
          <w:noProof/>
        </w:rPr>
        <w:instrText xml:space="preserve"> PAGEREF _Toc491287031 \h </w:instrText>
      </w:r>
      <w:r>
        <w:rPr>
          <w:noProof/>
        </w:rPr>
      </w:r>
      <w:r>
        <w:rPr>
          <w:noProof/>
        </w:rPr>
        <w:fldChar w:fldCharType="separate"/>
      </w:r>
      <w:r w:rsidR="00AA2D01">
        <w:rPr>
          <w:noProof/>
        </w:rPr>
        <w:t>4</w:t>
      </w:r>
      <w:r>
        <w:rPr>
          <w:noProof/>
        </w:rPr>
        <w:fldChar w:fldCharType="end"/>
      </w:r>
    </w:p>
    <w:p w14:paraId="3B53F9D3" w14:textId="63718AA5"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2.</w:t>
      </w:r>
      <w:r>
        <w:rPr>
          <w:rFonts w:asciiTheme="minorHAnsi" w:eastAsiaTheme="minorEastAsia" w:hAnsiTheme="minorHAnsi" w:cstheme="minorBidi"/>
          <w:b w:val="0"/>
          <w:smallCaps w:val="0"/>
          <w:noProof/>
          <w:sz w:val="22"/>
          <w:szCs w:val="22"/>
          <w:lang w:eastAsia="pt-BR"/>
        </w:rPr>
        <w:tab/>
      </w:r>
      <w:r>
        <w:rPr>
          <w:noProof/>
        </w:rPr>
        <w:t>Lista de Tabelas</w:t>
      </w:r>
      <w:r>
        <w:rPr>
          <w:noProof/>
        </w:rPr>
        <w:tab/>
      </w:r>
      <w:r>
        <w:rPr>
          <w:noProof/>
        </w:rPr>
        <w:fldChar w:fldCharType="begin"/>
      </w:r>
      <w:r>
        <w:rPr>
          <w:noProof/>
        </w:rPr>
        <w:instrText xml:space="preserve"> PAGEREF _Toc491287032 \h </w:instrText>
      </w:r>
      <w:r>
        <w:rPr>
          <w:noProof/>
        </w:rPr>
      </w:r>
      <w:r>
        <w:rPr>
          <w:noProof/>
        </w:rPr>
        <w:fldChar w:fldCharType="separate"/>
      </w:r>
      <w:r w:rsidR="00AA2D01">
        <w:rPr>
          <w:noProof/>
        </w:rPr>
        <w:t>5</w:t>
      </w:r>
      <w:r>
        <w:rPr>
          <w:noProof/>
        </w:rPr>
        <w:fldChar w:fldCharType="end"/>
      </w:r>
    </w:p>
    <w:p w14:paraId="1FA3EDF1" w14:textId="692625C4"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3.</w:t>
      </w:r>
      <w:r>
        <w:rPr>
          <w:rFonts w:asciiTheme="minorHAnsi" w:eastAsiaTheme="minorEastAsia" w:hAnsiTheme="minorHAnsi" w:cstheme="minorBidi"/>
          <w:b w:val="0"/>
          <w:smallCaps w:val="0"/>
          <w:noProof/>
          <w:sz w:val="22"/>
          <w:szCs w:val="22"/>
          <w:lang w:eastAsia="pt-BR"/>
        </w:rPr>
        <w:tab/>
      </w:r>
      <w:r>
        <w:rPr>
          <w:noProof/>
        </w:rPr>
        <w:t>Introdução</w:t>
      </w:r>
      <w:r>
        <w:rPr>
          <w:noProof/>
        </w:rPr>
        <w:tab/>
      </w:r>
      <w:r>
        <w:rPr>
          <w:noProof/>
        </w:rPr>
        <w:fldChar w:fldCharType="begin"/>
      </w:r>
      <w:r>
        <w:rPr>
          <w:noProof/>
        </w:rPr>
        <w:instrText xml:space="preserve"> PAGEREF _Toc491287033 \h </w:instrText>
      </w:r>
      <w:r>
        <w:rPr>
          <w:noProof/>
        </w:rPr>
      </w:r>
      <w:r>
        <w:rPr>
          <w:noProof/>
        </w:rPr>
        <w:fldChar w:fldCharType="separate"/>
      </w:r>
      <w:r w:rsidR="00AA2D01">
        <w:rPr>
          <w:noProof/>
        </w:rPr>
        <w:t>6</w:t>
      </w:r>
      <w:r>
        <w:rPr>
          <w:noProof/>
        </w:rPr>
        <w:fldChar w:fldCharType="end"/>
      </w:r>
    </w:p>
    <w:p w14:paraId="6EEC0BAB" w14:textId="133E813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3.1</w:t>
      </w:r>
      <w:r>
        <w:rPr>
          <w:rFonts w:asciiTheme="minorHAnsi" w:eastAsiaTheme="minorEastAsia" w:hAnsiTheme="minorHAnsi" w:cstheme="minorBidi"/>
          <w:smallCaps w:val="0"/>
          <w:noProof/>
          <w:sz w:val="22"/>
          <w:szCs w:val="22"/>
          <w:lang w:eastAsia="pt-BR"/>
        </w:rPr>
        <w:tab/>
      </w:r>
      <w:r>
        <w:rPr>
          <w:noProof/>
        </w:rPr>
        <w:t>Definições, Acrônimos e Abreviaturas</w:t>
      </w:r>
      <w:r>
        <w:rPr>
          <w:noProof/>
        </w:rPr>
        <w:tab/>
      </w:r>
      <w:r>
        <w:rPr>
          <w:noProof/>
        </w:rPr>
        <w:fldChar w:fldCharType="begin"/>
      </w:r>
      <w:r>
        <w:rPr>
          <w:noProof/>
        </w:rPr>
        <w:instrText xml:space="preserve"> PAGEREF _Toc491287034 \h </w:instrText>
      </w:r>
      <w:r>
        <w:rPr>
          <w:noProof/>
        </w:rPr>
      </w:r>
      <w:r>
        <w:rPr>
          <w:noProof/>
        </w:rPr>
        <w:fldChar w:fldCharType="separate"/>
      </w:r>
      <w:r w:rsidR="00AA2D01">
        <w:rPr>
          <w:noProof/>
        </w:rPr>
        <w:t>6</w:t>
      </w:r>
      <w:r>
        <w:rPr>
          <w:noProof/>
        </w:rPr>
        <w:fldChar w:fldCharType="end"/>
      </w:r>
    </w:p>
    <w:p w14:paraId="70888625" w14:textId="23033C03"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4.</w:t>
      </w:r>
      <w:r>
        <w:rPr>
          <w:rFonts w:asciiTheme="minorHAnsi" w:eastAsiaTheme="minorEastAsia" w:hAnsiTheme="minorHAnsi" w:cstheme="minorBidi"/>
          <w:b w:val="0"/>
          <w:smallCaps w:val="0"/>
          <w:noProof/>
          <w:sz w:val="22"/>
          <w:szCs w:val="22"/>
          <w:lang w:eastAsia="pt-BR"/>
        </w:rPr>
        <w:tab/>
      </w:r>
      <w:r>
        <w:rPr>
          <w:noProof/>
        </w:rPr>
        <w:t>Visão geral</w:t>
      </w:r>
      <w:r>
        <w:rPr>
          <w:noProof/>
        </w:rPr>
        <w:tab/>
      </w:r>
      <w:r>
        <w:rPr>
          <w:noProof/>
        </w:rPr>
        <w:fldChar w:fldCharType="begin"/>
      </w:r>
      <w:r>
        <w:rPr>
          <w:noProof/>
        </w:rPr>
        <w:instrText xml:space="preserve"> PAGEREF _Toc491287035 \h </w:instrText>
      </w:r>
      <w:r>
        <w:rPr>
          <w:noProof/>
        </w:rPr>
      </w:r>
      <w:r>
        <w:rPr>
          <w:noProof/>
        </w:rPr>
        <w:fldChar w:fldCharType="separate"/>
      </w:r>
      <w:r w:rsidR="00AA2D01">
        <w:rPr>
          <w:noProof/>
        </w:rPr>
        <w:t>7</w:t>
      </w:r>
      <w:r>
        <w:rPr>
          <w:noProof/>
        </w:rPr>
        <w:fldChar w:fldCharType="end"/>
      </w:r>
    </w:p>
    <w:p w14:paraId="408F305A" w14:textId="08662AB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4.1</w:t>
      </w:r>
      <w:r>
        <w:rPr>
          <w:rFonts w:asciiTheme="minorHAnsi" w:eastAsiaTheme="minorEastAsia" w:hAnsiTheme="minorHAnsi" w:cstheme="minorBidi"/>
          <w:smallCaps w:val="0"/>
          <w:noProof/>
          <w:sz w:val="22"/>
          <w:szCs w:val="22"/>
          <w:lang w:eastAsia="pt-BR"/>
        </w:rPr>
        <w:tab/>
      </w:r>
      <w:r>
        <w:rPr>
          <w:noProof/>
        </w:rPr>
        <w:t>Introdução</w:t>
      </w:r>
      <w:r>
        <w:rPr>
          <w:noProof/>
        </w:rPr>
        <w:tab/>
      </w:r>
      <w:r>
        <w:rPr>
          <w:noProof/>
        </w:rPr>
        <w:fldChar w:fldCharType="begin"/>
      </w:r>
      <w:r>
        <w:rPr>
          <w:noProof/>
        </w:rPr>
        <w:instrText xml:space="preserve"> PAGEREF _Toc491287036 \h </w:instrText>
      </w:r>
      <w:r>
        <w:rPr>
          <w:noProof/>
        </w:rPr>
      </w:r>
      <w:r>
        <w:rPr>
          <w:noProof/>
        </w:rPr>
        <w:fldChar w:fldCharType="separate"/>
      </w:r>
      <w:r w:rsidR="00AA2D01">
        <w:rPr>
          <w:noProof/>
        </w:rPr>
        <w:t>7</w:t>
      </w:r>
      <w:r>
        <w:rPr>
          <w:noProof/>
        </w:rPr>
        <w:fldChar w:fldCharType="end"/>
      </w:r>
    </w:p>
    <w:p w14:paraId="503ED0B9" w14:textId="44AF72AE"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noProof/>
          <w:color w:val="000000" w:themeColor="text1"/>
        </w:rPr>
        <w:t>4.2</w:t>
      </w:r>
      <w:r>
        <w:rPr>
          <w:rFonts w:asciiTheme="minorHAnsi" w:eastAsiaTheme="minorEastAsia" w:hAnsiTheme="minorHAnsi" w:cstheme="minorBidi"/>
          <w:smallCaps w:val="0"/>
          <w:noProof/>
          <w:sz w:val="22"/>
          <w:szCs w:val="22"/>
          <w:lang w:eastAsia="pt-BR"/>
        </w:rPr>
        <w:tab/>
      </w:r>
      <w:r>
        <w:rPr>
          <w:noProof/>
        </w:rPr>
        <w:t>Escopo</w:t>
      </w:r>
      <w:r>
        <w:rPr>
          <w:noProof/>
        </w:rPr>
        <w:tab/>
      </w:r>
      <w:r>
        <w:rPr>
          <w:noProof/>
        </w:rPr>
        <w:fldChar w:fldCharType="begin"/>
      </w:r>
      <w:r>
        <w:rPr>
          <w:noProof/>
        </w:rPr>
        <w:instrText xml:space="preserve"> PAGEREF _Toc491287037 \h </w:instrText>
      </w:r>
      <w:r>
        <w:rPr>
          <w:noProof/>
        </w:rPr>
      </w:r>
      <w:r>
        <w:rPr>
          <w:noProof/>
        </w:rPr>
        <w:fldChar w:fldCharType="separate"/>
      </w:r>
      <w:r w:rsidR="00AA2D01">
        <w:rPr>
          <w:noProof/>
        </w:rPr>
        <w:t>7</w:t>
      </w:r>
      <w:r>
        <w:rPr>
          <w:noProof/>
        </w:rPr>
        <w:fldChar w:fldCharType="end"/>
      </w:r>
    </w:p>
    <w:p w14:paraId="14DA35DB" w14:textId="446D86D3"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noProof/>
          <w:color w:val="000000" w:themeColor="text1"/>
        </w:rPr>
        <w:t>4.3</w:t>
      </w:r>
      <w:r>
        <w:rPr>
          <w:rFonts w:asciiTheme="minorHAnsi" w:eastAsiaTheme="minorEastAsia" w:hAnsiTheme="minorHAnsi" w:cstheme="minorBidi"/>
          <w:smallCaps w:val="0"/>
          <w:noProof/>
          <w:sz w:val="22"/>
          <w:szCs w:val="22"/>
          <w:lang w:eastAsia="pt-BR"/>
        </w:rPr>
        <w:tab/>
      </w:r>
      <w:r>
        <w:rPr>
          <w:noProof/>
        </w:rPr>
        <w:t>Descrição de funcionamento</w:t>
      </w:r>
      <w:r>
        <w:rPr>
          <w:noProof/>
        </w:rPr>
        <w:tab/>
      </w:r>
      <w:r>
        <w:rPr>
          <w:noProof/>
        </w:rPr>
        <w:fldChar w:fldCharType="begin"/>
      </w:r>
      <w:r>
        <w:rPr>
          <w:noProof/>
        </w:rPr>
        <w:instrText xml:space="preserve"> PAGEREF _Toc491287038 \h </w:instrText>
      </w:r>
      <w:r>
        <w:rPr>
          <w:noProof/>
        </w:rPr>
      </w:r>
      <w:r>
        <w:rPr>
          <w:noProof/>
        </w:rPr>
        <w:fldChar w:fldCharType="separate"/>
      </w:r>
      <w:r w:rsidR="00AA2D01">
        <w:rPr>
          <w:noProof/>
        </w:rPr>
        <w:t>8</w:t>
      </w:r>
      <w:r>
        <w:rPr>
          <w:noProof/>
        </w:rPr>
        <w:fldChar w:fldCharType="end"/>
      </w:r>
    </w:p>
    <w:p w14:paraId="1250D493" w14:textId="21969D62"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5.</w:t>
      </w:r>
      <w:r>
        <w:rPr>
          <w:rFonts w:asciiTheme="minorHAnsi" w:eastAsiaTheme="minorEastAsia" w:hAnsiTheme="minorHAnsi" w:cstheme="minorBidi"/>
          <w:b w:val="0"/>
          <w:smallCaps w:val="0"/>
          <w:noProof/>
          <w:sz w:val="22"/>
          <w:szCs w:val="22"/>
          <w:lang w:eastAsia="pt-BR"/>
        </w:rPr>
        <w:tab/>
      </w:r>
      <w:r>
        <w:rPr>
          <w:noProof/>
        </w:rPr>
        <w:t>Especificação de Requisitos</w:t>
      </w:r>
      <w:r>
        <w:rPr>
          <w:noProof/>
        </w:rPr>
        <w:tab/>
      </w:r>
      <w:r>
        <w:rPr>
          <w:noProof/>
        </w:rPr>
        <w:fldChar w:fldCharType="begin"/>
      </w:r>
      <w:r>
        <w:rPr>
          <w:noProof/>
        </w:rPr>
        <w:instrText xml:space="preserve"> PAGEREF _Toc491287039 \h </w:instrText>
      </w:r>
      <w:r>
        <w:rPr>
          <w:noProof/>
        </w:rPr>
      </w:r>
      <w:r>
        <w:rPr>
          <w:noProof/>
        </w:rPr>
        <w:fldChar w:fldCharType="separate"/>
      </w:r>
      <w:r w:rsidR="00AA2D01">
        <w:rPr>
          <w:noProof/>
        </w:rPr>
        <w:t>10</w:t>
      </w:r>
      <w:r>
        <w:rPr>
          <w:noProof/>
        </w:rPr>
        <w:fldChar w:fldCharType="end"/>
      </w:r>
    </w:p>
    <w:p w14:paraId="41F7BFDA" w14:textId="39F8C04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5.1</w:t>
      </w:r>
      <w:r>
        <w:rPr>
          <w:rFonts w:asciiTheme="minorHAnsi" w:eastAsiaTheme="minorEastAsia" w:hAnsiTheme="minorHAnsi" w:cstheme="minorBidi"/>
          <w:smallCaps w:val="0"/>
          <w:noProof/>
          <w:sz w:val="22"/>
          <w:szCs w:val="22"/>
          <w:lang w:eastAsia="pt-BR"/>
        </w:rPr>
        <w:tab/>
      </w:r>
      <w:r>
        <w:rPr>
          <w:noProof/>
        </w:rPr>
        <w:t>Requisitos Funcionais</w:t>
      </w:r>
      <w:r>
        <w:rPr>
          <w:noProof/>
        </w:rPr>
        <w:tab/>
      </w:r>
      <w:r>
        <w:rPr>
          <w:noProof/>
        </w:rPr>
        <w:fldChar w:fldCharType="begin"/>
      </w:r>
      <w:r>
        <w:rPr>
          <w:noProof/>
        </w:rPr>
        <w:instrText xml:space="preserve"> PAGEREF _Toc491287040 \h </w:instrText>
      </w:r>
      <w:r>
        <w:rPr>
          <w:noProof/>
        </w:rPr>
      </w:r>
      <w:r>
        <w:rPr>
          <w:noProof/>
        </w:rPr>
        <w:fldChar w:fldCharType="separate"/>
      </w:r>
      <w:r w:rsidR="00AA2D01">
        <w:rPr>
          <w:noProof/>
        </w:rPr>
        <w:t>10</w:t>
      </w:r>
      <w:r>
        <w:rPr>
          <w:noProof/>
        </w:rPr>
        <w:fldChar w:fldCharType="end"/>
      </w:r>
    </w:p>
    <w:p w14:paraId="5887EDBA" w14:textId="44F1ABDD"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5.2</w:t>
      </w:r>
      <w:r>
        <w:rPr>
          <w:rFonts w:asciiTheme="minorHAnsi" w:eastAsiaTheme="minorEastAsia" w:hAnsiTheme="minorHAnsi" w:cstheme="minorBidi"/>
          <w:smallCaps w:val="0"/>
          <w:noProof/>
          <w:sz w:val="22"/>
          <w:szCs w:val="22"/>
          <w:lang w:eastAsia="pt-BR"/>
        </w:rPr>
        <w:tab/>
      </w:r>
      <w:r>
        <w:rPr>
          <w:noProof/>
        </w:rPr>
        <w:t>Diagrama de Casos de Uso</w:t>
      </w:r>
      <w:r>
        <w:rPr>
          <w:noProof/>
        </w:rPr>
        <w:tab/>
      </w:r>
      <w:r>
        <w:rPr>
          <w:noProof/>
        </w:rPr>
        <w:fldChar w:fldCharType="begin"/>
      </w:r>
      <w:r>
        <w:rPr>
          <w:noProof/>
        </w:rPr>
        <w:instrText xml:space="preserve"> PAGEREF _Toc491287041 \h </w:instrText>
      </w:r>
      <w:r>
        <w:rPr>
          <w:noProof/>
        </w:rPr>
      </w:r>
      <w:r>
        <w:rPr>
          <w:noProof/>
        </w:rPr>
        <w:fldChar w:fldCharType="separate"/>
      </w:r>
      <w:r w:rsidR="00AA2D01">
        <w:rPr>
          <w:noProof/>
        </w:rPr>
        <w:t>14</w:t>
      </w:r>
      <w:r>
        <w:rPr>
          <w:noProof/>
        </w:rPr>
        <w:fldChar w:fldCharType="end"/>
      </w:r>
    </w:p>
    <w:p w14:paraId="71B7E91C" w14:textId="6D7C5059"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5.3</w:t>
      </w:r>
      <w:r>
        <w:rPr>
          <w:rFonts w:asciiTheme="minorHAnsi" w:eastAsiaTheme="minorEastAsia" w:hAnsiTheme="minorHAnsi" w:cstheme="minorBidi"/>
          <w:smallCaps w:val="0"/>
          <w:noProof/>
          <w:sz w:val="22"/>
          <w:szCs w:val="22"/>
          <w:lang w:eastAsia="pt-BR"/>
        </w:rPr>
        <w:tab/>
      </w:r>
      <w:r>
        <w:rPr>
          <w:noProof/>
        </w:rPr>
        <w:t>Fluxos de Eventos de Casos de Uso</w:t>
      </w:r>
      <w:r>
        <w:rPr>
          <w:noProof/>
        </w:rPr>
        <w:tab/>
      </w:r>
      <w:r>
        <w:rPr>
          <w:noProof/>
        </w:rPr>
        <w:fldChar w:fldCharType="begin"/>
      </w:r>
      <w:r>
        <w:rPr>
          <w:noProof/>
        </w:rPr>
        <w:instrText xml:space="preserve"> PAGEREF _Toc491287042 \h </w:instrText>
      </w:r>
      <w:r>
        <w:rPr>
          <w:noProof/>
        </w:rPr>
      </w:r>
      <w:r>
        <w:rPr>
          <w:noProof/>
        </w:rPr>
        <w:fldChar w:fldCharType="separate"/>
      </w:r>
      <w:r w:rsidR="00AA2D01">
        <w:rPr>
          <w:noProof/>
        </w:rPr>
        <w:t>15</w:t>
      </w:r>
      <w:r>
        <w:rPr>
          <w:noProof/>
        </w:rPr>
        <w:fldChar w:fldCharType="end"/>
      </w:r>
    </w:p>
    <w:p w14:paraId="3776D0A2" w14:textId="49F3699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5.4</w:t>
      </w:r>
      <w:r>
        <w:rPr>
          <w:rFonts w:asciiTheme="minorHAnsi" w:eastAsiaTheme="minorEastAsia" w:hAnsiTheme="minorHAnsi" w:cstheme="minorBidi"/>
          <w:smallCaps w:val="0"/>
          <w:noProof/>
          <w:sz w:val="22"/>
          <w:szCs w:val="22"/>
          <w:lang w:eastAsia="pt-BR"/>
        </w:rPr>
        <w:tab/>
      </w:r>
      <w:r>
        <w:rPr>
          <w:noProof/>
        </w:rPr>
        <w:t>Requisitos Não-Funcionais</w:t>
      </w:r>
      <w:r>
        <w:rPr>
          <w:noProof/>
        </w:rPr>
        <w:tab/>
      </w:r>
      <w:r>
        <w:rPr>
          <w:noProof/>
        </w:rPr>
        <w:fldChar w:fldCharType="begin"/>
      </w:r>
      <w:r>
        <w:rPr>
          <w:noProof/>
        </w:rPr>
        <w:instrText xml:space="preserve"> PAGEREF _Toc491287043 \h </w:instrText>
      </w:r>
      <w:r>
        <w:rPr>
          <w:noProof/>
        </w:rPr>
      </w:r>
      <w:r>
        <w:rPr>
          <w:noProof/>
        </w:rPr>
        <w:fldChar w:fldCharType="separate"/>
      </w:r>
      <w:r w:rsidR="00AA2D01">
        <w:rPr>
          <w:noProof/>
        </w:rPr>
        <w:t>16</w:t>
      </w:r>
      <w:r>
        <w:rPr>
          <w:noProof/>
        </w:rPr>
        <w:fldChar w:fldCharType="end"/>
      </w:r>
    </w:p>
    <w:p w14:paraId="642E9B42" w14:textId="5065AAEC"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6.</w:t>
      </w:r>
      <w:r>
        <w:rPr>
          <w:rFonts w:asciiTheme="minorHAnsi" w:eastAsiaTheme="minorEastAsia" w:hAnsiTheme="minorHAnsi" w:cstheme="minorBidi"/>
          <w:b w:val="0"/>
          <w:smallCaps w:val="0"/>
          <w:noProof/>
          <w:sz w:val="22"/>
          <w:szCs w:val="22"/>
          <w:lang w:eastAsia="pt-BR"/>
        </w:rPr>
        <w:tab/>
      </w:r>
      <w:r>
        <w:rPr>
          <w:noProof/>
        </w:rPr>
        <w:t>Projeto de Dados</w:t>
      </w:r>
      <w:r>
        <w:rPr>
          <w:noProof/>
        </w:rPr>
        <w:tab/>
      </w:r>
      <w:r>
        <w:rPr>
          <w:noProof/>
        </w:rPr>
        <w:fldChar w:fldCharType="begin"/>
      </w:r>
      <w:r>
        <w:rPr>
          <w:noProof/>
        </w:rPr>
        <w:instrText xml:space="preserve"> PAGEREF _Toc491287044 \h </w:instrText>
      </w:r>
      <w:r>
        <w:rPr>
          <w:noProof/>
        </w:rPr>
      </w:r>
      <w:r>
        <w:rPr>
          <w:noProof/>
        </w:rPr>
        <w:fldChar w:fldCharType="separate"/>
      </w:r>
      <w:r w:rsidR="00AA2D01">
        <w:rPr>
          <w:noProof/>
        </w:rPr>
        <w:t>17</w:t>
      </w:r>
      <w:r>
        <w:rPr>
          <w:noProof/>
        </w:rPr>
        <w:fldChar w:fldCharType="end"/>
      </w:r>
    </w:p>
    <w:p w14:paraId="6B072CF5" w14:textId="28C926B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6.1</w:t>
      </w:r>
      <w:r>
        <w:rPr>
          <w:rFonts w:asciiTheme="minorHAnsi" w:eastAsiaTheme="minorEastAsia" w:hAnsiTheme="minorHAnsi" w:cstheme="minorBidi"/>
          <w:smallCaps w:val="0"/>
          <w:noProof/>
          <w:sz w:val="22"/>
          <w:szCs w:val="22"/>
          <w:lang w:eastAsia="pt-BR"/>
        </w:rPr>
        <w:tab/>
      </w:r>
      <w:r>
        <w:rPr>
          <w:noProof/>
        </w:rPr>
        <w:t>Modelo Entidade-Relacionamento</w:t>
      </w:r>
      <w:r>
        <w:rPr>
          <w:noProof/>
        </w:rPr>
        <w:tab/>
      </w:r>
      <w:r>
        <w:rPr>
          <w:noProof/>
        </w:rPr>
        <w:fldChar w:fldCharType="begin"/>
      </w:r>
      <w:r>
        <w:rPr>
          <w:noProof/>
        </w:rPr>
        <w:instrText xml:space="preserve"> PAGEREF _Toc491287045 \h </w:instrText>
      </w:r>
      <w:r>
        <w:rPr>
          <w:noProof/>
        </w:rPr>
      </w:r>
      <w:r>
        <w:rPr>
          <w:noProof/>
        </w:rPr>
        <w:fldChar w:fldCharType="separate"/>
      </w:r>
      <w:r w:rsidR="00AA2D01">
        <w:rPr>
          <w:noProof/>
        </w:rPr>
        <w:t>17</w:t>
      </w:r>
      <w:r>
        <w:rPr>
          <w:noProof/>
        </w:rPr>
        <w:fldChar w:fldCharType="end"/>
      </w:r>
    </w:p>
    <w:p w14:paraId="0D54A81F" w14:textId="4215CF07"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7.</w:t>
      </w:r>
      <w:r>
        <w:rPr>
          <w:rFonts w:asciiTheme="minorHAnsi" w:eastAsiaTheme="minorEastAsia" w:hAnsiTheme="minorHAnsi" w:cstheme="minorBidi"/>
          <w:b w:val="0"/>
          <w:smallCaps w:val="0"/>
          <w:noProof/>
          <w:sz w:val="22"/>
          <w:szCs w:val="22"/>
          <w:lang w:eastAsia="pt-BR"/>
        </w:rPr>
        <w:tab/>
      </w:r>
      <w:r>
        <w:rPr>
          <w:noProof/>
        </w:rPr>
        <w:t>Projeto Lógico</w:t>
      </w:r>
      <w:r>
        <w:rPr>
          <w:noProof/>
        </w:rPr>
        <w:tab/>
      </w:r>
      <w:r>
        <w:rPr>
          <w:noProof/>
        </w:rPr>
        <w:fldChar w:fldCharType="begin"/>
      </w:r>
      <w:r>
        <w:rPr>
          <w:noProof/>
        </w:rPr>
        <w:instrText xml:space="preserve"> PAGEREF _Toc491287046 \h </w:instrText>
      </w:r>
      <w:r>
        <w:rPr>
          <w:noProof/>
        </w:rPr>
      </w:r>
      <w:r>
        <w:rPr>
          <w:noProof/>
        </w:rPr>
        <w:fldChar w:fldCharType="separate"/>
      </w:r>
      <w:r w:rsidR="00AA2D01">
        <w:rPr>
          <w:noProof/>
        </w:rPr>
        <w:t>18</w:t>
      </w:r>
      <w:r>
        <w:rPr>
          <w:noProof/>
        </w:rPr>
        <w:fldChar w:fldCharType="end"/>
      </w:r>
    </w:p>
    <w:p w14:paraId="03C25D25" w14:textId="6F8BDBC2"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7.1</w:t>
      </w:r>
      <w:r>
        <w:rPr>
          <w:rFonts w:asciiTheme="minorHAnsi" w:eastAsiaTheme="minorEastAsia" w:hAnsiTheme="minorHAnsi" w:cstheme="minorBidi"/>
          <w:smallCaps w:val="0"/>
          <w:noProof/>
          <w:sz w:val="22"/>
          <w:szCs w:val="22"/>
          <w:lang w:eastAsia="pt-BR"/>
        </w:rPr>
        <w:tab/>
      </w:r>
      <w:r>
        <w:rPr>
          <w:noProof/>
        </w:rPr>
        <w:t>Diagrama de Classes</w:t>
      </w:r>
      <w:r>
        <w:rPr>
          <w:noProof/>
        </w:rPr>
        <w:tab/>
      </w:r>
      <w:r>
        <w:rPr>
          <w:noProof/>
        </w:rPr>
        <w:fldChar w:fldCharType="begin"/>
      </w:r>
      <w:r>
        <w:rPr>
          <w:noProof/>
        </w:rPr>
        <w:instrText xml:space="preserve"> PAGEREF _Toc491287047 \h </w:instrText>
      </w:r>
      <w:r>
        <w:rPr>
          <w:noProof/>
        </w:rPr>
      </w:r>
      <w:r>
        <w:rPr>
          <w:noProof/>
        </w:rPr>
        <w:fldChar w:fldCharType="separate"/>
      </w:r>
      <w:r w:rsidR="00AA2D01">
        <w:rPr>
          <w:noProof/>
        </w:rPr>
        <w:t>18</w:t>
      </w:r>
      <w:r>
        <w:rPr>
          <w:noProof/>
        </w:rPr>
        <w:fldChar w:fldCharType="end"/>
      </w:r>
    </w:p>
    <w:p w14:paraId="527C0A8A" w14:textId="7268843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7.2</w:t>
      </w:r>
      <w:r>
        <w:rPr>
          <w:rFonts w:asciiTheme="minorHAnsi" w:eastAsiaTheme="minorEastAsia" w:hAnsiTheme="minorHAnsi" w:cstheme="minorBidi"/>
          <w:smallCaps w:val="0"/>
          <w:noProof/>
          <w:sz w:val="22"/>
          <w:szCs w:val="22"/>
          <w:lang w:eastAsia="pt-BR"/>
        </w:rPr>
        <w:tab/>
      </w:r>
      <w:r>
        <w:rPr>
          <w:noProof/>
        </w:rPr>
        <w:t>Diagrama de Sequência</w:t>
      </w:r>
      <w:r>
        <w:rPr>
          <w:noProof/>
        </w:rPr>
        <w:tab/>
      </w:r>
      <w:r>
        <w:rPr>
          <w:noProof/>
        </w:rPr>
        <w:fldChar w:fldCharType="begin"/>
      </w:r>
      <w:r>
        <w:rPr>
          <w:noProof/>
        </w:rPr>
        <w:instrText xml:space="preserve"> PAGEREF _Toc491287048 \h </w:instrText>
      </w:r>
      <w:r>
        <w:rPr>
          <w:noProof/>
        </w:rPr>
      </w:r>
      <w:r>
        <w:rPr>
          <w:noProof/>
        </w:rPr>
        <w:fldChar w:fldCharType="separate"/>
      </w:r>
      <w:r w:rsidR="00AA2D01">
        <w:rPr>
          <w:noProof/>
        </w:rPr>
        <w:t>18</w:t>
      </w:r>
      <w:r>
        <w:rPr>
          <w:noProof/>
        </w:rPr>
        <w:fldChar w:fldCharType="end"/>
      </w:r>
    </w:p>
    <w:p w14:paraId="7BAD2F83" w14:textId="24C7D47C"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iCs/>
          <w:noProof/>
        </w:rPr>
        <w:t>7.3</w:t>
      </w:r>
      <w:r>
        <w:rPr>
          <w:rFonts w:asciiTheme="minorHAnsi" w:eastAsiaTheme="minorEastAsia" w:hAnsiTheme="minorHAnsi" w:cstheme="minorBidi"/>
          <w:smallCaps w:val="0"/>
          <w:noProof/>
          <w:sz w:val="22"/>
          <w:szCs w:val="22"/>
          <w:lang w:eastAsia="pt-BR"/>
        </w:rPr>
        <w:tab/>
      </w:r>
      <w:r>
        <w:rPr>
          <w:noProof/>
        </w:rPr>
        <w:t>Diagrama de Pacotes</w:t>
      </w:r>
      <w:r>
        <w:rPr>
          <w:noProof/>
        </w:rPr>
        <w:tab/>
      </w:r>
      <w:r>
        <w:rPr>
          <w:noProof/>
        </w:rPr>
        <w:fldChar w:fldCharType="begin"/>
      </w:r>
      <w:r>
        <w:rPr>
          <w:noProof/>
        </w:rPr>
        <w:instrText xml:space="preserve"> PAGEREF _Toc491287049 \h </w:instrText>
      </w:r>
      <w:r>
        <w:rPr>
          <w:noProof/>
        </w:rPr>
      </w:r>
      <w:r>
        <w:rPr>
          <w:noProof/>
        </w:rPr>
        <w:fldChar w:fldCharType="separate"/>
      </w:r>
      <w:r w:rsidR="00AA2D01">
        <w:rPr>
          <w:noProof/>
        </w:rPr>
        <w:t>18</w:t>
      </w:r>
      <w:r>
        <w:rPr>
          <w:noProof/>
        </w:rPr>
        <w:fldChar w:fldCharType="end"/>
      </w:r>
    </w:p>
    <w:p w14:paraId="3E04BD8F" w14:textId="31E77C34"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sidRPr="00405DDB">
        <w:rPr>
          <w:iCs/>
          <w:noProof/>
        </w:rPr>
        <w:t>7.4</w:t>
      </w:r>
      <w:r>
        <w:rPr>
          <w:rFonts w:asciiTheme="minorHAnsi" w:eastAsiaTheme="minorEastAsia" w:hAnsiTheme="minorHAnsi" w:cstheme="minorBidi"/>
          <w:smallCaps w:val="0"/>
          <w:noProof/>
          <w:sz w:val="22"/>
          <w:szCs w:val="22"/>
          <w:lang w:eastAsia="pt-BR"/>
        </w:rPr>
        <w:tab/>
      </w:r>
      <w:r>
        <w:rPr>
          <w:noProof/>
        </w:rPr>
        <w:t>Diagrama de Atividade</w:t>
      </w:r>
      <w:r>
        <w:rPr>
          <w:noProof/>
        </w:rPr>
        <w:tab/>
      </w:r>
      <w:r>
        <w:rPr>
          <w:noProof/>
        </w:rPr>
        <w:fldChar w:fldCharType="begin"/>
      </w:r>
      <w:r>
        <w:rPr>
          <w:noProof/>
        </w:rPr>
        <w:instrText xml:space="preserve"> PAGEREF _Toc491287050 \h </w:instrText>
      </w:r>
      <w:r>
        <w:rPr>
          <w:noProof/>
        </w:rPr>
      </w:r>
      <w:r>
        <w:rPr>
          <w:noProof/>
        </w:rPr>
        <w:fldChar w:fldCharType="separate"/>
      </w:r>
      <w:r w:rsidR="00AA2D01">
        <w:rPr>
          <w:noProof/>
        </w:rPr>
        <w:t>18</w:t>
      </w:r>
      <w:r>
        <w:rPr>
          <w:noProof/>
        </w:rPr>
        <w:fldChar w:fldCharType="end"/>
      </w:r>
    </w:p>
    <w:p w14:paraId="56E8F249" w14:textId="1744D609"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8.</w:t>
      </w:r>
      <w:r>
        <w:rPr>
          <w:rFonts w:asciiTheme="minorHAnsi" w:eastAsiaTheme="minorEastAsia" w:hAnsiTheme="minorHAnsi" w:cstheme="minorBidi"/>
          <w:b w:val="0"/>
          <w:smallCaps w:val="0"/>
          <w:noProof/>
          <w:sz w:val="22"/>
          <w:szCs w:val="22"/>
          <w:lang w:eastAsia="pt-BR"/>
        </w:rPr>
        <w:tab/>
      </w:r>
      <w:r>
        <w:rPr>
          <w:noProof/>
        </w:rPr>
        <w:t>Anexos</w:t>
      </w:r>
      <w:r>
        <w:rPr>
          <w:noProof/>
        </w:rPr>
        <w:tab/>
      </w:r>
      <w:r>
        <w:rPr>
          <w:noProof/>
        </w:rPr>
        <w:fldChar w:fldCharType="begin"/>
      </w:r>
      <w:r>
        <w:rPr>
          <w:noProof/>
        </w:rPr>
        <w:instrText xml:space="preserve"> PAGEREF _Toc491287051 \h </w:instrText>
      </w:r>
      <w:r>
        <w:rPr>
          <w:noProof/>
        </w:rPr>
      </w:r>
      <w:r>
        <w:rPr>
          <w:noProof/>
        </w:rPr>
        <w:fldChar w:fldCharType="separate"/>
      </w:r>
      <w:r w:rsidR="00AA2D01">
        <w:rPr>
          <w:noProof/>
        </w:rPr>
        <w:t>19</w:t>
      </w:r>
      <w:r>
        <w:rPr>
          <w:noProof/>
        </w:rPr>
        <w:fldChar w:fldCharType="end"/>
      </w:r>
    </w:p>
    <w:p w14:paraId="41A3C478" w14:textId="49434E7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8.1</w:t>
      </w:r>
      <w:r>
        <w:rPr>
          <w:rFonts w:asciiTheme="minorHAnsi" w:eastAsiaTheme="minorEastAsia" w:hAnsiTheme="minorHAnsi" w:cstheme="minorBidi"/>
          <w:smallCaps w:val="0"/>
          <w:noProof/>
          <w:sz w:val="22"/>
          <w:szCs w:val="22"/>
          <w:lang w:eastAsia="pt-BR"/>
        </w:rPr>
        <w:tab/>
      </w:r>
      <w:r>
        <w:rPr>
          <w:noProof/>
        </w:rPr>
        <w:t>Storyboarding</w:t>
      </w:r>
      <w:r>
        <w:rPr>
          <w:noProof/>
        </w:rPr>
        <w:tab/>
      </w:r>
      <w:r>
        <w:rPr>
          <w:noProof/>
        </w:rPr>
        <w:fldChar w:fldCharType="begin"/>
      </w:r>
      <w:r>
        <w:rPr>
          <w:noProof/>
        </w:rPr>
        <w:instrText xml:space="preserve"> PAGEREF _Toc491287052 \h </w:instrText>
      </w:r>
      <w:r>
        <w:rPr>
          <w:noProof/>
        </w:rPr>
      </w:r>
      <w:r>
        <w:rPr>
          <w:noProof/>
        </w:rPr>
        <w:fldChar w:fldCharType="separate"/>
      </w:r>
      <w:r w:rsidR="00AA2D01">
        <w:rPr>
          <w:noProof/>
        </w:rPr>
        <w:t>19</w:t>
      </w:r>
      <w:r>
        <w:rPr>
          <w:noProof/>
        </w:rPr>
        <w:fldChar w:fldCharType="end"/>
      </w:r>
    </w:p>
    <w:p w14:paraId="42B5034A" w14:textId="637F12B6"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8.2</w:t>
      </w:r>
      <w:r>
        <w:rPr>
          <w:rFonts w:asciiTheme="minorHAnsi" w:eastAsiaTheme="minorEastAsia" w:hAnsiTheme="minorHAnsi" w:cstheme="minorBidi"/>
          <w:smallCaps w:val="0"/>
          <w:noProof/>
          <w:sz w:val="22"/>
          <w:szCs w:val="22"/>
          <w:lang w:eastAsia="pt-BR"/>
        </w:rPr>
        <w:tab/>
      </w:r>
      <w:r>
        <w:rPr>
          <w:noProof/>
        </w:rPr>
        <w:t>Estrutura Analítica do Projeto – EAP</w:t>
      </w:r>
      <w:r>
        <w:rPr>
          <w:noProof/>
        </w:rPr>
        <w:tab/>
      </w:r>
      <w:r>
        <w:rPr>
          <w:noProof/>
        </w:rPr>
        <w:fldChar w:fldCharType="begin"/>
      </w:r>
      <w:r>
        <w:rPr>
          <w:noProof/>
        </w:rPr>
        <w:instrText xml:space="preserve"> PAGEREF _Toc491287053 \h </w:instrText>
      </w:r>
      <w:r>
        <w:rPr>
          <w:noProof/>
        </w:rPr>
      </w:r>
      <w:r>
        <w:rPr>
          <w:noProof/>
        </w:rPr>
        <w:fldChar w:fldCharType="separate"/>
      </w:r>
      <w:r w:rsidR="00AA2D01">
        <w:rPr>
          <w:noProof/>
        </w:rPr>
        <w:t>20</w:t>
      </w:r>
      <w:r>
        <w:rPr>
          <w:noProof/>
        </w:rPr>
        <w:fldChar w:fldCharType="end"/>
      </w:r>
    </w:p>
    <w:p w14:paraId="354C039A" w14:textId="4E30E25A" w:rsidR="00CB115A" w:rsidRDefault="00CB115A" w:rsidP="00985075">
      <w:pPr>
        <w:pStyle w:val="TOC2"/>
        <w:tabs>
          <w:tab w:val="clear" w:pos="8640"/>
          <w:tab w:val="left" w:pos="720"/>
          <w:tab w:val="right" w:leader="dot" w:pos="10773"/>
        </w:tabs>
        <w:rPr>
          <w:rFonts w:asciiTheme="minorHAnsi" w:eastAsiaTheme="minorEastAsia" w:hAnsiTheme="minorHAnsi" w:cstheme="minorBidi"/>
          <w:smallCaps w:val="0"/>
          <w:noProof/>
          <w:sz w:val="22"/>
          <w:szCs w:val="22"/>
          <w:lang w:eastAsia="pt-BR"/>
        </w:rPr>
      </w:pPr>
      <w:r>
        <w:rPr>
          <w:noProof/>
        </w:rPr>
        <w:t>8.3</w:t>
      </w:r>
      <w:r>
        <w:rPr>
          <w:rFonts w:asciiTheme="minorHAnsi" w:eastAsiaTheme="minorEastAsia" w:hAnsiTheme="minorHAnsi" w:cstheme="minorBidi"/>
          <w:smallCaps w:val="0"/>
          <w:noProof/>
          <w:sz w:val="22"/>
          <w:szCs w:val="22"/>
          <w:lang w:eastAsia="pt-BR"/>
        </w:rPr>
        <w:tab/>
      </w:r>
      <w:r>
        <w:rPr>
          <w:noProof/>
        </w:rPr>
        <w:t>Cronograma de Atividades</w:t>
      </w:r>
      <w:r>
        <w:rPr>
          <w:noProof/>
        </w:rPr>
        <w:tab/>
      </w:r>
      <w:r>
        <w:rPr>
          <w:noProof/>
        </w:rPr>
        <w:fldChar w:fldCharType="begin"/>
      </w:r>
      <w:r>
        <w:rPr>
          <w:noProof/>
        </w:rPr>
        <w:instrText xml:space="preserve"> PAGEREF _Toc491287054 \h </w:instrText>
      </w:r>
      <w:r>
        <w:rPr>
          <w:noProof/>
        </w:rPr>
      </w:r>
      <w:r>
        <w:rPr>
          <w:noProof/>
        </w:rPr>
        <w:fldChar w:fldCharType="separate"/>
      </w:r>
      <w:r w:rsidR="00AA2D01">
        <w:rPr>
          <w:noProof/>
        </w:rPr>
        <w:t>23</w:t>
      </w:r>
      <w:r>
        <w:rPr>
          <w:noProof/>
        </w:rPr>
        <w:fldChar w:fldCharType="end"/>
      </w:r>
    </w:p>
    <w:p w14:paraId="4032FCFE" w14:textId="75B4E94F"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9.</w:t>
      </w:r>
      <w:r>
        <w:rPr>
          <w:rFonts w:asciiTheme="minorHAnsi" w:eastAsiaTheme="minorEastAsia" w:hAnsiTheme="minorHAnsi" w:cstheme="minorBidi"/>
          <w:b w:val="0"/>
          <w:smallCaps w:val="0"/>
          <w:noProof/>
          <w:sz w:val="22"/>
          <w:szCs w:val="22"/>
          <w:lang w:eastAsia="pt-BR"/>
        </w:rPr>
        <w:tab/>
      </w:r>
      <w:r>
        <w:rPr>
          <w:noProof/>
        </w:rPr>
        <w:t>Bibliografias de Texto</w:t>
      </w:r>
      <w:r>
        <w:rPr>
          <w:noProof/>
        </w:rPr>
        <w:tab/>
      </w:r>
      <w:r>
        <w:rPr>
          <w:noProof/>
        </w:rPr>
        <w:fldChar w:fldCharType="begin"/>
      </w:r>
      <w:r>
        <w:rPr>
          <w:noProof/>
        </w:rPr>
        <w:instrText xml:space="preserve"> PAGEREF _Toc491287055 \h </w:instrText>
      </w:r>
      <w:r>
        <w:rPr>
          <w:noProof/>
        </w:rPr>
      </w:r>
      <w:r>
        <w:rPr>
          <w:noProof/>
        </w:rPr>
        <w:fldChar w:fldCharType="separate"/>
      </w:r>
      <w:r w:rsidR="00AA2D01">
        <w:rPr>
          <w:noProof/>
        </w:rPr>
        <w:t>24</w:t>
      </w:r>
      <w:r>
        <w:rPr>
          <w:noProof/>
        </w:rPr>
        <w:fldChar w:fldCharType="end"/>
      </w:r>
    </w:p>
    <w:p w14:paraId="7F207223" w14:textId="7459C6A0" w:rsidR="00CB115A" w:rsidRDefault="00CB115A" w:rsidP="00985075">
      <w:pPr>
        <w:pStyle w:val="TOC1"/>
        <w:tabs>
          <w:tab w:val="clear" w:pos="8640"/>
          <w:tab w:val="left" w:pos="720"/>
          <w:tab w:val="right" w:leader="dot" w:pos="10773"/>
        </w:tabs>
        <w:rPr>
          <w:rFonts w:asciiTheme="minorHAnsi" w:eastAsiaTheme="minorEastAsia" w:hAnsiTheme="minorHAnsi" w:cstheme="minorBidi"/>
          <w:b w:val="0"/>
          <w:smallCaps w:val="0"/>
          <w:noProof/>
          <w:sz w:val="22"/>
          <w:szCs w:val="22"/>
          <w:lang w:eastAsia="pt-BR"/>
        </w:rPr>
      </w:pPr>
      <w:r>
        <w:rPr>
          <w:noProof/>
        </w:rPr>
        <w:t>10.</w:t>
      </w:r>
      <w:r>
        <w:rPr>
          <w:rFonts w:asciiTheme="minorHAnsi" w:eastAsiaTheme="minorEastAsia" w:hAnsiTheme="minorHAnsi" w:cstheme="minorBidi"/>
          <w:b w:val="0"/>
          <w:smallCaps w:val="0"/>
          <w:noProof/>
          <w:sz w:val="22"/>
          <w:szCs w:val="22"/>
          <w:lang w:eastAsia="pt-BR"/>
        </w:rPr>
        <w:tab/>
      </w:r>
      <w:r>
        <w:rPr>
          <w:noProof/>
        </w:rPr>
        <w:t>Bibliografia de Imagens</w:t>
      </w:r>
      <w:r>
        <w:rPr>
          <w:noProof/>
        </w:rPr>
        <w:tab/>
      </w:r>
      <w:r>
        <w:rPr>
          <w:noProof/>
        </w:rPr>
        <w:fldChar w:fldCharType="begin"/>
      </w:r>
      <w:r>
        <w:rPr>
          <w:noProof/>
        </w:rPr>
        <w:instrText xml:space="preserve"> PAGEREF _Toc491287056 \h </w:instrText>
      </w:r>
      <w:r>
        <w:rPr>
          <w:noProof/>
        </w:rPr>
      </w:r>
      <w:r>
        <w:rPr>
          <w:noProof/>
        </w:rPr>
        <w:fldChar w:fldCharType="separate"/>
      </w:r>
      <w:r w:rsidR="00AA2D01">
        <w:rPr>
          <w:noProof/>
        </w:rPr>
        <w:t>25</w:t>
      </w:r>
      <w:r>
        <w:rPr>
          <w:noProof/>
        </w:rPr>
        <w:fldChar w:fldCharType="end"/>
      </w:r>
    </w:p>
    <w:p w14:paraId="10F06C05" w14:textId="25559DEA" w:rsidR="0009003B" w:rsidRDefault="0009003B" w:rsidP="00985075">
      <w:pPr>
        <w:pStyle w:val="TOC1"/>
        <w:tabs>
          <w:tab w:val="clear" w:pos="8640"/>
          <w:tab w:val="right" w:leader="dot" w:pos="9404"/>
          <w:tab w:val="right" w:leader="dot" w:pos="10773"/>
        </w:tabs>
        <w:spacing w:before="0" w:after="0"/>
        <w:sectPr w:rsidR="0009003B" w:rsidSect="009E0462">
          <w:type w:val="continuous"/>
          <w:pgSz w:w="12240" w:h="15840"/>
          <w:pgMar w:top="720" w:right="720" w:bottom="720" w:left="720" w:header="720" w:footer="720" w:gutter="0"/>
          <w:cols w:space="720"/>
          <w:docGrid w:linePitch="360"/>
        </w:sectPr>
      </w:pPr>
      <w:r w:rsidRPr="00157D36">
        <w:rPr>
          <w:color w:val="000000" w:themeColor="text1"/>
        </w:rPr>
        <w:fldChar w:fldCharType="end"/>
      </w:r>
    </w:p>
    <w:p w14:paraId="10F06C07" w14:textId="77777777" w:rsidR="0009003B" w:rsidRDefault="27C0A4FC">
      <w:pPr>
        <w:pStyle w:val="Heading1"/>
        <w:tabs>
          <w:tab w:val="left" w:pos="720"/>
          <w:tab w:val="right" w:leader="dot" w:pos="8640"/>
        </w:tabs>
        <w:sectPr w:rsidR="0009003B" w:rsidSect="009E0462">
          <w:type w:val="continuous"/>
          <w:pgSz w:w="12240" w:h="15840"/>
          <w:pgMar w:top="720" w:right="720" w:bottom="720" w:left="720" w:header="720" w:footer="720" w:gutter="0"/>
          <w:cols w:space="720"/>
          <w:docGrid w:linePitch="360"/>
        </w:sectPr>
      </w:pPr>
      <w:bookmarkStart w:id="2" w:name="_Toc491287031"/>
      <w:r>
        <w:lastRenderedPageBreak/>
        <w:t>Lista de Figuras</w:t>
      </w:r>
      <w:bookmarkEnd w:id="2"/>
    </w:p>
    <w:p w14:paraId="206B4437" w14:textId="77777777" w:rsidR="00B265DC" w:rsidRDefault="0009003B">
      <w:pPr>
        <w:pStyle w:val="TableofFigures"/>
        <w:tabs>
          <w:tab w:val="right" w:leader="dot" w:pos="10790"/>
        </w:tabs>
        <w:rPr>
          <w:rFonts w:asciiTheme="minorHAnsi" w:eastAsiaTheme="minorEastAsia" w:hAnsiTheme="minorHAnsi" w:cstheme="minorBidi"/>
          <w:noProof/>
          <w:sz w:val="22"/>
          <w:szCs w:val="22"/>
          <w:lang w:eastAsia="pt-BR"/>
        </w:rPr>
      </w:pPr>
      <w:r>
        <w:fldChar w:fldCharType="begin"/>
      </w:r>
      <w:r>
        <w:instrText xml:space="preserve"> TOC \c "FIGURA" </w:instrText>
      </w:r>
      <w:r>
        <w:fldChar w:fldCharType="separate"/>
      </w:r>
      <w:r w:rsidR="00B265DC">
        <w:rPr>
          <w:noProof/>
        </w:rPr>
        <w:t>Figura 1 - Logotipo da empresa</w:t>
      </w:r>
      <w:r w:rsidR="00B265DC">
        <w:rPr>
          <w:noProof/>
        </w:rPr>
        <w:tab/>
      </w:r>
      <w:r w:rsidR="00B265DC">
        <w:rPr>
          <w:noProof/>
        </w:rPr>
        <w:fldChar w:fldCharType="begin"/>
      </w:r>
      <w:r w:rsidR="00B265DC">
        <w:rPr>
          <w:noProof/>
        </w:rPr>
        <w:instrText xml:space="preserve"> PAGEREF _Toc494706052 \h </w:instrText>
      </w:r>
      <w:r w:rsidR="00B265DC">
        <w:rPr>
          <w:noProof/>
        </w:rPr>
      </w:r>
      <w:r w:rsidR="00B265DC">
        <w:rPr>
          <w:noProof/>
        </w:rPr>
        <w:fldChar w:fldCharType="separate"/>
      </w:r>
      <w:r w:rsidR="00B265DC">
        <w:rPr>
          <w:noProof/>
        </w:rPr>
        <w:t>7</w:t>
      </w:r>
      <w:r w:rsidR="00B265DC">
        <w:rPr>
          <w:noProof/>
        </w:rPr>
        <w:fldChar w:fldCharType="end"/>
      </w:r>
    </w:p>
    <w:p w14:paraId="4E24BEEE"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2 - Diagrama do Projeto Rikifoki</w:t>
      </w:r>
      <w:r>
        <w:rPr>
          <w:noProof/>
        </w:rPr>
        <w:tab/>
      </w:r>
      <w:r>
        <w:rPr>
          <w:noProof/>
        </w:rPr>
        <w:fldChar w:fldCharType="begin"/>
      </w:r>
      <w:r>
        <w:rPr>
          <w:noProof/>
        </w:rPr>
        <w:instrText xml:space="preserve"> PAGEREF _Toc494706053 \h </w:instrText>
      </w:r>
      <w:r>
        <w:rPr>
          <w:noProof/>
        </w:rPr>
      </w:r>
      <w:r>
        <w:rPr>
          <w:noProof/>
        </w:rPr>
        <w:fldChar w:fldCharType="separate"/>
      </w:r>
      <w:r>
        <w:rPr>
          <w:noProof/>
        </w:rPr>
        <w:t>8</w:t>
      </w:r>
      <w:r>
        <w:rPr>
          <w:noProof/>
        </w:rPr>
        <w:fldChar w:fldCharType="end"/>
      </w:r>
    </w:p>
    <w:p w14:paraId="72BD9F34"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3 - Fluxograma</w:t>
      </w:r>
      <w:r>
        <w:rPr>
          <w:noProof/>
        </w:rPr>
        <w:tab/>
      </w:r>
      <w:r>
        <w:rPr>
          <w:noProof/>
        </w:rPr>
        <w:fldChar w:fldCharType="begin"/>
      </w:r>
      <w:r>
        <w:rPr>
          <w:noProof/>
        </w:rPr>
        <w:instrText xml:space="preserve"> PAGEREF _Toc494706054 \h </w:instrText>
      </w:r>
      <w:r>
        <w:rPr>
          <w:noProof/>
        </w:rPr>
      </w:r>
      <w:r>
        <w:rPr>
          <w:noProof/>
        </w:rPr>
        <w:fldChar w:fldCharType="separate"/>
      </w:r>
      <w:r>
        <w:rPr>
          <w:noProof/>
        </w:rPr>
        <w:t>9</w:t>
      </w:r>
      <w:r>
        <w:rPr>
          <w:noProof/>
        </w:rPr>
        <w:fldChar w:fldCharType="end"/>
      </w:r>
    </w:p>
    <w:p w14:paraId="6F91798F"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4 – Diagrama de Casos de Uso</w:t>
      </w:r>
      <w:r>
        <w:rPr>
          <w:noProof/>
        </w:rPr>
        <w:tab/>
      </w:r>
      <w:r>
        <w:rPr>
          <w:noProof/>
        </w:rPr>
        <w:fldChar w:fldCharType="begin"/>
      </w:r>
      <w:r>
        <w:rPr>
          <w:noProof/>
        </w:rPr>
        <w:instrText xml:space="preserve"> PAGEREF _Toc494706055 \h </w:instrText>
      </w:r>
      <w:r>
        <w:rPr>
          <w:noProof/>
        </w:rPr>
      </w:r>
      <w:r>
        <w:rPr>
          <w:noProof/>
        </w:rPr>
        <w:fldChar w:fldCharType="separate"/>
      </w:r>
      <w:r>
        <w:rPr>
          <w:noProof/>
        </w:rPr>
        <w:t>14</w:t>
      </w:r>
      <w:r>
        <w:rPr>
          <w:noProof/>
        </w:rPr>
        <w:fldChar w:fldCharType="end"/>
      </w:r>
    </w:p>
    <w:p w14:paraId="3AF163E7"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5 - EAP</w:t>
      </w:r>
      <w:r>
        <w:rPr>
          <w:noProof/>
        </w:rPr>
        <w:tab/>
      </w:r>
      <w:r>
        <w:rPr>
          <w:noProof/>
        </w:rPr>
        <w:fldChar w:fldCharType="begin"/>
      </w:r>
      <w:r>
        <w:rPr>
          <w:noProof/>
        </w:rPr>
        <w:instrText xml:space="preserve"> PAGEREF _Toc494706056 \h </w:instrText>
      </w:r>
      <w:r>
        <w:rPr>
          <w:noProof/>
        </w:rPr>
      </w:r>
      <w:r>
        <w:rPr>
          <w:noProof/>
        </w:rPr>
        <w:fldChar w:fldCharType="separate"/>
      </w:r>
      <w:r>
        <w:rPr>
          <w:noProof/>
        </w:rPr>
        <w:t>20</w:t>
      </w:r>
      <w:r>
        <w:rPr>
          <w:noProof/>
        </w:rPr>
        <w:fldChar w:fldCharType="end"/>
      </w:r>
    </w:p>
    <w:p w14:paraId="59925F9F"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6 - Cronograma (página 1)</w:t>
      </w:r>
      <w:r>
        <w:rPr>
          <w:noProof/>
        </w:rPr>
        <w:tab/>
      </w:r>
      <w:r>
        <w:rPr>
          <w:noProof/>
        </w:rPr>
        <w:fldChar w:fldCharType="begin"/>
      </w:r>
      <w:r>
        <w:rPr>
          <w:noProof/>
        </w:rPr>
        <w:instrText xml:space="preserve"> PAGEREF _Toc494706057 \h </w:instrText>
      </w:r>
      <w:r>
        <w:rPr>
          <w:noProof/>
        </w:rPr>
      </w:r>
      <w:r>
        <w:rPr>
          <w:noProof/>
        </w:rPr>
        <w:fldChar w:fldCharType="separate"/>
      </w:r>
      <w:r>
        <w:rPr>
          <w:noProof/>
        </w:rPr>
        <w:t>23</w:t>
      </w:r>
      <w:r>
        <w:rPr>
          <w:noProof/>
        </w:rPr>
        <w:fldChar w:fldCharType="end"/>
      </w:r>
    </w:p>
    <w:p w14:paraId="5F6B3445" w14:textId="77777777" w:rsidR="00B265DC" w:rsidRDefault="00B265DC">
      <w:pPr>
        <w:pStyle w:val="TableofFigures"/>
        <w:tabs>
          <w:tab w:val="right" w:leader="dot" w:pos="10790"/>
        </w:tabs>
        <w:rPr>
          <w:rFonts w:asciiTheme="minorHAnsi" w:eastAsiaTheme="minorEastAsia" w:hAnsiTheme="minorHAnsi" w:cstheme="minorBidi"/>
          <w:noProof/>
          <w:sz w:val="22"/>
          <w:szCs w:val="22"/>
          <w:lang w:eastAsia="pt-BR"/>
        </w:rPr>
      </w:pPr>
      <w:r>
        <w:rPr>
          <w:noProof/>
        </w:rPr>
        <w:t>Figura 7 - Cronograma (página 2)</w:t>
      </w:r>
      <w:r>
        <w:rPr>
          <w:noProof/>
        </w:rPr>
        <w:tab/>
      </w:r>
      <w:r>
        <w:rPr>
          <w:noProof/>
        </w:rPr>
        <w:fldChar w:fldCharType="begin"/>
      </w:r>
      <w:r>
        <w:rPr>
          <w:noProof/>
        </w:rPr>
        <w:instrText xml:space="preserve"> PAGEREF _Toc494706058 \h </w:instrText>
      </w:r>
      <w:r>
        <w:rPr>
          <w:noProof/>
        </w:rPr>
      </w:r>
      <w:r>
        <w:rPr>
          <w:noProof/>
        </w:rPr>
        <w:fldChar w:fldCharType="separate"/>
      </w:r>
      <w:r>
        <w:rPr>
          <w:noProof/>
        </w:rPr>
        <w:t>23</w:t>
      </w:r>
      <w:r>
        <w:rPr>
          <w:noProof/>
        </w:rPr>
        <w:fldChar w:fldCharType="end"/>
      </w:r>
    </w:p>
    <w:p w14:paraId="10F06C12" w14:textId="5F89C672" w:rsidR="0009003B" w:rsidRDefault="0009003B" w:rsidP="009B64DB">
      <w:pPr>
        <w:pStyle w:val="TOC1"/>
        <w:tabs>
          <w:tab w:val="right" w:leader="dot" w:pos="10773"/>
        </w:tabs>
        <w:sectPr w:rsidR="0009003B" w:rsidSect="009E0462">
          <w:type w:val="continuous"/>
          <w:pgSz w:w="12240" w:h="15840"/>
          <w:pgMar w:top="720" w:right="720" w:bottom="720" w:left="720" w:header="720" w:footer="720" w:gutter="0"/>
          <w:cols w:space="720"/>
          <w:docGrid w:linePitch="360"/>
        </w:sectPr>
      </w:pPr>
      <w:r>
        <w:fldChar w:fldCharType="end"/>
      </w:r>
    </w:p>
    <w:p w14:paraId="10F06C13" w14:textId="77777777" w:rsidR="0009003B" w:rsidRDefault="0009003B">
      <w:pPr>
        <w:pStyle w:val="TOC1"/>
        <w:tabs>
          <w:tab w:val="right" w:leader="dot" w:pos="9404"/>
        </w:tabs>
      </w:pPr>
    </w:p>
    <w:p w14:paraId="10F06C14" w14:textId="77777777" w:rsidR="0009003B" w:rsidRDefault="0009003B">
      <w:pPr>
        <w:pStyle w:val="BodyText"/>
      </w:pPr>
    </w:p>
    <w:p w14:paraId="10F06C15" w14:textId="77777777" w:rsidR="0009003B" w:rsidRDefault="27C0A4FC">
      <w:pPr>
        <w:pStyle w:val="Heading1"/>
        <w:sectPr w:rsidR="0009003B" w:rsidSect="009E0462">
          <w:type w:val="continuous"/>
          <w:pgSz w:w="12240" w:h="15840"/>
          <w:pgMar w:top="720" w:right="720" w:bottom="720" w:left="720" w:header="720" w:footer="720" w:gutter="0"/>
          <w:cols w:space="720"/>
          <w:docGrid w:linePitch="360"/>
        </w:sectPr>
      </w:pPr>
      <w:bookmarkStart w:id="3" w:name="_Toc491287032"/>
      <w:r>
        <w:lastRenderedPageBreak/>
        <w:t>Lista de Tabelas</w:t>
      </w:r>
      <w:bookmarkEnd w:id="3"/>
    </w:p>
    <w:p w14:paraId="4E3D0631" w14:textId="11DDEB1A" w:rsidR="008439C6" w:rsidRDefault="00676B9A">
      <w:pPr>
        <w:pStyle w:val="TableofFigures"/>
        <w:tabs>
          <w:tab w:val="right" w:leader="dot" w:pos="10790"/>
        </w:tabs>
        <w:rPr>
          <w:rFonts w:asciiTheme="minorHAnsi" w:eastAsiaTheme="minorEastAsia" w:hAnsiTheme="minorHAnsi" w:cstheme="minorBidi"/>
          <w:noProof/>
          <w:sz w:val="22"/>
          <w:szCs w:val="22"/>
          <w:lang w:eastAsia="pt-BR"/>
        </w:rPr>
      </w:pPr>
      <w:r>
        <w:fldChar w:fldCharType="begin"/>
      </w:r>
      <w:r w:rsidR="00FA4967">
        <w:rPr>
          <w:lang w:val="en-US"/>
        </w:rPr>
        <w:instrText xml:space="preserve"> TOC \c "Tabela</w:instrText>
      </w:r>
      <w:r w:rsidRPr="00676B9A">
        <w:rPr>
          <w:lang w:val="en-US"/>
        </w:rPr>
        <w:instrText xml:space="preserve">" </w:instrText>
      </w:r>
      <w:r>
        <w:fldChar w:fldCharType="separate"/>
      </w:r>
      <w:r w:rsidR="008439C6">
        <w:rPr>
          <w:noProof/>
        </w:rPr>
        <w:t>Tabela 1 – Requisito 1</w:t>
      </w:r>
      <w:r w:rsidR="008439C6">
        <w:rPr>
          <w:noProof/>
        </w:rPr>
        <w:tab/>
      </w:r>
      <w:r w:rsidR="008439C6">
        <w:rPr>
          <w:noProof/>
        </w:rPr>
        <w:fldChar w:fldCharType="begin"/>
      </w:r>
      <w:r w:rsidR="008439C6">
        <w:rPr>
          <w:noProof/>
        </w:rPr>
        <w:instrText xml:space="preserve"> PAGEREF _Toc494837579 \h </w:instrText>
      </w:r>
      <w:r w:rsidR="008439C6">
        <w:rPr>
          <w:noProof/>
        </w:rPr>
      </w:r>
      <w:r w:rsidR="008439C6">
        <w:rPr>
          <w:noProof/>
        </w:rPr>
        <w:fldChar w:fldCharType="separate"/>
      </w:r>
      <w:r w:rsidR="008439C6">
        <w:rPr>
          <w:noProof/>
        </w:rPr>
        <w:t>10</w:t>
      </w:r>
      <w:r w:rsidR="008439C6">
        <w:rPr>
          <w:noProof/>
        </w:rPr>
        <w:fldChar w:fldCharType="end"/>
      </w:r>
    </w:p>
    <w:p w14:paraId="16235501" w14:textId="25E53129"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2 – Requisito 2</w:t>
      </w:r>
      <w:r>
        <w:rPr>
          <w:noProof/>
        </w:rPr>
        <w:tab/>
      </w:r>
      <w:r>
        <w:rPr>
          <w:noProof/>
        </w:rPr>
        <w:fldChar w:fldCharType="begin"/>
      </w:r>
      <w:r>
        <w:rPr>
          <w:noProof/>
        </w:rPr>
        <w:instrText xml:space="preserve"> PAGEREF _Toc494837580 \h </w:instrText>
      </w:r>
      <w:r>
        <w:rPr>
          <w:noProof/>
        </w:rPr>
      </w:r>
      <w:r>
        <w:rPr>
          <w:noProof/>
        </w:rPr>
        <w:fldChar w:fldCharType="separate"/>
      </w:r>
      <w:r>
        <w:rPr>
          <w:noProof/>
        </w:rPr>
        <w:t>10</w:t>
      </w:r>
      <w:r>
        <w:rPr>
          <w:noProof/>
        </w:rPr>
        <w:fldChar w:fldCharType="end"/>
      </w:r>
    </w:p>
    <w:p w14:paraId="6480BA9D" w14:textId="2B032A5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3 – Requisito 3</w:t>
      </w:r>
      <w:r>
        <w:rPr>
          <w:noProof/>
        </w:rPr>
        <w:tab/>
      </w:r>
      <w:r>
        <w:rPr>
          <w:noProof/>
        </w:rPr>
        <w:fldChar w:fldCharType="begin"/>
      </w:r>
      <w:r>
        <w:rPr>
          <w:noProof/>
        </w:rPr>
        <w:instrText xml:space="preserve"> PAGEREF _Toc494837581 \h </w:instrText>
      </w:r>
      <w:r>
        <w:rPr>
          <w:noProof/>
        </w:rPr>
      </w:r>
      <w:r>
        <w:rPr>
          <w:noProof/>
        </w:rPr>
        <w:fldChar w:fldCharType="separate"/>
      </w:r>
      <w:r>
        <w:rPr>
          <w:noProof/>
        </w:rPr>
        <w:t>10</w:t>
      </w:r>
      <w:r>
        <w:rPr>
          <w:noProof/>
        </w:rPr>
        <w:fldChar w:fldCharType="end"/>
      </w:r>
    </w:p>
    <w:p w14:paraId="3983FC2A" w14:textId="44672EB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4 – Requisito 4</w:t>
      </w:r>
      <w:r>
        <w:rPr>
          <w:noProof/>
        </w:rPr>
        <w:tab/>
      </w:r>
      <w:r>
        <w:rPr>
          <w:noProof/>
        </w:rPr>
        <w:fldChar w:fldCharType="begin"/>
      </w:r>
      <w:r>
        <w:rPr>
          <w:noProof/>
        </w:rPr>
        <w:instrText xml:space="preserve"> PAGEREF _Toc494837582 \h </w:instrText>
      </w:r>
      <w:r>
        <w:rPr>
          <w:noProof/>
        </w:rPr>
      </w:r>
      <w:r>
        <w:rPr>
          <w:noProof/>
        </w:rPr>
        <w:fldChar w:fldCharType="separate"/>
      </w:r>
      <w:r>
        <w:rPr>
          <w:noProof/>
        </w:rPr>
        <w:t>11</w:t>
      </w:r>
      <w:r>
        <w:rPr>
          <w:noProof/>
        </w:rPr>
        <w:fldChar w:fldCharType="end"/>
      </w:r>
    </w:p>
    <w:p w14:paraId="176DBD03" w14:textId="7208A4E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5 – Requisito 5</w:t>
      </w:r>
      <w:r>
        <w:rPr>
          <w:noProof/>
        </w:rPr>
        <w:tab/>
      </w:r>
      <w:r>
        <w:rPr>
          <w:noProof/>
        </w:rPr>
        <w:fldChar w:fldCharType="begin"/>
      </w:r>
      <w:r>
        <w:rPr>
          <w:noProof/>
        </w:rPr>
        <w:instrText xml:space="preserve"> PAGEREF _Toc494837583 \h </w:instrText>
      </w:r>
      <w:r>
        <w:rPr>
          <w:noProof/>
        </w:rPr>
      </w:r>
      <w:r>
        <w:rPr>
          <w:noProof/>
        </w:rPr>
        <w:fldChar w:fldCharType="separate"/>
      </w:r>
      <w:r>
        <w:rPr>
          <w:noProof/>
        </w:rPr>
        <w:t>11</w:t>
      </w:r>
      <w:r>
        <w:rPr>
          <w:noProof/>
        </w:rPr>
        <w:fldChar w:fldCharType="end"/>
      </w:r>
    </w:p>
    <w:p w14:paraId="67F8E930" w14:textId="3AD9B4E5"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6 – Requisito 6</w:t>
      </w:r>
      <w:r>
        <w:rPr>
          <w:noProof/>
        </w:rPr>
        <w:tab/>
      </w:r>
      <w:r>
        <w:rPr>
          <w:noProof/>
        </w:rPr>
        <w:fldChar w:fldCharType="begin"/>
      </w:r>
      <w:r>
        <w:rPr>
          <w:noProof/>
        </w:rPr>
        <w:instrText xml:space="preserve"> PAGEREF _Toc494837584 \h </w:instrText>
      </w:r>
      <w:r>
        <w:rPr>
          <w:noProof/>
        </w:rPr>
      </w:r>
      <w:r>
        <w:rPr>
          <w:noProof/>
        </w:rPr>
        <w:fldChar w:fldCharType="separate"/>
      </w:r>
      <w:r>
        <w:rPr>
          <w:noProof/>
        </w:rPr>
        <w:t>11</w:t>
      </w:r>
      <w:r>
        <w:rPr>
          <w:noProof/>
        </w:rPr>
        <w:fldChar w:fldCharType="end"/>
      </w:r>
    </w:p>
    <w:p w14:paraId="5316D31E" w14:textId="5487DBC0"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7 – Requisito 7</w:t>
      </w:r>
      <w:r>
        <w:rPr>
          <w:noProof/>
        </w:rPr>
        <w:tab/>
      </w:r>
      <w:r>
        <w:rPr>
          <w:noProof/>
        </w:rPr>
        <w:fldChar w:fldCharType="begin"/>
      </w:r>
      <w:r>
        <w:rPr>
          <w:noProof/>
        </w:rPr>
        <w:instrText xml:space="preserve"> PAGEREF _Toc494837585 \h </w:instrText>
      </w:r>
      <w:r>
        <w:rPr>
          <w:noProof/>
        </w:rPr>
      </w:r>
      <w:r>
        <w:rPr>
          <w:noProof/>
        </w:rPr>
        <w:fldChar w:fldCharType="separate"/>
      </w:r>
      <w:r>
        <w:rPr>
          <w:noProof/>
        </w:rPr>
        <w:t>11</w:t>
      </w:r>
      <w:r>
        <w:rPr>
          <w:noProof/>
        </w:rPr>
        <w:fldChar w:fldCharType="end"/>
      </w:r>
    </w:p>
    <w:p w14:paraId="2DAE0954" w14:textId="515CFF6D"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8 – Requisito 8</w:t>
      </w:r>
      <w:r>
        <w:rPr>
          <w:noProof/>
        </w:rPr>
        <w:tab/>
      </w:r>
      <w:r>
        <w:rPr>
          <w:noProof/>
        </w:rPr>
        <w:fldChar w:fldCharType="begin"/>
      </w:r>
      <w:r>
        <w:rPr>
          <w:noProof/>
        </w:rPr>
        <w:instrText xml:space="preserve"> PAGEREF _Toc494837586 \h </w:instrText>
      </w:r>
      <w:r>
        <w:rPr>
          <w:noProof/>
        </w:rPr>
      </w:r>
      <w:r>
        <w:rPr>
          <w:noProof/>
        </w:rPr>
        <w:fldChar w:fldCharType="separate"/>
      </w:r>
      <w:r>
        <w:rPr>
          <w:noProof/>
        </w:rPr>
        <w:t>12</w:t>
      </w:r>
      <w:r>
        <w:rPr>
          <w:noProof/>
        </w:rPr>
        <w:fldChar w:fldCharType="end"/>
      </w:r>
    </w:p>
    <w:p w14:paraId="08A8B6C8" w14:textId="1740884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9 – Requisito 9</w:t>
      </w:r>
      <w:r>
        <w:rPr>
          <w:noProof/>
        </w:rPr>
        <w:tab/>
      </w:r>
      <w:r>
        <w:rPr>
          <w:noProof/>
        </w:rPr>
        <w:fldChar w:fldCharType="begin"/>
      </w:r>
      <w:r>
        <w:rPr>
          <w:noProof/>
        </w:rPr>
        <w:instrText xml:space="preserve"> PAGEREF _Toc494837587 \h </w:instrText>
      </w:r>
      <w:r>
        <w:rPr>
          <w:noProof/>
        </w:rPr>
      </w:r>
      <w:r>
        <w:rPr>
          <w:noProof/>
        </w:rPr>
        <w:fldChar w:fldCharType="separate"/>
      </w:r>
      <w:r>
        <w:rPr>
          <w:noProof/>
        </w:rPr>
        <w:t>12</w:t>
      </w:r>
      <w:r>
        <w:rPr>
          <w:noProof/>
        </w:rPr>
        <w:fldChar w:fldCharType="end"/>
      </w:r>
    </w:p>
    <w:p w14:paraId="4B78D346" w14:textId="35C924D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10 – Requisito 10</w:t>
      </w:r>
      <w:r>
        <w:rPr>
          <w:noProof/>
        </w:rPr>
        <w:tab/>
      </w:r>
      <w:r>
        <w:rPr>
          <w:noProof/>
        </w:rPr>
        <w:fldChar w:fldCharType="begin"/>
      </w:r>
      <w:r>
        <w:rPr>
          <w:noProof/>
        </w:rPr>
        <w:instrText xml:space="preserve"> PAGEREF _Toc494837588 \h </w:instrText>
      </w:r>
      <w:r>
        <w:rPr>
          <w:noProof/>
        </w:rPr>
      </w:r>
      <w:r>
        <w:rPr>
          <w:noProof/>
        </w:rPr>
        <w:fldChar w:fldCharType="separate"/>
      </w:r>
      <w:r>
        <w:rPr>
          <w:noProof/>
        </w:rPr>
        <w:t>12</w:t>
      </w:r>
      <w:r>
        <w:rPr>
          <w:noProof/>
        </w:rPr>
        <w:fldChar w:fldCharType="end"/>
      </w:r>
    </w:p>
    <w:p w14:paraId="754DFC3E" w14:textId="34E75588"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11 – Requisito 11</w:t>
      </w:r>
      <w:r>
        <w:rPr>
          <w:noProof/>
        </w:rPr>
        <w:tab/>
      </w:r>
      <w:r>
        <w:rPr>
          <w:noProof/>
        </w:rPr>
        <w:fldChar w:fldCharType="begin"/>
      </w:r>
      <w:r>
        <w:rPr>
          <w:noProof/>
        </w:rPr>
        <w:instrText xml:space="preserve"> PAGEREF _Toc494837589 \h </w:instrText>
      </w:r>
      <w:r>
        <w:rPr>
          <w:noProof/>
        </w:rPr>
      </w:r>
      <w:r>
        <w:rPr>
          <w:noProof/>
        </w:rPr>
        <w:fldChar w:fldCharType="separate"/>
      </w:r>
      <w:r>
        <w:rPr>
          <w:noProof/>
        </w:rPr>
        <w:t>13</w:t>
      </w:r>
      <w:r>
        <w:rPr>
          <w:noProof/>
        </w:rPr>
        <w:fldChar w:fldCharType="end"/>
      </w:r>
    </w:p>
    <w:p w14:paraId="4BD2D23B" w14:textId="2A395BAC"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12 – </w:t>
      </w:r>
      <w:r w:rsidRPr="009363F3">
        <w:rPr>
          <w:noProof/>
        </w:rPr>
        <w:t>Fluxo de Eventos 1</w:t>
      </w:r>
      <w:r>
        <w:rPr>
          <w:noProof/>
        </w:rPr>
        <w:tab/>
      </w:r>
      <w:r>
        <w:rPr>
          <w:noProof/>
        </w:rPr>
        <w:fldChar w:fldCharType="begin"/>
      </w:r>
      <w:r>
        <w:rPr>
          <w:noProof/>
        </w:rPr>
        <w:instrText xml:space="preserve"> PAGEREF _Toc494837590 \h </w:instrText>
      </w:r>
      <w:r>
        <w:rPr>
          <w:noProof/>
        </w:rPr>
      </w:r>
      <w:r>
        <w:rPr>
          <w:noProof/>
        </w:rPr>
        <w:fldChar w:fldCharType="separate"/>
      </w:r>
      <w:r>
        <w:rPr>
          <w:noProof/>
        </w:rPr>
        <w:t>16</w:t>
      </w:r>
      <w:r>
        <w:rPr>
          <w:noProof/>
        </w:rPr>
        <w:fldChar w:fldCharType="end"/>
      </w:r>
    </w:p>
    <w:p w14:paraId="71D7F713" w14:textId="21AD4EC9"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13 – </w:t>
      </w:r>
      <w:r w:rsidRPr="009363F3">
        <w:rPr>
          <w:noProof/>
        </w:rPr>
        <w:t>Fluxo de Eventos 2</w:t>
      </w:r>
      <w:r>
        <w:rPr>
          <w:noProof/>
        </w:rPr>
        <w:tab/>
      </w:r>
      <w:r>
        <w:rPr>
          <w:noProof/>
        </w:rPr>
        <w:fldChar w:fldCharType="begin"/>
      </w:r>
      <w:r>
        <w:rPr>
          <w:noProof/>
        </w:rPr>
        <w:instrText xml:space="preserve"> PAGEREF _Toc494837591 \h </w:instrText>
      </w:r>
      <w:r>
        <w:rPr>
          <w:noProof/>
        </w:rPr>
      </w:r>
      <w:r>
        <w:rPr>
          <w:noProof/>
        </w:rPr>
        <w:fldChar w:fldCharType="separate"/>
      </w:r>
      <w:r>
        <w:rPr>
          <w:noProof/>
        </w:rPr>
        <w:t>17</w:t>
      </w:r>
      <w:r>
        <w:rPr>
          <w:noProof/>
        </w:rPr>
        <w:fldChar w:fldCharType="end"/>
      </w:r>
    </w:p>
    <w:p w14:paraId="052E8559" w14:textId="799C23BA"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 xml:space="preserve">Tabela 14 – </w:t>
      </w:r>
      <w:r w:rsidRPr="009363F3">
        <w:rPr>
          <w:noProof/>
        </w:rPr>
        <w:t>Fluxo de Eventos 3</w:t>
      </w:r>
      <w:r>
        <w:rPr>
          <w:noProof/>
        </w:rPr>
        <w:tab/>
      </w:r>
      <w:r>
        <w:rPr>
          <w:noProof/>
        </w:rPr>
        <w:fldChar w:fldCharType="begin"/>
      </w:r>
      <w:r>
        <w:rPr>
          <w:noProof/>
        </w:rPr>
        <w:instrText xml:space="preserve"> PAGEREF _Toc494837592 \h </w:instrText>
      </w:r>
      <w:r>
        <w:rPr>
          <w:noProof/>
        </w:rPr>
      </w:r>
      <w:r>
        <w:rPr>
          <w:noProof/>
        </w:rPr>
        <w:fldChar w:fldCharType="separate"/>
      </w:r>
      <w:r>
        <w:rPr>
          <w:noProof/>
        </w:rPr>
        <w:t>17</w:t>
      </w:r>
      <w:r>
        <w:rPr>
          <w:noProof/>
        </w:rPr>
        <w:fldChar w:fldCharType="end"/>
      </w:r>
    </w:p>
    <w:p w14:paraId="64BE5B1B" w14:textId="360207EF" w:rsidR="008439C6" w:rsidRDefault="008439C6">
      <w:pPr>
        <w:pStyle w:val="TableofFigures"/>
        <w:tabs>
          <w:tab w:val="right" w:leader="dot" w:pos="10790"/>
        </w:tabs>
        <w:rPr>
          <w:rFonts w:asciiTheme="minorHAnsi" w:eastAsiaTheme="minorEastAsia" w:hAnsiTheme="minorHAnsi" w:cstheme="minorBidi"/>
          <w:noProof/>
          <w:sz w:val="22"/>
          <w:szCs w:val="22"/>
          <w:lang w:eastAsia="pt-BR"/>
        </w:rPr>
      </w:pPr>
      <w:r>
        <w:rPr>
          <w:noProof/>
        </w:rPr>
        <w:t>Tabela 15 - Dicionário EAP</w:t>
      </w:r>
      <w:r>
        <w:rPr>
          <w:noProof/>
        </w:rPr>
        <w:tab/>
      </w:r>
      <w:r>
        <w:rPr>
          <w:noProof/>
        </w:rPr>
        <w:fldChar w:fldCharType="begin"/>
      </w:r>
      <w:r>
        <w:rPr>
          <w:noProof/>
        </w:rPr>
        <w:instrText xml:space="preserve"> PAGEREF _Toc494837593 \h </w:instrText>
      </w:r>
      <w:r>
        <w:rPr>
          <w:noProof/>
        </w:rPr>
      </w:r>
      <w:r>
        <w:rPr>
          <w:noProof/>
        </w:rPr>
        <w:fldChar w:fldCharType="separate"/>
      </w:r>
      <w:r>
        <w:rPr>
          <w:noProof/>
        </w:rPr>
        <w:t>24</w:t>
      </w:r>
      <w:r>
        <w:rPr>
          <w:noProof/>
        </w:rPr>
        <w:fldChar w:fldCharType="end"/>
      </w:r>
    </w:p>
    <w:p w14:paraId="10F06C18" w14:textId="34161554" w:rsidR="0009003B" w:rsidRPr="00CB115A" w:rsidRDefault="00676B9A" w:rsidP="00676B9A">
      <w:pPr>
        <w:pStyle w:val="TOC1"/>
        <w:tabs>
          <w:tab w:val="right" w:leader="dot" w:pos="10773"/>
        </w:tabs>
        <w:rPr>
          <w:rFonts w:ascii="Arial" w:hAnsi="Arial" w:cs="Arial"/>
          <w:lang w:val="en-US"/>
        </w:rPr>
        <w:sectPr w:rsidR="0009003B" w:rsidRPr="00CB115A" w:rsidSect="009E0462">
          <w:type w:val="continuous"/>
          <w:pgSz w:w="12240" w:h="15840"/>
          <w:pgMar w:top="720" w:right="720" w:bottom="720" w:left="720" w:header="720" w:footer="720" w:gutter="0"/>
          <w:cols w:space="720"/>
          <w:docGrid w:linePitch="360"/>
        </w:sectPr>
      </w:pPr>
      <w:r>
        <w:fldChar w:fldCharType="end"/>
      </w:r>
    </w:p>
    <w:p w14:paraId="10F06C19" w14:textId="77777777" w:rsidR="0009003B" w:rsidRPr="00CB115A" w:rsidRDefault="0009003B">
      <w:pPr>
        <w:pStyle w:val="Legenda1"/>
        <w:tabs>
          <w:tab w:val="right" w:leader="dot" w:pos="9394"/>
        </w:tabs>
        <w:rPr>
          <w:rFonts w:ascii="Arial" w:hAnsi="Arial" w:cs="Arial"/>
          <w:lang w:val="en-US"/>
        </w:rPr>
      </w:pPr>
    </w:p>
    <w:p w14:paraId="10F06C1A" w14:textId="77777777" w:rsidR="0009003B" w:rsidRDefault="27C0A4FC">
      <w:pPr>
        <w:pStyle w:val="Heading1"/>
      </w:pPr>
      <w:bookmarkStart w:id="4" w:name="_Toc491287033"/>
      <w:r>
        <w:lastRenderedPageBreak/>
        <w:t>Introdução</w:t>
      </w:r>
      <w:bookmarkEnd w:id="4"/>
      <w:r>
        <w:t xml:space="preserve"> </w:t>
      </w:r>
    </w:p>
    <w:p w14:paraId="10F06C1B" w14:textId="78453804" w:rsidR="0009003B" w:rsidRDefault="27C0A4FC">
      <w:pPr>
        <w:pStyle w:val="Heading2"/>
      </w:pPr>
      <w:bookmarkStart w:id="5" w:name="_Toc491287034"/>
      <w:r>
        <w:t>Definições, Acrônimos e Abreviaturas</w:t>
      </w:r>
      <w:bookmarkEnd w:id="5"/>
    </w:p>
    <w:p w14:paraId="1282E90B" w14:textId="5623E857" w:rsidR="00FD7A0E" w:rsidRPr="00CB115A" w:rsidRDefault="27C0A4FC" w:rsidP="00FD7A0E">
      <w:pPr>
        <w:rPr>
          <w:lang w:val="en-US"/>
        </w:rPr>
      </w:pPr>
      <w:r w:rsidRPr="00CB115A">
        <w:rPr>
          <w:b/>
          <w:bCs/>
          <w:lang w:val="en-US"/>
        </w:rPr>
        <w:t>CRUD</w:t>
      </w:r>
      <w:r w:rsidRPr="00CB115A">
        <w:rPr>
          <w:lang w:val="en-US"/>
        </w:rPr>
        <w:t xml:space="preserve"> – Create, Read, Update e Delete.</w:t>
      </w:r>
    </w:p>
    <w:p w14:paraId="10F06C21" w14:textId="77777777" w:rsidR="0009003B" w:rsidRDefault="27C0A4FC">
      <w:pPr>
        <w:pStyle w:val="Heading1"/>
      </w:pPr>
      <w:bookmarkStart w:id="6" w:name="_Toc491287035"/>
      <w:r>
        <w:lastRenderedPageBreak/>
        <w:t>Visão geral</w:t>
      </w:r>
      <w:bookmarkEnd w:id="6"/>
    </w:p>
    <w:p w14:paraId="10F06C22" w14:textId="77777777" w:rsidR="0009003B" w:rsidRDefault="27C0A4FC">
      <w:pPr>
        <w:pStyle w:val="Heading2"/>
      </w:pPr>
      <w:bookmarkStart w:id="7" w:name="_Toc491287036"/>
      <w:r>
        <w:t>Introdução</w:t>
      </w:r>
      <w:bookmarkEnd w:id="7"/>
    </w:p>
    <w:p w14:paraId="2B8E5B73" w14:textId="4A6A2A45" w:rsidR="0088779D" w:rsidRDefault="27C0A4FC" w:rsidP="27C0A4FC">
      <w:pPr>
        <w:pStyle w:val="paragraph"/>
        <w:spacing w:before="0" w:beforeAutospacing="0" w:after="0" w:afterAutospacing="0"/>
        <w:ind w:firstLine="703"/>
        <w:textAlignment w:val="baseline"/>
        <w:rPr>
          <w:rFonts w:ascii="Segoe UI" w:hAnsi="Segoe UI" w:cs="Segoe UI"/>
          <w:sz w:val="18"/>
          <w:szCs w:val="18"/>
        </w:rPr>
      </w:pPr>
      <w:r w:rsidRPr="27C0A4FC">
        <w:rPr>
          <w:rStyle w:val="normaltextrun"/>
        </w:rPr>
        <w:t>A empresa </w:t>
      </w:r>
      <w:proofErr w:type="spellStart"/>
      <w:r w:rsidRPr="27C0A4FC">
        <w:rPr>
          <w:rStyle w:val="spellingerror"/>
        </w:rPr>
        <w:t>Rikifoki</w:t>
      </w:r>
      <w:proofErr w:type="spellEnd"/>
      <w:r w:rsidRPr="27C0A4FC">
        <w:rPr>
          <w:rStyle w:val="normaltextrun"/>
        </w:rPr>
        <w:t> é voltada para a área de vestuário feminino, foi fundada em 1993. De início a produção era pequena e exclusiva para a própria loja da marca, hoje em dia a produção aumentou, é destinada à diversos clientes e não possui mais loja física.</w:t>
      </w:r>
    </w:p>
    <w:p w14:paraId="0F5727FE" w14:textId="77777777" w:rsidR="0088779D" w:rsidRDefault="27C0A4FC" w:rsidP="27C0A4FC">
      <w:pPr>
        <w:pStyle w:val="paragraph"/>
        <w:spacing w:before="0" w:beforeAutospacing="0" w:after="0" w:afterAutospacing="0"/>
        <w:ind w:firstLine="703"/>
        <w:textAlignment w:val="baseline"/>
        <w:rPr>
          <w:rStyle w:val="normaltextrun"/>
        </w:rPr>
      </w:pPr>
      <w:r w:rsidRPr="27C0A4FC">
        <w:rPr>
          <w:rStyle w:val="normaltextrun"/>
        </w:rPr>
        <w:t>Será desenvolvido um software de gerenciamento que abrangerá tanto a área de clientes, quanto a área de produtos, o que facilitará a administração da empresa.</w:t>
      </w:r>
    </w:p>
    <w:p w14:paraId="4CBCA2D7" w14:textId="77777777" w:rsidR="00B10330" w:rsidRDefault="00B10330" w:rsidP="27C0A4FC">
      <w:pPr>
        <w:pStyle w:val="paragraph"/>
        <w:spacing w:before="0" w:beforeAutospacing="0" w:after="0" w:afterAutospacing="0"/>
        <w:ind w:firstLine="703"/>
        <w:textAlignment w:val="baseline"/>
        <w:rPr>
          <w:rStyle w:val="normaltextrun"/>
        </w:rPr>
      </w:pPr>
    </w:p>
    <w:p w14:paraId="1E447893" w14:textId="77777777" w:rsidR="00B10330" w:rsidRDefault="00B10330" w:rsidP="27C0A4FC">
      <w:pPr>
        <w:pStyle w:val="paragraph"/>
        <w:spacing w:before="0" w:beforeAutospacing="0" w:after="0" w:afterAutospacing="0"/>
        <w:ind w:firstLine="703"/>
        <w:textAlignment w:val="baseline"/>
        <w:rPr>
          <w:rFonts w:ascii="Segoe UI" w:hAnsi="Segoe UI" w:cs="Segoe UI"/>
          <w:sz w:val="18"/>
          <w:szCs w:val="18"/>
        </w:rPr>
      </w:pPr>
    </w:p>
    <w:p w14:paraId="7A0CDAE1" w14:textId="77777777" w:rsidR="00B10330" w:rsidRDefault="00B10330" w:rsidP="00B10330">
      <w:pPr>
        <w:keepNext/>
        <w:jc w:val="center"/>
      </w:pPr>
      <w:r>
        <w:rPr>
          <w:i/>
          <w:noProof/>
          <w:lang w:eastAsia="pt-BR"/>
        </w:rPr>
        <w:drawing>
          <wp:inline distT="0" distB="0" distL="0" distR="0" wp14:anchorId="1BB78DC4" wp14:editId="6BC66706">
            <wp:extent cx="4572000" cy="1552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08-14 at 10.55.12.jpeg"/>
                    <pic:cNvPicPr/>
                  </pic:nvPicPr>
                  <pic:blipFill>
                    <a:blip r:embed="rId18">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804018E" w14:textId="77777777" w:rsidR="00B10330" w:rsidRDefault="00B10330" w:rsidP="00B10330">
      <w:pPr>
        <w:keepNext/>
        <w:jc w:val="center"/>
      </w:pPr>
    </w:p>
    <w:p w14:paraId="583715DC" w14:textId="1F877D41" w:rsidR="009B64DB" w:rsidRDefault="00B10330" w:rsidP="00B10330">
      <w:pPr>
        <w:pStyle w:val="Caption"/>
      </w:pPr>
      <w:bookmarkStart w:id="8" w:name="_Toc494706052"/>
      <w:r>
        <w:t xml:space="preserve">Figura </w:t>
      </w:r>
      <w:fldSimple w:instr=" SEQ Figura \* ARABIC ">
        <w:r w:rsidR="00927039">
          <w:rPr>
            <w:noProof/>
          </w:rPr>
          <w:t>1</w:t>
        </w:r>
      </w:fldSimple>
      <w:r w:rsidR="005324FB">
        <w:rPr>
          <w:noProof/>
        </w:rPr>
        <w:t xml:space="preserve"> - </w:t>
      </w:r>
      <w:r>
        <w:t>Logotipo da empresa</w:t>
      </w:r>
      <w:bookmarkEnd w:id="8"/>
    </w:p>
    <w:p w14:paraId="7BBFEE7D" w14:textId="77777777" w:rsidR="00B10330" w:rsidRDefault="00B10330" w:rsidP="00B10330">
      <w:pPr>
        <w:pStyle w:val="Caption"/>
        <w:rPr>
          <w:rFonts w:cs="Arial"/>
        </w:rPr>
      </w:pPr>
    </w:p>
    <w:p w14:paraId="10F06C29" w14:textId="77777777" w:rsidR="0009003B" w:rsidRDefault="27C0A4FC" w:rsidP="27C0A4FC">
      <w:pPr>
        <w:pStyle w:val="Heading2"/>
        <w:rPr>
          <w:color w:val="000000" w:themeColor="text1"/>
        </w:rPr>
      </w:pPr>
      <w:bookmarkStart w:id="9" w:name="_Toc491287037"/>
      <w:r>
        <w:t>Escopo</w:t>
      </w:r>
      <w:bookmarkEnd w:id="9"/>
    </w:p>
    <w:p w14:paraId="27818237" w14:textId="642D6725"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Este projeto consiste em desenvolver um software que irá facilitar o gerenciamento dos serviços da empresa, que serão divididos em clientes, produtos e pedidos. Na área destinada aos clientes além do CRUD que conterá nome do cliente, endereço, contato, e-mail, CPF ou CNPJ, haverá a opção para adicionar um novo pedido, e verificar os pedidos já existentes com seus respectivos números de referência e datas de vencimento. Na aba de adição de pedidos será necessário informar o número do bloco, o número de referência, a data de vencimento e em uma caixa de seleção poderão ser informados os produtos contidos naquele pedido seguido pelas quantidades. Já na parte dos produtos também haverá o CRUD que conterá a referência do produto, a quantidade produzida, o custo unitário, o custo total do lote e o preço de venda unitário. Como mencionado anteriormente haverá uma ligação entre cliente e pedido, e produto e pedido.</w:t>
      </w:r>
      <w:r w:rsidRPr="27C0A4FC">
        <w:rPr>
          <w:rStyle w:val="eop"/>
          <w:i/>
          <w:iCs/>
          <w:color w:val="0000FF"/>
        </w:rPr>
        <w:t> </w:t>
      </w:r>
    </w:p>
    <w:p w14:paraId="2E6D471B" w14:textId="77777777" w:rsidR="00715499" w:rsidRDefault="27C0A4FC" w:rsidP="27C0A4FC">
      <w:pPr>
        <w:pStyle w:val="paragraph"/>
        <w:spacing w:before="0" w:beforeAutospacing="0" w:after="0" w:afterAutospacing="0"/>
        <w:ind w:firstLine="705"/>
        <w:textAlignment w:val="baseline"/>
        <w:rPr>
          <w:rStyle w:val="normaltextrun"/>
          <w:color w:val="000000" w:themeColor="text1"/>
        </w:rPr>
      </w:pPr>
      <w:r w:rsidRPr="27C0A4FC">
        <w:rPr>
          <w:rStyle w:val="normaltextrun"/>
          <w:color w:val="000000" w:themeColor="text1"/>
        </w:rPr>
        <w:t>O software não contará com muitos detalhes do produto, não conterá um filtro para pagamentos vencidos, nem mesmo a verificação do status do pedido. Não haverá também o detalhamento do cálculo para o custo de produção unitário, e também não terá hierarquia de logins.</w:t>
      </w:r>
    </w:p>
    <w:p w14:paraId="1F6FCFEC" w14:textId="02F8FCB7" w:rsidR="003F5F1E" w:rsidRDefault="003F5F1E" w:rsidP="27C0A4FC">
      <w:pPr>
        <w:pStyle w:val="paragraph"/>
        <w:spacing w:before="0" w:beforeAutospacing="0" w:after="0" w:afterAutospacing="0"/>
        <w:ind w:firstLine="705"/>
        <w:textAlignment w:val="baseline"/>
        <w:rPr>
          <w:rFonts w:ascii="Segoe UI" w:hAnsi="Segoe UI" w:cs="Segoe UI"/>
          <w:i/>
          <w:iCs/>
          <w:color w:val="0000FF"/>
          <w:sz w:val="18"/>
          <w:szCs w:val="18"/>
        </w:rPr>
      </w:pPr>
      <w:r>
        <w:rPr>
          <w:rStyle w:val="normaltextrun"/>
          <w:color w:val="000000" w:themeColor="text1"/>
        </w:rPr>
        <w:t>Abaixo está uma imagem exemplificando o funcionamento do projeto:</w:t>
      </w:r>
    </w:p>
    <w:p w14:paraId="03C4869C" w14:textId="77777777" w:rsidR="00B10330" w:rsidRDefault="00B10330" w:rsidP="00B10330">
      <w:pPr>
        <w:pStyle w:val="Caption"/>
        <w:keepNext/>
      </w:pPr>
      <w:r>
        <w:rPr>
          <w:rFonts w:ascii="Segoe UI" w:hAnsi="Segoe UI" w:cs="Segoe UI"/>
          <w:i w:val="0"/>
          <w:iCs w:val="0"/>
          <w:noProof/>
          <w:color w:val="0000FF"/>
          <w:sz w:val="18"/>
          <w:szCs w:val="18"/>
          <w:lang w:eastAsia="pt-BR"/>
        </w:rPr>
        <w:lastRenderedPageBreak/>
        <w:drawing>
          <wp:inline distT="0" distB="0" distL="0" distR="0" wp14:anchorId="160AE612" wp14:editId="3A1BD7B2">
            <wp:extent cx="3336967" cy="33369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19">
                      <a:extLst>
                        <a:ext uri="{28A0092B-C50C-407E-A947-70E740481C1C}">
                          <a14:useLocalDpi xmlns:a14="http://schemas.microsoft.com/office/drawing/2010/main" val="0"/>
                        </a:ext>
                      </a:extLst>
                    </a:blip>
                    <a:stretch>
                      <a:fillRect/>
                    </a:stretch>
                  </pic:blipFill>
                  <pic:spPr>
                    <a:xfrm>
                      <a:off x="0" y="0"/>
                      <a:ext cx="3334241" cy="3334241"/>
                    </a:xfrm>
                    <a:prstGeom prst="rect">
                      <a:avLst/>
                    </a:prstGeom>
                  </pic:spPr>
                </pic:pic>
              </a:graphicData>
            </a:graphic>
          </wp:inline>
        </w:drawing>
      </w:r>
    </w:p>
    <w:p w14:paraId="10F06C2F" w14:textId="14EFC34C" w:rsidR="0009003B" w:rsidRDefault="00B10330" w:rsidP="00B10330">
      <w:pPr>
        <w:pStyle w:val="Caption"/>
        <w:rPr>
          <w:rFonts w:cs="Times New Roman"/>
          <w:i w:val="0"/>
          <w:iCs w:val="0"/>
          <w:color w:val="000000"/>
          <w:szCs w:val="20"/>
        </w:rPr>
      </w:pPr>
      <w:bookmarkStart w:id="10" w:name="_Toc494706053"/>
      <w:r>
        <w:t xml:space="preserve">Figura </w:t>
      </w:r>
      <w:fldSimple w:instr=" SEQ Figura \* ARABIC ">
        <w:r w:rsidR="00927039">
          <w:rPr>
            <w:noProof/>
          </w:rPr>
          <w:t>2</w:t>
        </w:r>
      </w:fldSimple>
      <w:r>
        <w:t xml:space="preserve"> - Diagrama do Projeto </w:t>
      </w:r>
      <w:proofErr w:type="spellStart"/>
      <w:r>
        <w:t>Rikifoki</w:t>
      </w:r>
      <w:bookmarkEnd w:id="10"/>
      <w:proofErr w:type="spellEnd"/>
    </w:p>
    <w:p w14:paraId="544E8F88" w14:textId="77777777" w:rsidR="009B64DB" w:rsidRDefault="009B64DB" w:rsidP="00B10330">
      <w:pPr>
        <w:pStyle w:val="Caption"/>
        <w:jc w:val="left"/>
        <w:rPr>
          <w:rFonts w:cs="Arial"/>
        </w:rPr>
      </w:pPr>
    </w:p>
    <w:p w14:paraId="10F06C30" w14:textId="77777777" w:rsidR="0009003B" w:rsidRDefault="27C0A4FC" w:rsidP="27C0A4FC">
      <w:pPr>
        <w:pStyle w:val="Heading2"/>
        <w:rPr>
          <w:color w:val="000000" w:themeColor="text1"/>
        </w:rPr>
      </w:pPr>
      <w:bookmarkStart w:id="11" w:name="_Toc491287038"/>
      <w:r>
        <w:t>Descrição de funcionamento</w:t>
      </w:r>
      <w:bookmarkEnd w:id="11"/>
    </w:p>
    <w:p w14:paraId="3C083600" w14:textId="77777777"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A linguagem utilizada para desenvolvimento do software será Java, a ferramenta será a IDE Eclipse e o armazenamento dos dados será feito através de banco de dados utilizando MySQL.</w:t>
      </w:r>
      <w:r w:rsidRPr="27C0A4FC">
        <w:rPr>
          <w:rStyle w:val="eop"/>
          <w:i/>
          <w:iCs/>
          <w:color w:val="0000FF"/>
        </w:rPr>
        <w:t> </w:t>
      </w:r>
    </w:p>
    <w:p w14:paraId="220C6A95" w14:textId="77777777" w:rsidR="00715499" w:rsidRDefault="27C0A4FC" w:rsidP="27C0A4FC">
      <w:pPr>
        <w:pStyle w:val="paragraph"/>
        <w:spacing w:before="0" w:beforeAutospacing="0" w:after="0" w:afterAutospacing="0"/>
        <w:ind w:firstLine="705"/>
        <w:textAlignment w:val="baseline"/>
        <w:rPr>
          <w:rFonts w:ascii="Segoe UI" w:hAnsi="Segoe UI" w:cs="Segoe UI"/>
          <w:i/>
          <w:iCs/>
          <w:color w:val="0000FF"/>
          <w:sz w:val="18"/>
          <w:szCs w:val="18"/>
        </w:rPr>
      </w:pPr>
      <w:r w:rsidRPr="27C0A4FC">
        <w:rPr>
          <w:rStyle w:val="normaltextrun"/>
          <w:color w:val="000000" w:themeColor="text1"/>
        </w:rPr>
        <w:t>O software conterá X telas, sendo inicializado pela tela de login, da qual partirá à tela com um menu para seleção das ações relacionadas aos clientes, pedidos ou produtos. Caso o usuário selecione a opção 'cliente' um segundo menu será exibido com uma tabela dos clientes já adicionados e ao lado os botões com as opções: adicionar, editar e excluir (A opção listar já estará sendo feita através da tabela). Se o usuário optar pela adição de cliente, ele será redirecionado para uma tela que conterá os campos para a entrada das informações do mesmo, e abaixo um botão para adição de um novo pedido, que quando clicado abrirá uma nova tela que conterá além dos campos para inserção das informações do pedido, um campo não editável referenciando o cliente. Se for de escolha do usuário adicionar um pedido, uma primeira tela será chamada, na qual também existirá uma tabela com todos os clientes cadastrados, para que o pedido seja vinculado a tal cliente, após selecionado, será exibida mais uma tabela com todos os pedidos daquele cliente, e assim como na tela de configuração de clientes, conterá as opções: adicionar, editar e excluir, se o usuário optar pela opção de adicionar a mesma tela de adição de pedidos já descrita anteriormente será aberta. A última opção do menu inicial será a de produto, que quando clicada, assim como todas as outras opções, será exibida uma tabela com todos os produtos da empresa juntamente com os botões de adicionar, editar e excluir. Para adição de um novo produto a tela conterá apenas campos para a inserção das informações.</w:t>
      </w:r>
      <w:r w:rsidRPr="27C0A4FC">
        <w:rPr>
          <w:rStyle w:val="eop"/>
          <w:i/>
          <w:iCs/>
          <w:color w:val="0000FF"/>
        </w:rPr>
        <w:t> </w:t>
      </w:r>
    </w:p>
    <w:p w14:paraId="10F06C3B" w14:textId="73A8F964" w:rsidR="0009003B" w:rsidRDefault="27C0A4FC" w:rsidP="27C0A4FC">
      <w:pPr>
        <w:pStyle w:val="paragraph"/>
        <w:spacing w:before="0" w:beforeAutospacing="0" w:after="0" w:afterAutospacing="0"/>
        <w:ind w:firstLine="705"/>
        <w:textAlignment w:val="baseline"/>
        <w:rPr>
          <w:rStyle w:val="normaltextrun"/>
          <w:color w:val="000000" w:themeColor="text1"/>
        </w:rPr>
      </w:pPr>
      <w:r w:rsidRPr="27C0A4FC">
        <w:rPr>
          <w:rStyle w:val="normaltextrun"/>
          <w:color w:val="000000" w:themeColor="text1"/>
        </w:rPr>
        <w:t>Abaixo está o diagrama do projeto e fluxograma que explica de forma geral o funcionamento do software:</w:t>
      </w:r>
    </w:p>
    <w:p w14:paraId="2653913B" w14:textId="2E5EB095" w:rsidR="00FD7A0E" w:rsidRDefault="00FD7A0E" w:rsidP="00715499">
      <w:pPr>
        <w:pStyle w:val="paragraph"/>
        <w:spacing w:before="0" w:beforeAutospacing="0" w:after="0" w:afterAutospacing="0"/>
        <w:ind w:firstLine="705"/>
        <w:textAlignment w:val="baseline"/>
        <w:rPr>
          <w:rStyle w:val="normaltextrun"/>
          <w:color w:val="000000"/>
        </w:rPr>
      </w:pPr>
    </w:p>
    <w:p w14:paraId="2CB8FA04" w14:textId="320C4BED" w:rsidR="00FD7A0E" w:rsidRDefault="00FD7A0E" w:rsidP="00FD7A0E">
      <w:pPr>
        <w:pStyle w:val="paragraph"/>
        <w:keepNext/>
        <w:spacing w:before="0" w:beforeAutospacing="0" w:after="0" w:afterAutospacing="0"/>
        <w:ind w:firstLine="705"/>
        <w:jc w:val="center"/>
        <w:textAlignment w:val="baseline"/>
      </w:pPr>
    </w:p>
    <w:p w14:paraId="01A8FFC7" w14:textId="54E33F06" w:rsidR="00FD7A0E" w:rsidRDefault="00FD7A0E" w:rsidP="00FD7A0E">
      <w:pPr>
        <w:pStyle w:val="Caption"/>
      </w:pPr>
    </w:p>
    <w:p w14:paraId="02518B9A" w14:textId="6E5F8429" w:rsidR="00BA196E" w:rsidRDefault="00BA196E" w:rsidP="00FD7A0E">
      <w:pPr>
        <w:pStyle w:val="Caption"/>
      </w:pPr>
    </w:p>
    <w:p w14:paraId="6099690C" w14:textId="77777777" w:rsidR="00BA196E" w:rsidRDefault="00BA196E" w:rsidP="00BA196E">
      <w:pPr>
        <w:pStyle w:val="Caption"/>
        <w:keepNext/>
      </w:pPr>
      <w:r>
        <w:rPr>
          <w:rFonts w:ascii="Segoe UI" w:hAnsi="Segoe UI" w:cs="Segoe UI"/>
          <w:i w:val="0"/>
          <w:iCs w:val="0"/>
          <w:noProof/>
          <w:color w:val="0000FF"/>
          <w:sz w:val="18"/>
          <w:szCs w:val="18"/>
          <w:lang w:eastAsia="pt-BR"/>
        </w:rPr>
        <w:drawing>
          <wp:inline distT="0" distB="0" distL="0" distR="0" wp14:anchorId="613D3446" wp14:editId="7A3BEB64">
            <wp:extent cx="5858393" cy="3286125"/>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7-08-22 at 19.34.34.jpeg"/>
                    <pic:cNvPicPr/>
                  </pic:nvPicPr>
                  <pic:blipFill>
                    <a:blip r:embed="rId20">
                      <a:extLst>
                        <a:ext uri="{28A0092B-C50C-407E-A947-70E740481C1C}">
                          <a14:useLocalDpi xmlns:a14="http://schemas.microsoft.com/office/drawing/2010/main" val="0"/>
                        </a:ext>
                      </a:extLst>
                    </a:blip>
                    <a:stretch>
                      <a:fillRect/>
                    </a:stretch>
                  </pic:blipFill>
                  <pic:spPr>
                    <a:xfrm>
                      <a:off x="0" y="0"/>
                      <a:ext cx="5928352" cy="3325367"/>
                    </a:xfrm>
                    <a:prstGeom prst="rect">
                      <a:avLst/>
                    </a:prstGeom>
                  </pic:spPr>
                </pic:pic>
              </a:graphicData>
            </a:graphic>
          </wp:inline>
        </w:drawing>
      </w:r>
    </w:p>
    <w:p w14:paraId="4D23F893" w14:textId="77777777" w:rsidR="00B10330" w:rsidRDefault="00B10330" w:rsidP="00BA196E">
      <w:pPr>
        <w:pStyle w:val="Caption"/>
        <w:keepNext/>
      </w:pPr>
    </w:p>
    <w:p w14:paraId="147B12D0" w14:textId="24127FEF" w:rsidR="00BA196E" w:rsidRPr="00BA196E" w:rsidRDefault="00BA196E" w:rsidP="00BA196E">
      <w:pPr>
        <w:pStyle w:val="Caption"/>
      </w:pPr>
      <w:bookmarkStart w:id="12" w:name="_Toc494706054"/>
      <w:r>
        <w:t xml:space="preserve">Figura </w:t>
      </w:r>
      <w:r w:rsidR="00F92DDD" w:rsidRPr="27C0A4FC">
        <w:fldChar w:fldCharType="begin"/>
      </w:r>
      <w:r w:rsidR="00F92DDD">
        <w:instrText xml:space="preserve"> SEQ Figura \* ARABIC </w:instrText>
      </w:r>
      <w:r w:rsidR="00F92DDD" w:rsidRPr="27C0A4FC">
        <w:fldChar w:fldCharType="separate"/>
      </w:r>
      <w:r w:rsidR="00927039">
        <w:rPr>
          <w:noProof/>
        </w:rPr>
        <w:t>3</w:t>
      </w:r>
      <w:r w:rsidR="00F92DDD" w:rsidRPr="27C0A4FC">
        <w:fldChar w:fldCharType="end"/>
      </w:r>
      <w:r w:rsidR="005324FB">
        <w:t xml:space="preserve"> -</w:t>
      </w:r>
      <w:r>
        <w:t xml:space="preserve"> Fluxograma</w:t>
      </w:r>
      <w:bookmarkEnd w:id="12"/>
    </w:p>
    <w:p w14:paraId="10F06C3C" w14:textId="77777777" w:rsidR="0009003B" w:rsidRDefault="27C0A4FC">
      <w:pPr>
        <w:pStyle w:val="Heading1"/>
      </w:pPr>
      <w:bookmarkStart w:id="13" w:name="_Toc491287039"/>
      <w:r>
        <w:lastRenderedPageBreak/>
        <w:t>Especificação de Requisitos</w:t>
      </w:r>
      <w:bookmarkEnd w:id="13"/>
    </w:p>
    <w:p w14:paraId="10F06C3D" w14:textId="77777777" w:rsidR="0009003B" w:rsidRDefault="27C0A4FC">
      <w:pPr>
        <w:pStyle w:val="Heading2"/>
      </w:pPr>
      <w:bookmarkStart w:id="14" w:name="_Toc491287040"/>
      <w:r>
        <w:t>Requisitos Funcionais</w:t>
      </w:r>
      <w:bookmarkEnd w:id="14"/>
      <w:r>
        <w:t xml:space="preserve"> </w:t>
      </w:r>
    </w:p>
    <w:p w14:paraId="6D1FFC7B" w14:textId="56CE154B" w:rsidR="00E95410" w:rsidRDefault="00C07DA5" w:rsidP="00E95410">
      <w:pPr>
        <w:pStyle w:val="Heading3"/>
        <w:numPr>
          <w:ilvl w:val="2"/>
          <w:numId w:val="11"/>
        </w:numPr>
        <w:ind w:left="1560" w:hanging="851"/>
      </w:pPr>
      <w:bookmarkStart w:id="15" w:name="_Toc459891785"/>
      <w:r>
        <w:t>Req.</w:t>
      </w:r>
      <w:fldSimple w:instr=" SEQ &quot;Reqfuncionais&quot; \*Arabic ">
        <w:r>
          <w:rPr>
            <w:noProof/>
          </w:rPr>
          <w:t>1</w:t>
        </w:r>
      </w:fldSimple>
      <w:r>
        <w:t xml:space="preserve"> - Efetuar o cadastro dos clientes</w:t>
      </w:r>
      <w:bookmarkEnd w:id="15"/>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3648C3A7"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AE5C6FC"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6C0F8B62" w14:textId="77777777" w:rsidR="00C07DA5" w:rsidRDefault="00C07DA5">
            <w:pPr>
              <w:snapToGrid w:val="0"/>
              <w:jc w:val="both"/>
            </w:pPr>
            <w:r>
              <w:t>Cada cliente deve possuir os seguintes dados:</w:t>
            </w:r>
          </w:p>
          <w:p w14:paraId="2B6326A3" w14:textId="77777777" w:rsidR="00C07DA5" w:rsidRDefault="00C07DA5">
            <w:pPr>
              <w:snapToGrid w:val="0"/>
              <w:jc w:val="both"/>
            </w:pPr>
            <w:r>
              <w:t>- Nome;</w:t>
            </w:r>
          </w:p>
          <w:p w14:paraId="15CE14C2" w14:textId="77777777" w:rsidR="00C07DA5" w:rsidRDefault="00C07DA5">
            <w:pPr>
              <w:snapToGrid w:val="0"/>
              <w:jc w:val="both"/>
            </w:pPr>
            <w:r>
              <w:t>- Endereço;</w:t>
            </w:r>
          </w:p>
          <w:p w14:paraId="1DFF0C47" w14:textId="77777777" w:rsidR="00C07DA5" w:rsidRDefault="00C07DA5">
            <w:pPr>
              <w:snapToGrid w:val="0"/>
              <w:jc w:val="both"/>
            </w:pPr>
            <w:r>
              <w:t>- Contato;</w:t>
            </w:r>
          </w:p>
          <w:p w14:paraId="5C86C34D" w14:textId="77777777" w:rsidR="00C07DA5" w:rsidRDefault="00C07DA5">
            <w:pPr>
              <w:snapToGrid w:val="0"/>
              <w:jc w:val="both"/>
            </w:pPr>
            <w:r>
              <w:t>- E-mail;</w:t>
            </w:r>
          </w:p>
          <w:p w14:paraId="38FF5410" w14:textId="77777777" w:rsidR="00C07DA5" w:rsidRDefault="00C07DA5">
            <w:pPr>
              <w:snapToGrid w:val="0"/>
              <w:jc w:val="both"/>
            </w:pPr>
            <w:r>
              <w:t>- CPF/CNPJ.</w:t>
            </w:r>
          </w:p>
        </w:tc>
      </w:tr>
      <w:tr w:rsidR="00C07DA5" w14:paraId="551885DC"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086AF58"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6A0175FE" w14:textId="77777777" w:rsidR="00C07DA5" w:rsidRDefault="00C07DA5">
            <w:pPr>
              <w:pStyle w:val="Caption"/>
              <w:jc w:val="both"/>
              <w:rPr>
                <w:i w:val="0"/>
              </w:rPr>
            </w:pPr>
            <w:r>
              <w:rPr>
                <w:i w:val="0"/>
              </w:rPr>
              <w:t>O e-mail será validado apenas se conter o símbolo “@” e o CPF/CNPJ também será validado. Só será possível concluir o cadastro se todos os campos estiverem preenchidos de forma correta.</w:t>
            </w:r>
          </w:p>
        </w:tc>
      </w:tr>
      <w:tr w:rsidR="00C07DA5" w14:paraId="51A8D38E" w14:textId="77777777" w:rsidTr="00E95410">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8D43B0A"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0E9BA9C" w14:textId="77777777" w:rsidR="00C07DA5" w:rsidRDefault="00C07DA5" w:rsidP="00E95410">
            <w:pPr>
              <w:pStyle w:val="Comment"/>
              <w:keepNext/>
              <w:snapToGrid w:val="0"/>
              <w:jc w:val="both"/>
              <w:rPr>
                <w:i w:val="0"/>
              </w:rPr>
            </w:pPr>
            <w:r>
              <w:rPr>
                <w:i w:val="0"/>
                <w:color w:val="000000"/>
              </w:rPr>
              <w:t>Alta.</w:t>
            </w:r>
          </w:p>
        </w:tc>
      </w:tr>
    </w:tbl>
    <w:p w14:paraId="0732F951" w14:textId="42A0D116" w:rsidR="00E95410" w:rsidRDefault="00E95410">
      <w:pPr>
        <w:pStyle w:val="Caption"/>
      </w:pPr>
      <w:bookmarkStart w:id="16" w:name="_Toc494837579"/>
      <w:r>
        <w:t xml:space="preserve">Tabela </w:t>
      </w:r>
      <w:fldSimple w:instr=" SEQ Tabela \* ARABIC ">
        <w:r w:rsidR="00AE4EE0">
          <w:rPr>
            <w:noProof/>
          </w:rPr>
          <w:t>1</w:t>
        </w:r>
      </w:fldSimple>
      <w:r>
        <w:t xml:space="preserve"> – Requisito 1</w:t>
      </w:r>
      <w:bookmarkEnd w:id="16"/>
    </w:p>
    <w:p w14:paraId="34F49853" w14:textId="77777777" w:rsidR="00C07DA5" w:rsidRDefault="00C07DA5" w:rsidP="00C07DA5">
      <w:pPr>
        <w:pStyle w:val="Heading3"/>
        <w:numPr>
          <w:ilvl w:val="2"/>
          <w:numId w:val="11"/>
        </w:numPr>
      </w:pPr>
      <w:r>
        <w:t>Req.2 - Efetuar a exclusão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D08E6DB"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6846F1C"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41A75F89" w14:textId="77777777" w:rsidR="00C07DA5" w:rsidRDefault="00C07DA5">
            <w:pPr>
              <w:snapToGrid w:val="0"/>
              <w:jc w:val="both"/>
            </w:pPr>
            <w:r>
              <w:t>Será realizado a exclusão do cliente desejado.</w:t>
            </w:r>
          </w:p>
        </w:tc>
      </w:tr>
      <w:tr w:rsidR="00C07DA5" w14:paraId="6978F8BA"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98D4276"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B3BA013" w14:textId="77777777" w:rsidR="00C07DA5" w:rsidRDefault="00C07DA5">
            <w:pPr>
              <w:pStyle w:val="Caption"/>
              <w:jc w:val="both"/>
              <w:rPr>
                <w:i w:val="0"/>
              </w:rPr>
            </w:pPr>
            <w:r>
              <w:rPr>
                <w:i w:val="0"/>
              </w:rPr>
              <w:t>Será disponibilizada uma lista com todos os clientes cadastrados, na qual o usuário selecionará o cliente desejado e posteriormente clicará no botão “Excluir”, efetuando a exclusão.</w:t>
            </w:r>
          </w:p>
        </w:tc>
      </w:tr>
      <w:tr w:rsidR="00C07DA5" w14:paraId="497773E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0EAF346"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083C05D" w14:textId="77777777" w:rsidR="00C07DA5" w:rsidRDefault="00C07DA5" w:rsidP="00E95410">
            <w:pPr>
              <w:pStyle w:val="Comment"/>
              <w:keepNext/>
              <w:snapToGrid w:val="0"/>
              <w:jc w:val="both"/>
              <w:rPr>
                <w:i w:val="0"/>
              </w:rPr>
            </w:pPr>
            <w:r>
              <w:rPr>
                <w:i w:val="0"/>
                <w:color w:val="000000"/>
              </w:rPr>
              <w:t>Baixa.</w:t>
            </w:r>
          </w:p>
        </w:tc>
      </w:tr>
    </w:tbl>
    <w:p w14:paraId="5054C1FF" w14:textId="777EDBA8" w:rsidR="00E95410" w:rsidRDefault="00E95410">
      <w:pPr>
        <w:pStyle w:val="Caption"/>
      </w:pPr>
      <w:bookmarkStart w:id="17" w:name="_Toc494837580"/>
      <w:r>
        <w:t xml:space="preserve">Tabela </w:t>
      </w:r>
      <w:fldSimple w:instr=" SEQ Tabela \* ARABIC ">
        <w:r w:rsidR="00AE4EE0">
          <w:rPr>
            <w:noProof/>
          </w:rPr>
          <w:t>2</w:t>
        </w:r>
      </w:fldSimple>
      <w:r>
        <w:t xml:space="preserve"> – Requisito 2</w:t>
      </w:r>
      <w:bookmarkEnd w:id="17"/>
    </w:p>
    <w:p w14:paraId="27E6C735" w14:textId="77777777" w:rsidR="00C07DA5" w:rsidRDefault="00C07DA5" w:rsidP="00C07DA5">
      <w:pPr>
        <w:pStyle w:val="Heading3"/>
        <w:numPr>
          <w:ilvl w:val="2"/>
          <w:numId w:val="11"/>
        </w:numPr>
      </w:pPr>
      <w:r>
        <w:t>Req.3 - Efetuar a edição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2522C9AF"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B7510EC"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5171151" w14:textId="77777777" w:rsidR="00C07DA5" w:rsidRDefault="00C07DA5">
            <w:pPr>
              <w:snapToGrid w:val="0"/>
              <w:jc w:val="both"/>
            </w:pPr>
            <w:r>
              <w:t>Cada cliente deve possuir os seguintes dados:</w:t>
            </w:r>
          </w:p>
          <w:p w14:paraId="51001343" w14:textId="77777777" w:rsidR="00C07DA5" w:rsidRDefault="00C07DA5">
            <w:pPr>
              <w:snapToGrid w:val="0"/>
              <w:jc w:val="both"/>
            </w:pPr>
            <w:r>
              <w:t>- Nome;</w:t>
            </w:r>
          </w:p>
          <w:p w14:paraId="0AEFCC15" w14:textId="77777777" w:rsidR="00C07DA5" w:rsidRDefault="00C07DA5">
            <w:pPr>
              <w:snapToGrid w:val="0"/>
              <w:jc w:val="both"/>
            </w:pPr>
            <w:r>
              <w:t>- Endereço;</w:t>
            </w:r>
          </w:p>
          <w:p w14:paraId="2C74F3D5" w14:textId="77777777" w:rsidR="00C07DA5" w:rsidRDefault="00C07DA5">
            <w:pPr>
              <w:snapToGrid w:val="0"/>
              <w:jc w:val="both"/>
            </w:pPr>
            <w:r>
              <w:t>- Contato;</w:t>
            </w:r>
          </w:p>
          <w:p w14:paraId="1DBB00AE" w14:textId="77777777" w:rsidR="00C07DA5" w:rsidRDefault="00C07DA5">
            <w:pPr>
              <w:snapToGrid w:val="0"/>
              <w:jc w:val="both"/>
            </w:pPr>
            <w:r>
              <w:t>- E-mail;</w:t>
            </w:r>
          </w:p>
          <w:p w14:paraId="2A15E5EF" w14:textId="77777777" w:rsidR="00C07DA5" w:rsidRDefault="00C07DA5">
            <w:pPr>
              <w:snapToGrid w:val="0"/>
              <w:jc w:val="both"/>
            </w:pPr>
            <w:r>
              <w:t>- CPF/CNPJ.</w:t>
            </w:r>
          </w:p>
        </w:tc>
      </w:tr>
      <w:tr w:rsidR="00C07DA5" w14:paraId="390B254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29FF978"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E324198" w14:textId="77777777" w:rsidR="00C07DA5" w:rsidRDefault="00C07DA5">
            <w:pPr>
              <w:pStyle w:val="Caption"/>
              <w:jc w:val="both"/>
              <w:rPr>
                <w:i w:val="0"/>
              </w:rPr>
            </w:pPr>
            <w:r>
              <w:rPr>
                <w:i w:val="0"/>
              </w:rPr>
              <w:t>Primeiramente será disponibilizada uma lista com todos os clientes cadastrados, na qual o usuário selecionará o cliente desejado e posteriormente clicará no botão “Editar”. Uma nova tela, similar a tela de cadastro, se abrirá com todos os campos preenchidos e possibilitará a edição do(s) desejado(s).</w:t>
            </w:r>
          </w:p>
        </w:tc>
      </w:tr>
      <w:tr w:rsidR="00C07DA5" w14:paraId="529276E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7BA121ED"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F9F6FD7" w14:textId="77777777" w:rsidR="00C07DA5" w:rsidRDefault="00C07DA5" w:rsidP="0096262C">
            <w:pPr>
              <w:pStyle w:val="Comment"/>
              <w:keepNext/>
              <w:snapToGrid w:val="0"/>
              <w:jc w:val="both"/>
              <w:rPr>
                <w:i w:val="0"/>
              </w:rPr>
            </w:pPr>
            <w:r>
              <w:rPr>
                <w:i w:val="0"/>
                <w:color w:val="000000"/>
              </w:rPr>
              <w:t>Média.</w:t>
            </w:r>
          </w:p>
        </w:tc>
      </w:tr>
    </w:tbl>
    <w:p w14:paraId="6FEB4524" w14:textId="3CCBA731" w:rsidR="0096262C" w:rsidRDefault="0096262C">
      <w:pPr>
        <w:pStyle w:val="Caption"/>
      </w:pPr>
      <w:bookmarkStart w:id="18" w:name="_Toc494837581"/>
      <w:r>
        <w:t xml:space="preserve">Tabela </w:t>
      </w:r>
      <w:fldSimple w:instr=" SEQ Tabela \* ARABIC ">
        <w:r w:rsidR="00AE4EE0">
          <w:rPr>
            <w:noProof/>
          </w:rPr>
          <w:t>3</w:t>
        </w:r>
      </w:fldSimple>
      <w:r>
        <w:t xml:space="preserve"> – Requisito 3</w:t>
      </w:r>
      <w:bookmarkEnd w:id="18"/>
    </w:p>
    <w:p w14:paraId="2BE09E83" w14:textId="77777777" w:rsidR="00C07DA5" w:rsidRDefault="00C07DA5" w:rsidP="00C07DA5">
      <w:pPr>
        <w:pStyle w:val="Heading3"/>
        <w:numPr>
          <w:ilvl w:val="2"/>
          <w:numId w:val="11"/>
        </w:numPr>
      </w:pPr>
      <w:r>
        <w:lastRenderedPageBreak/>
        <w:t>Req.4 - Efetuar a listagem dos clientes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600B1F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32DDEE1"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1CC4F07" w14:textId="77777777" w:rsidR="00C07DA5" w:rsidRDefault="00C07DA5">
            <w:pPr>
              <w:snapToGrid w:val="0"/>
              <w:jc w:val="both"/>
            </w:pPr>
            <w:r>
              <w:t>Será realizada a listagem de todos os clientes cadastrados.</w:t>
            </w:r>
          </w:p>
        </w:tc>
      </w:tr>
      <w:tr w:rsidR="00C07DA5" w14:paraId="57D7F6E9"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3B7EBEE"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1E2E0D3" w14:textId="77777777" w:rsidR="00C07DA5" w:rsidRDefault="00C07DA5">
            <w:pPr>
              <w:pStyle w:val="Caption"/>
              <w:jc w:val="both"/>
              <w:rPr>
                <w:i w:val="0"/>
              </w:rPr>
            </w:pPr>
            <w:r>
              <w:rPr>
                <w:i w:val="0"/>
              </w:rPr>
              <w:t>Será disponibilizada uma lista com todos os clientes cadastrados e seus respectivos atributos.</w:t>
            </w:r>
          </w:p>
        </w:tc>
      </w:tr>
      <w:tr w:rsidR="00C07DA5" w14:paraId="4168186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32836F1"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8D07D6B" w14:textId="77777777" w:rsidR="00C07DA5" w:rsidRDefault="00C07DA5" w:rsidP="0096262C">
            <w:pPr>
              <w:pStyle w:val="Comment"/>
              <w:keepNext/>
              <w:snapToGrid w:val="0"/>
              <w:jc w:val="both"/>
              <w:rPr>
                <w:i w:val="0"/>
              </w:rPr>
            </w:pPr>
            <w:r>
              <w:rPr>
                <w:i w:val="0"/>
                <w:color w:val="000000"/>
              </w:rPr>
              <w:t>Alta.</w:t>
            </w:r>
          </w:p>
        </w:tc>
      </w:tr>
    </w:tbl>
    <w:p w14:paraId="6CD1FDC7" w14:textId="6C1F5708" w:rsidR="0096262C" w:rsidRDefault="0096262C">
      <w:pPr>
        <w:pStyle w:val="Caption"/>
      </w:pPr>
      <w:bookmarkStart w:id="19" w:name="_Toc494837582"/>
      <w:r>
        <w:t xml:space="preserve">Tabela </w:t>
      </w:r>
      <w:fldSimple w:instr=" SEQ Tabela \* ARABIC ">
        <w:r w:rsidR="00AE4EE0">
          <w:rPr>
            <w:noProof/>
          </w:rPr>
          <w:t>4</w:t>
        </w:r>
      </w:fldSimple>
      <w:r>
        <w:t xml:space="preserve"> – Requisito 4</w:t>
      </w:r>
      <w:bookmarkEnd w:id="19"/>
    </w:p>
    <w:p w14:paraId="28FE05AB" w14:textId="77777777" w:rsidR="00C07DA5" w:rsidRDefault="00C07DA5" w:rsidP="00C07DA5">
      <w:pPr>
        <w:pStyle w:val="Heading3"/>
        <w:numPr>
          <w:ilvl w:val="2"/>
          <w:numId w:val="11"/>
        </w:numPr>
        <w:ind w:left="1560" w:hanging="851"/>
      </w:pPr>
      <w:r>
        <w:rPr>
          <w:i/>
        </w:rPr>
        <w:tab/>
      </w:r>
      <w:r>
        <w:t>Req.5 - Efetuar o cadastro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59F2F147"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42C4B43"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22501086" w14:textId="77777777" w:rsidR="00C07DA5" w:rsidRDefault="00C07DA5">
            <w:pPr>
              <w:snapToGrid w:val="0"/>
              <w:rPr>
                <w:rStyle w:val="normaltextrun"/>
                <w:color w:val="000000"/>
              </w:rPr>
            </w:pPr>
            <w:r>
              <w:rPr>
                <w:rStyle w:val="normaltextrun"/>
                <w:color w:val="000000"/>
              </w:rPr>
              <w:t>Cada pedido irá conter os seguintes dados:</w:t>
            </w:r>
          </w:p>
          <w:p w14:paraId="7496AD95" w14:textId="77777777" w:rsidR="00C07DA5" w:rsidRDefault="00C07DA5">
            <w:pPr>
              <w:snapToGrid w:val="0"/>
              <w:rPr>
                <w:rStyle w:val="normaltextrun"/>
                <w:color w:val="000000"/>
              </w:rPr>
            </w:pPr>
            <w:r>
              <w:rPr>
                <w:rStyle w:val="normaltextrun"/>
                <w:color w:val="000000"/>
              </w:rPr>
              <w:t>- Número do bloco;</w:t>
            </w:r>
          </w:p>
          <w:p w14:paraId="538E2337" w14:textId="77777777" w:rsidR="00C07DA5" w:rsidRDefault="00C07DA5">
            <w:pPr>
              <w:snapToGrid w:val="0"/>
              <w:rPr>
                <w:rStyle w:val="normaltextrun"/>
                <w:color w:val="000000"/>
              </w:rPr>
            </w:pPr>
            <w:r>
              <w:rPr>
                <w:rStyle w:val="normaltextrun"/>
                <w:color w:val="000000"/>
              </w:rPr>
              <w:t>- Número de referência;</w:t>
            </w:r>
          </w:p>
          <w:p w14:paraId="0EE9D903" w14:textId="77777777" w:rsidR="00C07DA5" w:rsidRDefault="00C07DA5">
            <w:pPr>
              <w:snapToGrid w:val="0"/>
              <w:rPr>
                <w:rStyle w:val="normaltextrun"/>
                <w:color w:val="000000"/>
              </w:rPr>
            </w:pPr>
            <w:r>
              <w:rPr>
                <w:rStyle w:val="normaltextrun"/>
                <w:color w:val="000000"/>
              </w:rPr>
              <w:t>- Data de vencimento;</w:t>
            </w:r>
          </w:p>
          <w:p w14:paraId="3C370E60" w14:textId="77777777" w:rsidR="00C07DA5" w:rsidRDefault="00C07DA5">
            <w:pPr>
              <w:snapToGrid w:val="0"/>
              <w:rPr>
                <w:rStyle w:val="normaltextrun"/>
                <w:color w:val="000000"/>
              </w:rPr>
            </w:pPr>
            <w:r>
              <w:rPr>
                <w:rStyle w:val="normaltextrun"/>
                <w:color w:val="000000"/>
              </w:rPr>
              <w:t>- Produtos contidos;</w:t>
            </w:r>
          </w:p>
          <w:p w14:paraId="272F3AE3" w14:textId="77777777" w:rsidR="00C07DA5" w:rsidRDefault="00C07DA5">
            <w:pPr>
              <w:snapToGrid w:val="0"/>
            </w:pPr>
            <w:r>
              <w:rPr>
                <w:rStyle w:val="normaltextrun"/>
                <w:color w:val="000000"/>
              </w:rPr>
              <w:t>- Quantidade dos produtos.</w:t>
            </w:r>
          </w:p>
        </w:tc>
      </w:tr>
      <w:tr w:rsidR="00C07DA5" w14:paraId="46D2EFC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81F1053"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AC230B2" w14:textId="77777777" w:rsidR="00C07DA5" w:rsidRDefault="00C07DA5">
            <w:pPr>
              <w:pStyle w:val="Caption"/>
              <w:jc w:val="both"/>
              <w:rPr>
                <w:i w:val="0"/>
              </w:rPr>
            </w:pPr>
            <w:r>
              <w:rPr>
                <w:i w:val="0"/>
              </w:rPr>
              <w:t>O campo de inserção da data será formatado.</w:t>
            </w:r>
          </w:p>
        </w:tc>
      </w:tr>
      <w:tr w:rsidR="00C07DA5" w14:paraId="185FA1E0"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544D02D"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BF31AFF" w14:textId="77777777" w:rsidR="00C07DA5" w:rsidRDefault="00C07DA5" w:rsidP="0096262C">
            <w:pPr>
              <w:pStyle w:val="Comment"/>
              <w:keepNext/>
              <w:snapToGrid w:val="0"/>
              <w:jc w:val="both"/>
              <w:rPr>
                <w:i w:val="0"/>
              </w:rPr>
            </w:pPr>
            <w:r>
              <w:rPr>
                <w:i w:val="0"/>
                <w:color w:val="000000"/>
              </w:rPr>
              <w:t>Alta.</w:t>
            </w:r>
          </w:p>
        </w:tc>
      </w:tr>
    </w:tbl>
    <w:p w14:paraId="08090CC1" w14:textId="40FF0F3F" w:rsidR="0096262C" w:rsidRDefault="0096262C">
      <w:pPr>
        <w:pStyle w:val="Caption"/>
      </w:pPr>
      <w:bookmarkStart w:id="20" w:name="_Toc494837583"/>
      <w:r>
        <w:t xml:space="preserve">Tabela </w:t>
      </w:r>
      <w:fldSimple w:instr=" SEQ Tabela \* ARABIC ">
        <w:r w:rsidR="00AE4EE0">
          <w:rPr>
            <w:noProof/>
          </w:rPr>
          <w:t>5</w:t>
        </w:r>
      </w:fldSimple>
      <w:r>
        <w:t xml:space="preserve"> – Requisito 5</w:t>
      </w:r>
      <w:bookmarkEnd w:id="20"/>
    </w:p>
    <w:p w14:paraId="346B60DA" w14:textId="77777777" w:rsidR="00C07DA5" w:rsidRDefault="00C07DA5" w:rsidP="00C07DA5">
      <w:pPr>
        <w:pStyle w:val="Heading3"/>
        <w:numPr>
          <w:ilvl w:val="2"/>
          <w:numId w:val="11"/>
        </w:numPr>
      </w:pPr>
      <w:r>
        <w:t>Req.6 - Efetuar a edição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5C2A0A30"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66F5CF2"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94D69E9" w14:textId="77777777" w:rsidR="00C07DA5" w:rsidRDefault="00C07DA5">
            <w:pPr>
              <w:snapToGrid w:val="0"/>
              <w:rPr>
                <w:rStyle w:val="normaltextrun"/>
                <w:color w:val="000000"/>
              </w:rPr>
            </w:pPr>
            <w:r>
              <w:rPr>
                <w:rStyle w:val="normaltextrun"/>
                <w:color w:val="000000"/>
              </w:rPr>
              <w:t>Cada pedido irá conter os seguintes dados:</w:t>
            </w:r>
          </w:p>
          <w:p w14:paraId="39E4D9C0" w14:textId="77777777" w:rsidR="00C07DA5" w:rsidRDefault="00C07DA5">
            <w:pPr>
              <w:snapToGrid w:val="0"/>
              <w:rPr>
                <w:rStyle w:val="normaltextrun"/>
                <w:color w:val="000000"/>
              </w:rPr>
            </w:pPr>
            <w:r>
              <w:rPr>
                <w:rStyle w:val="normaltextrun"/>
                <w:color w:val="000000"/>
              </w:rPr>
              <w:t>- Número do bloco;</w:t>
            </w:r>
          </w:p>
          <w:p w14:paraId="1B8266E1" w14:textId="77777777" w:rsidR="00C07DA5" w:rsidRDefault="00C07DA5">
            <w:pPr>
              <w:snapToGrid w:val="0"/>
              <w:rPr>
                <w:rStyle w:val="normaltextrun"/>
                <w:color w:val="000000"/>
              </w:rPr>
            </w:pPr>
            <w:r>
              <w:rPr>
                <w:rStyle w:val="normaltextrun"/>
                <w:color w:val="000000"/>
              </w:rPr>
              <w:t>- Número de referência;</w:t>
            </w:r>
          </w:p>
          <w:p w14:paraId="74B18E31" w14:textId="77777777" w:rsidR="00C07DA5" w:rsidRDefault="00C07DA5">
            <w:pPr>
              <w:snapToGrid w:val="0"/>
              <w:rPr>
                <w:rStyle w:val="normaltextrun"/>
                <w:color w:val="000000"/>
              </w:rPr>
            </w:pPr>
            <w:r>
              <w:rPr>
                <w:rStyle w:val="normaltextrun"/>
                <w:color w:val="000000"/>
              </w:rPr>
              <w:t>- Data de vencimento;</w:t>
            </w:r>
          </w:p>
          <w:p w14:paraId="5AA8E071" w14:textId="77777777" w:rsidR="00C07DA5" w:rsidRDefault="00C07DA5">
            <w:pPr>
              <w:snapToGrid w:val="0"/>
              <w:rPr>
                <w:rStyle w:val="normaltextrun"/>
                <w:color w:val="000000"/>
              </w:rPr>
            </w:pPr>
            <w:r>
              <w:rPr>
                <w:rStyle w:val="normaltextrun"/>
                <w:color w:val="000000"/>
              </w:rPr>
              <w:t>- Produtos contidos;</w:t>
            </w:r>
          </w:p>
          <w:p w14:paraId="1BB72598" w14:textId="77777777" w:rsidR="00C07DA5" w:rsidRDefault="00C07DA5">
            <w:pPr>
              <w:snapToGrid w:val="0"/>
              <w:jc w:val="both"/>
            </w:pPr>
            <w:r>
              <w:rPr>
                <w:rStyle w:val="normaltextrun"/>
                <w:color w:val="000000"/>
              </w:rPr>
              <w:t>- Quantidade dos produtos.</w:t>
            </w:r>
          </w:p>
        </w:tc>
      </w:tr>
      <w:tr w:rsidR="00C07DA5" w14:paraId="3D2B689A"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3D5C8B3"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B815F22" w14:textId="77777777" w:rsidR="00C07DA5" w:rsidRDefault="00C07DA5">
            <w:pPr>
              <w:pStyle w:val="Caption"/>
              <w:jc w:val="both"/>
              <w:rPr>
                <w:i w:val="0"/>
              </w:rPr>
            </w:pPr>
            <w:r>
              <w:rPr>
                <w:i w:val="0"/>
              </w:rPr>
              <w:t>Primeiramente será disponibilizada uma lista com todos os pedidos de um respectivo cliente, na qual o usuário selecionará o pedido desejado e posteriormente clicará no botão “Editar”. Uma nova tela, similar a tela de cadastro, se abrirá com todos os campos preenchidos e possibilitará a edição do(s) desejado(s).</w:t>
            </w:r>
          </w:p>
        </w:tc>
      </w:tr>
      <w:tr w:rsidR="00C07DA5" w14:paraId="34E32B7E"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558C033"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8D23FB6" w14:textId="77777777" w:rsidR="00C07DA5" w:rsidRDefault="00C07DA5" w:rsidP="00C80117">
            <w:pPr>
              <w:pStyle w:val="Comment"/>
              <w:keepNext/>
              <w:snapToGrid w:val="0"/>
              <w:jc w:val="both"/>
              <w:rPr>
                <w:i w:val="0"/>
              </w:rPr>
            </w:pPr>
            <w:r>
              <w:rPr>
                <w:i w:val="0"/>
                <w:color w:val="000000"/>
              </w:rPr>
              <w:t>Média.</w:t>
            </w:r>
          </w:p>
        </w:tc>
      </w:tr>
    </w:tbl>
    <w:p w14:paraId="6FD9C8F3" w14:textId="06608EC8" w:rsidR="00C80117" w:rsidRDefault="00C80117">
      <w:pPr>
        <w:pStyle w:val="Caption"/>
      </w:pPr>
      <w:bookmarkStart w:id="21" w:name="_Toc494837584"/>
      <w:r>
        <w:t xml:space="preserve">Tabela </w:t>
      </w:r>
      <w:fldSimple w:instr=" SEQ Tabela \* ARABIC ">
        <w:r w:rsidR="00AE4EE0">
          <w:rPr>
            <w:noProof/>
          </w:rPr>
          <w:t>6</w:t>
        </w:r>
      </w:fldSimple>
      <w:r>
        <w:t xml:space="preserve"> – Requisito 6</w:t>
      </w:r>
      <w:bookmarkEnd w:id="21"/>
    </w:p>
    <w:p w14:paraId="7DD98715" w14:textId="77777777" w:rsidR="00C07DA5" w:rsidRDefault="00C07DA5" w:rsidP="00C07DA5">
      <w:pPr>
        <w:pStyle w:val="Heading3"/>
        <w:numPr>
          <w:ilvl w:val="2"/>
          <w:numId w:val="11"/>
        </w:numPr>
      </w:pPr>
      <w:r>
        <w:t>Req.7 - Efetuar a listagem dos pedidos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155E214"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D203016" w14:textId="77777777" w:rsidR="00C07DA5" w:rsidRDefault="00C07DA5">
            <w:pPr>
              <w:snapToGrid w:val="0"/>
              <w:spacing w:before="60" w:after="60"/>
              <w:jc w:val="center"/>
            </w:pPr>
            <w:r>
              <w:rPr>
                <w:b/>
              </w:rPr>
              <w:t>Detalhamento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76E16E6A" w14:textId="77777777" w:rsidR="00C07DA5" w:rsidRDefault="00C07DA5">
            <w:pPr>
              <w:snapToGrid w:val="0"/>
              <w:jc w:val="both"/>
            </w:pPr>
            <w:r>
              <w:t>Será realizada a listagem de todos os pedidos cadastrados de certo cliente.</w:t>
            </w:r>
          </w:p>
        </w:tc>
      </w:tr>
      <w:tr w:rsidR="00C07DA5" w14:paraId="706DD07F"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16CEDFA0" w14:textId="77777777" w:rsidR="00C07DA5" w:rsidRDefault="00C07DA5">
            <w:pPr>
              <w:snapToGrid w:val="0"/>
              <w:spacing w:before="60" w:after="60"/>
              <w:jc w:val="center"/>
              <w:rPr>
                <w:color w:val="000000"/>
              </w:rPr>
            </w:pPr>
            <w:r>
              <w:rPr>
                <w:b/>
              </w:rPr>
              <w:t>Observação</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1965C61C" w14:textId="77777777" w:rsidR="00C07DA5" w:rsidRDefault="00C07DA5">
            <w:pPr>
              <w:pStyle w:val="Caption"/>
              <w:jc w:val="both"/>
              <w:rPr>
                <w:i w:val="0"/>
              </w:rPr>
            </w:pPr>
            <w:r>
              <w:rPr>
                <w:i w:val="0"/>
              </w:rPr>
              <w:t>Será disponibilizada uma lista com todos os pedidos cadastrados de certo cliente e seus respectivos atributos.</w:t>
            </w:r>
          </w:p>
        </w:tc>
      </w:tr>
      <w:tr w:rsidR="00C07DA5" w14:paraId="04F8E554" w14:textId="77777777" w:rsidTr="00C07DA5">
        <w:trPr>
          <w:cantSplit/>
        </w:trPr>
        <w:tc>
          <w:tcPr>
            <w:tcW w:w="1842"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FE49E69" w14:textId="77777777" w:rsidR="00C07DA5" w:rsidRDefault="00C07DA5">
            <w:pPr>
              <w:snapToGrid w:val="0"/>
              <w:spacing w:before="60" w:after="60"/>
              <w:jc w:val="center"/>
              <w:rPr>
                <w:color w:val="000000"/>
              </w:rPr>
            </w:pPr>
            <w:r>
              <w:rPr>
                <w:b/>
              </w:rPr>
              <w:t>Prioridade</w:t>
            </w:r>
          </w:p>
        </w:tc>
        <w:tc>
          <w:tcPr>
            <w:tcW w:w="8223" w:type="dxa"/>
            <w:tcBorders>
              <w:top w:val="single" w:sz="4" w:space="0" w:color="000000"/>
              <w:left w:val="single" w:sz="4" w:space="0" w:color="000000"/>
              <w:bottom w:val="single" w:sz="4" w:space="0" w:color="000000"/>
              <w:right w:val="single" w:sz="4" w:space="0" w:color="000000"/>
            </w:tcBorders>
            <w:vAlign w:val="center"/>
            <w:hideMark/>
          </w:tcPr>
          <w:p w14:paraId="409DE8CD" w14:textId="77777777" w:rsidR="00C07DA5" w:rsidRDefault="00C07DA5" w:rsidP="00C80117">
            <w:pPr>
              <w:pStyle w:val="Comment"/>
              <w:keepNext/>
              <w:snapToGrid w:val="0"/>
              <w:jc w:val="both"/>
              <w:rPr>
                <w:i w:val="0"/>
              </w:rPr>
            </w:pPr>
            <w:r>
              <w:rPr>
                <w:i w:val="0"/>
                <w:color w:val="000000"/>
              </w:rPr>
              <w:t>Alta.</w:t>
            </w:r>
          </w:p>
        </w:tc>
      </w:tr>
    </w:tbl>
    <w:p w14:paraId="5B828DB9" w14:textId="05C9AF5B" w:rsidR="00C07DA5" w:rsidRDefault="00C80117" w:rsidP="00C80117">
      <w:pPr>
        <w:pStyle w:val="Caption"/>
      </w:pPr>
      <w:bookmarkStart w:id="22" w:name="_Toc494837585"/>
      <w:r>
        <w:t xml:space="preserve">Tabela </w:t>
      </w:r>
      <w:fldSimple w:instr=" SEQ Tabela \* ARABIC ">
        <w:r w:rsidR="00AE4EE0">
          <w:rPr>
            <w:noProof/>
          </w:rPr>
          <w:t>7</w:t>
        </w:r>
      </w:fldSimple>
      <w:r>
        <w:t xml:space="preserve"> – Requisito 7</w:t>
      </w:r>
      <w:bookmarkEnd w:id="22"/>
    </w:p>
    <w:p w14:paraId="3A83D39D" w14:textId="77777777" w:rsidR="00C07DA5" w:rsidRDefault="00C07DA5" w:rsidP="00C07DA5">
      <w:pPr>
        <w:pStyle w:val="Heading3"/>
        <w:numPr>
          <w:ilvl w:val="2"/>
          <w:numId w:val="11"/>
        </w:numPr>
        <w:ind w:left="1560" w:hanging="851"/>
      </w:pPr>
      <w:r>
        <w:lastRenderedPageBreak/>
        <w:t>Req.8 - Efetuar o cadastro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0755C784"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E5A0CF8"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FB06542" w14:textId="77777777" w:rsidR="00C07DA5" w:rsidRDefault="00C07DA5">
            <w:pPr>
              <w:snapToGrid w:val="0"/>
              <w:jc w:val="both"/>
            </w:pPr>
            <w:r>
              <w:t>Cada produto deve possuir os seguintes dados:</w:t>
            </w:r>
          </w:p>
          <w:p w14:paraId="7D293C76" w14:textId="77777777" w:rsidR="00C07DA5" w:rsidRDefault="00C07DA5">
            <w:pPr>
              <w:snapToGrid w:val="0"/>
              <w:jc w:val="both"/>
              <w:rPr>
                <w:rStyle w:val="normaltextrun"/>
                <w:color w:val="000000"/>
              </w:rPr>
            </w:pPr>
            <w:r>
              <w:rPr>
                <w:rStyle w:val="normaltextrun"/>
                <w:color w:val="000000"/>
              </w:rPr>
              <w:t>- Referência do produto;</w:t>
            </w:r>
          </w:p>
          <w:p w14:paraId="32017081" w14:textId="77777777" w:rsidR="00C07DA5" w:rsidRDefault="00C07DA5">
            <w:pPr>
              <w:snapToGrid w:val="0"/>
              <w:jc w:val="both"/>
              <w:rPr>
                <w:rStyle w:val="normaltextrun"/>
                <w:color w:val="000000"/>
              </w:rPr>
            </w:pPr>
            <w:r>
              <w:rPr>
                <w:rStyle w:val="normaltextrun"/>
                <w:color w:val="000000"/>
              </w:rPr>
              <w:t>- Quantidade produzida;</w:t>
            </w:r>
          </w:p>
          <w:p w14:paraId="7C45E598" w14:textId="77777777" w:rsidR="00C07DA5" w:rsidRDefault="00C07DA5">
            <w:pPr>
              <w:snapToGrid w:val="0"/>
              <w:jc w:val="both"/>
              <w:rPr>
                <w:rStyle w:val="normaltextrun"/>
                <w:color w:val="000000"/>
              </w:rPr>
            </w:pPr>
            <w:r>
              <w:rPr>
                <w:rStyle w:val="normaltextrun"/>
                <w:color w:val="000000"/>
              </w:rPr>
              <w:t>- Custo unitário;</w:t>
            </w:r>
          </w:p>
          <w:p w14:paraId="2085E52B" w14:textId="77777777" w:rsidR="00C07DA5" w:rsidRDefault="00C07DA5">
            <w:pPr>
              <w:snapToGrid w:val="0"/>
              <w:jc w:val="both"/>
              <w:rPr>
                <w:rStyle w:val="normaltextrun"/>
                <w:color w:val="000000"/>
              </w:rPr>
            </w:pPr>
            <w:r>
              <w:rPr>
                <w:rStyle w:val="normaltextrun"/>
                <w:color w:val="000000"/>
              </w:rPr>
              <w:t>- Custo total do lote;</w:t>
            </w:r>
          </w:p>
          <w:p w14:paraId="4BB55A4B" w14:textId="77777777" w:rsidR="00C07DA5" w:rsidRDefault="00C07DA5">
            <w:pPr>
              <w:snapToGrid w:val="0"/>
              <w:jc w:val="both"/>
            </w:pPr>
            <w:r>
              <w:rPr>
                <w:rStyle w:val="normaltextrun"/>
                <w:color w:val="000000"/>
              </w:rPr>
              <w:t>- Preço de venda unitário.</w:t>
            </w:r>
          </w:p>
        </w:tc>
      </w:tr>
      <w:tr w:rsidR="00C07DA5" w14:paraId="7FD2C4C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00D3C562"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747FD71" w14:textId="77777777" w:rsidR="00C07DA5" w:rsidRDefault="00C07DA5">
            <w:pPr>
              <w:pStyle w:val="Caption"/>
              <w:jc w:val="both"/>
              <w:rPr>
                <w:i w:val="0"/>
              </w:rPr>
            </w:pPr>
            <w:r>
              <w:rPr>
                <w:i w:val="0"/>
              </w:rPr>
              <w:t>A referência do produto terá que possuir um número exato de caracteres. Só será possível concluir o cadastro se todos os campos estiverem preenchidos de forma correta.</w:t>
            </w:r>
          </w:p>
        </w:tc>
      </w:tr>
      <w:tr w:rsidR="00C07DA5" w14:paraId="6667F14A"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3D3B45F"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BBB959F" w14:textId="77777777" w:rsidR="00C07DA5" w:rsidRDefault="00C07DA5" w:rsidP="00C80117">
            <w:pPr>
              <w:pStyle w:val="Comment"/>
              <w:keepNext/>
              <w:snapToGrid w:val="0"/>
              <w:jc w:val="both"/>
              <w:rPr>
                <w:i w:val="0"/>
              </w:rPr>
            </w:pPr>
            <w:r>
              <w:rPr>
                <w:i w:val="0"/>
                <w:color w:val="000000"/>
              </w:rPr>
              <w:t>Alta.</w:t>
            </w:r>
          </w:p>
        </w:tc>
      </w:tr>
    </w:tbl>
    <w:p w14:paraId="5BB48086" w14:textId="792CC3E2" w:rsidR="00C80117" w:rsidRDefault="00C80117">
      <w:pPr>
        <w:pStyle w:val="Caption"/>
      </w:pPr>
      <w:bookmarkStart w:id="23" w:name="_Toc494837586"/>
      <w:r>
        <w:t xml:space="preserve">Tabela </w:t>
      </w:r>
      <w:fldSimple w:instr=" SEQ Tabela \* ARABIC ">
        <w:r w:rsidR="00AE4EE0">
          <w:rPr>
            <w:noProof/>
          </w:rPr>
          <w:t>8</w:t>
        </w:r>
      </w:fldSimple>
      <w:r>
        <w:t xml:space="preserve"> – Requisito 8</w:t>
      </w:r>
      <w:bookmarkEnd w:id="23"/>
    </w:p>
    <w:p w14:paraId="7922B8E7" w14:textId="77777777" w:rsidR="00C07DA5" w:rsidRDefault="00C07DA5" w:rsidP="00C07DA5">
      <w:pPr>
        <w:pStyle w:val="Heading3"/>
        <w:numPr>
          <w:ilvl w:val="2"/>
          <w:numId w:val="11"/>
        </w:numPr>
      </w:pPr>
      <w:r>
        <w:t>Req.9 - Efetuar a exclusão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6C12E1D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41C7645"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12F214C1" w14:textId="77777777" w:rsidR="00C07DA5" w:rsidRDefault="00C07DA5">
            <w:pPr>
              <w:snapToGrid w:val="0"/>
              <w:jc w:val="both"/>
            </w:pPr>
            <w:r>
              <w:t>Será realizado a exclusão do produto desejado.</w:t>
            </w:r>
          </w:p>
        </w:tc>
      </w:tr>
      <w:tr w:rsidR="00C07DA5" w14:paraId="11F650C2"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2B6FCC81"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7B053605" w14:textId="77777777" w:rsidR="00C07DA5" w:rsidRDefault="00C07DA5">
            <w:pPr>
              <w:pStyle w:val="Caption"/>
              <w:jc w:val="both"/>
              <w:rPr>
                <w:i w:val="0"/>
              </w:rPr>
            </w:pPr>
            <w:r>
              <w:rPr>
                <w:i w:val="0"/>
              </w:rPr>
              <w:t>Será disponibilizada uma lista com todos os produtos cadastrados, na qual o usuário selecionará o produto desejado e posteriormente clicará no botão “Excluir”, efetuando a exclusão.</w:t>
            </w:r>
          </w:p>
        </w:tc>
      </w:tr>
      <w:tr w:rsidR="00C07DA5" w14:paraId="78595996"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3184EE88"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53BF98E5" w14:textId="77777777" w:rsidR="00C07DA5" w:rsidRDefault="00C07DA5" w:rsidP="00C80117">
            <w:pPr>
              <w:pStyle w:val="Comment"/>
              <w:keepNext/>
              <w:snapToGrid w:val="0"/>
              <w:jc w:val="both"/>
              <w:rPr>
                <w:i w:val="0"/>
              </w:rPr>
            </w:pPr>
            <w:r>
              <w:rPr>
                <w:i w:val="0"/>
                <w:color w:val="000000"/>
              </w:rPr>
              <w:t>Baixa.</w:t>
            </w:r>
          </w:p>
        </w:tc>
      </w:tr>
    </w:tbl>
    <w:p w14:paraId="28417E82" w14:textId="1DB309BD" w:rsidR="00C80117" w:rsidRDefault="00C80117">
      <w:pPr>
        <w:pStyle w:val="Caption"/>
      </w:pPr>
      <w:bookmarkStart w:id="24" w:name="_Toc494837587"/>
      <w:r>
        <w:t xml:space="preserve">Tabela </w:t>
      </w:r>
      <w:fldSimple w:instr=" SEQ Tabela \* ARABIC ">
        <w:r w:rsidR="00AE4EE0">
          <w:rPr>
            <w:noProof/>
          </w:rPr>
          <w:t>9</w:t>
        </w:r>
      </w:fldSimple>
      <w:r>
        <w:t xml:space="preserve"> – Requisito 9</w:t>
      </w:r>
      <w:bookmarkEnd w:id="24"/>
    </w:p>
    <w:p w14:paraId="167017EF" w14:textId="77777777" w:rsidR="00C07DA5" w:rsidRDefault="00C07DA5" w:rsidP="00C07DA5">
      <w:pPr>
        <w:pStyle w:val="Heading3"/>
        <w:numPr>
          <w:ilvl w:val="2"/>
          <w:numId w:val="11"/>
        </w:numPr>
      </w:pPr>
      <w:r>
        <w:t>Req.10 - Efetuar a edição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4BC7B258"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552F135"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9FC5FBC" w14:textId="77777777" w:rsidR="00C07DA5" w:rsidRDefault="00C07DA5">
            <w:pPr>
              <w:snapToGrid w:val="0"/>
              <w:jc w:val="both"/>
            </w:pPr>
            <w:r>
              <w:t>Cada produto deve possuir os seguintes dados:</w:t>
            </w:r>
          </w:p>
          <w:p w14:paraId="21F19534" w14:textId="77777777" w:rsidR="00C07DA5" w:rsidRDefault="00C07DA5">
            <w:pPr>
              <w:snapToGrid w:val="0"/>
              <w:jc w:val="both"/>
              <w:rPr>
                <w:rStyle w:val="normaltextrun"/>
                <w:color w:val="000000"/>
              </w:rPr>
            </w:pPr>
            <w:r>
              <w:rPr>
                <w:rStyle w:val="normaltextrun"/>
                <w:color w:val="000000"/>
              </w:rPr>
              <w:t>- Referência do produto;</w:t>
            </w:r>
          </w:p>
          <w:p w14:paraId="4BF5A091" w14:textId="77777777" w:rsidR="00C07DA5" w:rsidRDefault="00C07DA5">
            <w:pPr>
              <w:snapToGrid w:val="0"/>
              <w:jc w:val="both"/>
              <w:rPr>
                <w:rStyle w:val="normaltextrun"/>
                <w:color w:val="000000"/>
              </w:rPr>
            </w:pPr>
            <w:r>
              <w:rPr>
                <w:rStyle w:val="normaltextrun"/>
                <w:color w:val="000000"/>
              </w:rPr>
              <w:t>- Quantidade produzida;</w:t>
            </w:r>
          </w:p>
          <w:p w14:paraId="291DA8C1" w14:textId="77777777" w:rsidR="00C07DA5" w:rsidRDefault="00C07DA5">
            <w:pPr>
              <w:snapToGrid w:val="0"/>
              <w:jc w:val="both"/>
              <w:rPr>
                <w:rStyle w:val="normaltextrun"/>
                <w:color w:val="000000"/>
              </w:rPr>
            </w:pPr>
            <w:r>
              <w:rPr>
                <w:rStyle w:val="normaltextrun"/>
                <w:color w:val="000000"/>
              </w:rPr>
              <w:t>- Custo unitário;</w:t>
            </w:r>
          </w:p>
          <w:p w14:paraId="71DFB1ED" w14:textId="77777777" w:rsidR="00C07DA5" w:rsidRDefault="00C07DA5">
            <w:pPr>
              <w:snapToGrid w:val="0"/>
              <w:jc w:val="both"/>
              <w:rPr>
                <w:rStyle w:val="normaltextrun"/>
                <w:color w:val="000000"/>
              </w:rPr>
            </w:pPr>
            <w:r>
              <w:rPr>
                <w:rStyle w:val="normaltextrun"/>
                <w:color w:val="000000"/>
              </w:rPr>
              <w:t>- Custo total do lote;</w:t>
            </w:r>
          </w:p>
          <w:p w14:paraId="2DB9CBAF" w14:textId="77777777" w:rsidR="00C07DA5" w:rsidRDefault="00C07DA5">
            <w:pPr>
              <w:snapToGrid w:val="0"/>
              <w:jc w:val="both"/>
            </w:pPr>
            <w:r>
              <w:rPr>
                <w:rStyle w:val="normaltextrun"/>
                <w:color w:val="000000"/>
              </w:rPr>
              <w:t>- Preço de venda unitário.</w:t>
            </w:r>
          </w:p>
        </w:tc>
      </w:tr>
      <w:tr w:rsidR="00C07DA5" w14:paraId="4F3F10E3"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711B588"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0D6DFAE6" w14:textId="77777777" w:rsidR="00C07DA5" w:rsidRDefault="00C07DA5">
            <w:pPr>
              <w:pStyle w:val="Caption"/>
              <w:jc w:val="both"/>
              <w:rPr>
                <w:i w:val="0"/>
              </w:rPr>
            </w:pPr>
            <w:r>
              <w:rPr>
                <w:i w:val="0"/>
              </w:rPr>
              <w:t>Primeiramente será disponibilizada uma lista com todos os produtos cadastrados, na qual o usuário selecionará o produto desejado e posteriormente clicará no botão “Editar”. Uma nova tela, similar a tela de cadastro, se abrirá com todos os campos preenchidos e possibilitará a edição do(s) desejado(s).</w:t>
            </w:r>
          </w:p>
        </w:tc>
      </w:tr>
      <w:tr w:rsidR="00C07DA5" w14:paraId="6FAD727D"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177AB4F"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26F3BD2F" w14:textId="77777777" w:rsidR="00C07DA5" w:rsidRDefault="00C07DA5" w:rsidP="00C80117">
            <w:pPr>
              <w:pStyle w:val="Comment"/>
              <w:keepNext/>
              <w:snapToGrid w:val="0"/>
              <w:jc w:val="both"/>
              <w:rPr>
                <w:i w:val="0"/>
              </w:rPr>
            </w:pPr>
            <w:r>
              <w:rPr>
                <w:i w:val="0"/>
                <w:color w:val="000000"/>
              </w:rPr>
              <w:t>Média.</w:t>
            </w:r>
          </w:p>
        </w:tc>
      </w:tr>
    </w:tbl>
    <w:p w14:paraId="1438F4B1" w14:textId="12E5F28D" w:rsidR="00C80117" w:rsidRDefault="00C80117">
      <w:pPr>
        <w:pStyle w:val="Caption"/>
      </w:pPr>
      <w:bookmarkStart w:id="25" w:name="_Toc494837588"/>
      <w:r>
        <w:t xml:space="preserve">Tabela </w:t>
      </w:r>
      <w:fldSimple w:instr=" SEQ Tabela \* ARABIC ">
        <w:r w:rsidR="00AE4EE0">
          <w:rPr>
            <w:noProof/>
          </w:rPr>
          <w:t>10</w:t>
        </w:r>
      </w:fldSimple>
      <w:r>
        <w:t xml:space="preserve"> – Requisito 10</w:t>
      </w:r>
      <w:bookmarkEnd w:id="25"/>
    </w:p>
    <w:p w14:paraId="47BFEBF0" w14:textId="77777777" w:rsidR="00C80117" w:rsidRDefault="00C80117">
      <w:pPr>
        <w:pStyle w:val="Caption"/>
      </w:pPr>
    </w:p>
    <w:p w14:paraId="28CB3785" w14:textId="77777777" w:rsidR="00C80117" w:rsidRDefault="00C80117">
      <w:pPr>
        <w:pStyle w:val="Caption"/>
      </w:pPr>
    </w:p>
    <w:p w14:paraId="171DC149" w14:textId="77777777" w:rsidR="00C80117" w:rsidRDefault="00C80117">
      <w:pPr>
        <w:pStyle w:val="Caption"/>
      </w:pPr>
    </w:p>
    <w:p w14:paraId="71C9579D" w14:textId="77777777" w:rsidR="00C07DA5" w:rsidRDefault="00C07DA5" w:rsidP="00C07DA5">
      <w:pPr>
        <w:pStyle w:val="Heading3"/>
        <w:numPr>
          <w:ilvl w:val="2"/>
          <w:numId w:val="11"/>
        </w:numPr>
      </w:pPr>
      <w:r>
        <w:lastRenderedPageBreak/>
        <w:t>Req.11 - Efetuar a listagem dos produtos</w:t>
      </w:r>
    </w:p>
    <w:tbl>
      <w:tblPr>
        <w:tblW w:w="10065" w:type="dxa"/>
        <w:tblInd w:w="769" w:type="dxa"/>
        <w:tblLayout w:type="fixed"/>
        <w:tblCellMar>
          <w:left w:w="60" w:type="dxa"/>
          <w:right w:w="60" w:type="dxa"/>
        </w:tblCellMar>
        <w:tblLook w:val="04A0" w:firstRow="1" w:lastRow="0" w:firstColumn="1" w:lastColumn="0" w:noHBand="0" w:noVBand="1"/>
      </w:tblPr>
      <w:tblGrid>
        <w:gridCol w:w="1842"/>
        <w:gridCol w:w="8223"/>
      </w:tblGrid>
      <w:tr w:rsidR="00C07DA5" w14:paraId="0061D0A5"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54332708" w14:textId="77777777" w:rsidR="00C07DA5" w:rsidRDefault="00C07DA5">
            <w:pPr>
              <w:snapToGrid w:val="0"/>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496D47A1" w14:textId="77777777" w:rsidR="00C07DA5" w:rsidRDefault="00C07DA5">
            <w:pPr>
              <w:snapToGrid w:val="0"/>
              <w:jc w:val="both"/>
            </w:pPr>
            <w:r>
              <w:t>Será realizada a listagem de todos os produtos cadastrados.</w:t>
            </w:r>
          </w:p>
        </w:tc>
      </w:tr>
      <w:tr w:rsidR="00C07DA5" w14:paraId="407F133F"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438E05A9" w14:textId="77777777" w:rsidR="00C07DA5" w:rsidRDefault="00C07DA5">
            <w:pPr>
              <w:snapToGrid w:val="0"/>
              <w:spacing w:before="60" w:after="60"/>
              <w:jc w:val="center"/>
              <w:rPr>
                <w:color w:val="000000"/>
              </w:rPr>
            </w:pPr>
            <w:r>
              <w:rPr>
                <w:b/>
              </w:rPr>
              <w:t>Observação</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3A7BF552" w14:textId="77777777" w:rsidR="00C07DA5" w:rsidRDefault="00C07DA5">
            <w:pPr>
              <w:pStyle w:val="Caption"/>
              <w:jc w:val="both"/>
              <w:rPr>
                <w:i w:val="0"/>
              </w:rPr>
            </w:pPr>
            <w:r>
              <w:rPr>
                <w:i w:val="0"/>
              </w:rPr>
              <w:t>Será disponibilizada uma lista com todos os produtos cadastrados e seus respectivos atributos.</w:t>
            </w:r>
          </w:p>
        </w:tc>
      </w:tr>
      <w:tr w:rsidR="00C07DA5" w14:paraId="2CD10BB4" w14:textId="77777777" w:rsidTr="00C07DA5">
        <w:trPr>
          <w:cantSplit/>
        </w:trPr>
        <w:tc>
          <w:tcPr>
            <w:tcW w:w="1843" w:type="dxa"/>
            <w:tcBorders>
              <w:top w:val="single" w:sz="4" w:space="0" w:color="000000"/>
              <w:left w:val="single" w:sz="4" w:space="0" w:color="000000"/>
              <w:bottom w:val="single" w:sz="4" w:space="0" w:color="000000"/>
              <w:right w:val="nil"/>
            </w:tcBorders>
            <w:shd w:val="clear" w:color="auto" w:fill="595959" w:themeFill="text1" w:themeFillTint="A6"/>
            <w:vAlign w:val="center"/>
            <w:hideMark/>
          </w:tcPr>
          <w:p w14:paraId="66122429" w14:textId="77777777" w:rsidR="00C07DA5" w:rsidRDefault="00C07DA5">
            <w:pPr>
              <w:snapToGrid w:val="0"/>
              <w:spacing w:before="60" w:after="60"/>
              <w:jc w:val="center"/>
              <w:rPr>
                <w:color w:val="000000"/>
              </w:rPr>
            </w:pPr>
            <w:r>
              <w:rPr>
                <w:b/>
              </w:rPr>
              <w:t>Prioridade</w:t>
            </w:r>
          </w:p>
        </w:tc>
        <w:tc>
          <w:tcPr>
            <w:tcW w:w="8228" w:type="dxa"/>
            <w:tcBorders>
              <w:top w:val="single" w:sz="4" w:space="0" w:color="000000"/>
              <w:left w:val="single" w:sz="4" w:space="0" w:color="000000"/>
              <w:bottom w:val="single" w:sz="4" w:space="0" w:color="000000"/>
              <w:right w:val="single" w:sz="4" w:space="0" w:color="000000"/>
            </w:tcBorders>
            <w:vAlign w:val="center"/>
            <w:hideMark/>
          </w:tcPr>
          <w:p w14:paraId="610235A6" w14:textId="77777777" w:rsidR="00C07DA5" w:rsidRDefault="00C07DA5" w:rsidP="00C80117">
            <w:pPr>
              <w:pStyle w:val="Comment"/>
              <w:keepNext/>
              <w:snapToGrid w:val="0"/>
              <w:jc w:val="both"/>
              <w:rPr>
                <w:i w:val="0"/>
              </w:rPr>
            </w:pPr>
            <w:r>
              <w:rPr>
                <w:i w:val="0"/>
                <w:color w:val="000000"/>
              </w:rPr>
              <w:t>Alta.</w:t>
            </w:r>
          </w:p>
        </w:tc>
      </w:tr>
    </w:tbl>
    <w:p w14:paraId="76877BC1" w14:textId="6FAD890A" w:rsidR="00C07DA5" w:rsidRPr="00C07DA5" w:rsidRDefault="00C80117" w:rsidP="00C80117">
      <w:pPr>
        <w:pStyle w:val="Caption"/>
      </w:pPr>
      <w:bookmarkStart w:id="26" w:name="_Toc494837589"/>
      <w:r>
        <w:t xml:space="preserve">Tabela </w:t>
      </w:r>
      <w:fldSimple w:instr=" SEQ Tabela \* ARABIC ">
        <w:r w:rsidR="00AE4EE0">
          <w:rPr>
            <w:noProof/>
          </w:rPr>
          <w:t>11</w:t>
        </w:r>
      </w:fldSimple>
      <w:r>
        <w:t xml:space="preserve"> – Requisito 11</w:t>
      </w:r>
      <w:bookmarkEnd w:id="26"/>
    </w:p>
    <w:p w14:paraId="7FA9A430" w14:textId="7D88E8FB" w:rsidR="00B674EB" w:rsidRDefault="27C0A4FC" w:rsidP="008C15B8">
      <w:pPr>
        <w:pStyle w:val="Heading2"/>
        <w:pageBreakBefore/>
      </w:pPr>
      <w:bookmarkStart w:id="27" w:name="_Toc491287041"/>
      <w:r>
        <w:lastRenderedPageBreak/>
        <w:t>Diagrama de Casos de Uso</w:t>
      </w:r>
      <w:bookmarkEnd w:id="27"/>
    </w:p>
    <w:p w14:paraId="6DC960F5" w14:textId="77777777" w:rsidR="00927039" w:rsidRPr="00927039" w:rsidRDefault="00927039" w:rsidP="00927039"/>
    <w:p w14:paraId="0B8F6FBE" w14:textId="18BE7FBA" w:rsidR="00E42A9B" w:rsidRDefault="00927039" w:rsidP="00927039">
      <w:pPr>
        <w:keepNext/>
      </w:pPr>
      <w:r>
        <w:rPr>
          <w:noProof/>
          <w:lang w:eastAsia="pt-BR"/>
        </w:rPr>
        <w:drawing>
          <wp:inline distT="0" distB="0" distL="0" distR="0" wp14:anchorId="56EFFCF0" wp14:editId="7C6C9CD4">
            <wp:extent cx="6460176" cy="4716453"/>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Uso.png"/>
                    <pic:cNvPicPr/>
                  </pic:nvPicPr>
                  <pic:blipFill>
                    <a:blip r:embed="rId21">
                      <a:extLst>
                        <a:ext uri="{28A0092B-C50C-407E-A947-70E740481C1C}">
                          <a14:useLocalDpi xmlns:a14="http://schemas.microsoft.com/office/drawing/2010/main" val="0"/>
                        </a:ext>
                      </a:extLst>
                    </a:blip>
                    <a:stretch>
                      <a:fillRect/>
                    </a:stretch>
                  </pic:blipFill>
                  <pic:spPr>
                    <a:xfrm>
                      <a:off x="0" y="0"/>
                      <a:ext cx="6464764" cy="4719803"/>
                    </a:xfrm>
                    <a:prstGeom prst="rect">
                      <a:avLst/>
                    </a:prstGeom>
                  </pic:spPr>
                </pic:pic>
              </a:graphicData>
            </a:graphic>
          </wp:inline>
        </w:drawing>
      </w:r>
    </w:p>
    <w:p w14:paraId="5F36C2C8" w14:textId="0CC3BC36" w:rsidR="00E42A9B" w:rsidRDefault="00927039" w:rsidP="00E42A9B">
      <w:pPr>
        <w:pStyle w:val="Caption"/>
      </w:pPr>
      <w:bookmarkStart w:id="28" w:name="_Toc494706055"/>
      <w:r>
        <w:t xml:space="preserve">Figura </w:t>
      </w:r>
      <w:fldSimple w:instr=" SEQ Figura \* ARABIC ">
        <w:r>
          <w:rPr>
            <w:noProof/>
          </w:rPr>
          <w:t>4</w:t>
        </w:r>
      </w:fldSimple>
      <w:r>
        <w:t xml:space="preserve"> – Diagrama de Casos de Uso</w:t>
      </w:r>
      <w:bookmarkEnd w:id="28"/>
    </w:p>
    <w:p w14:paraId="2D8CC73A" w14:textId="77777777" w:rsidR="00E42A9B" w:rsidRDefault="00E42A9B" w:rsidP="00E42A9B">
      <w:pPr>
        <w:pStyle w:val="Heading3"/>
      </w:pPr>
      <w:bookmarkStart w:id="29" w:name="_Toc364852096"/>
      <w:bookmarkStart w:id="30" w:name="_Toc459891788"/>
      <w:r>
        <w:t>Descrição dos Atores</w:t>
      </w:r>
      <w:bookmarkEnd w:id="29"/>
      <w:bookmarkEnd w:id="30"/>
    </w:p>
    <w:p w14:paraId="52DB660C" w14:textId="0005E576" w:rsidR="00E42A9B" w:rsidRDefault="0054154A" w:rsidP="00E42A9B">
      <w:pPr>
        <w:ind w:left="708"/>
        <w:rPr>
          <w:b/>
        </w:rPr>
      </w:pPr>
      <w:r>
        <w:rPr>
          <w:b/>
        </w:rPr>
        <w:t xml:space="preserve">A1 - </w:t>
      </w:r>
      <w:r w:rsidR="008F585A">
        <w:rPr>
          <w:b/>
        </w:rPr>
        <w:t>Administrador</w:t>
      </w:r>
    </w:p>
    <w:p w14:paraId="6DFFC718" w14:textId="45185664" w:rsidR="00E42A9B" w:rsidRDefault="00E42A9B" w:rsidP="00E42A9B">
      <w:pPr>
        <w:ind w:left="708"/>
      </w:pPr>
      <w:r>
        <w:tab/>
        <w:t>O Administrador terá acesso a todas as funcionalidades do sistema.</w:t>
      </w:r>
      <w:r w:rsidR="0054154A">
        <w:t xml:space="preserve"> Ele deverá efetuar um login, e então</w:t>
      </w:r>
      <w:r>
        <w:t xml:space="preserve"> poderá adicionar um novo cliente, um novo produto, um novo pedido relacionado à um cliente, e também poder</w:t>
      </w:r>
      <w:r w:rsidR="0054154A">
        <w:t>á realizar outras alterações.</w:t>
      </w:r>
    </w:p>
    <w:p w14:paraId="51B7154A" w14:textId="77777777" w:rsidR="0054154A" w:rsidRDefault="0054154A" w:rsidP="00E42A9B">
      <w:pPr>
        <w:ind w:left="708"/>
      </w:pPr>
    </w:p>
    <w:p w14:paraId="77B8A55A" w14:textId="335E31C1" w:rsidR="0054154A" w:rsidRDefault="0054154A" w:rsidP="00E42A9B">
      <w:pPr>
        <w:ind w:left="708"/>
        <w:rPr>
          <w:b/>
        </w:rPr>
      </w:pPr>
      <w:r>
        <w:rPr>
          <w:b/>
        </w:rPr>
        <w:t xml:space="preserve">A2 - </w:t>
      </w:r>
      <w:r w:rsidR="008F585A">
        <w:rPr>
          <w:b/>
        </w:rPr>
        <w:t>Banco de dados</w:t>
      </w:r>
    </w:p>
    <w:p w14:paraId="6658F715" w14:textId="77777777" w:rsidR="0054154A" w:rsidRDefault="0054154A" w:rsidP="00E42A9B">
      <w:pPr>
        <w:ind w:left="708"/>
        <w:rPr>
          <w:b/>
        </w:rPr>
      </w:pPr>
    </w:p>
    <w:p w14:paraId="7E0BD4D7" w14:textId="77777777" w:rsidR="0054154A" w:rsidRDefault="0054154A" w:rsidP="00E42A9B">
      <w:pPr>
        <w:ind w:left="708"/>
        <w:rPr>
          <w:b/>
        </w:rPr>
      </w:pPr>
    </w:p>
    <w:p w14:paraId="26F131BF" w14:textId="77777777" w:rsidR="0054154A" w:rsidRDefault="0054154A" w:rsidP="00E42A9B">
      <w:pPr>
        <w:ind w:left="708"/>
        <w:rPr>
          <w:b/>
        </w:rPr>
      </w:pPr>
    </w:p>
    <w:p w14:paraId="0E0E26C2" w14:textId="77777777" w:rsidR="0054154A" w:rsidRDefault="0054154A" w:rsidP="00E42A9B">
      <w:pPr>
        <w:ind w:left="708"/>
        <w:rPr>
          <w:b/>
        </w:rPr>
      </w:pPr>
    </w:p>
    <w:p w14:paraId="4FF1A70F" w14:textId="77777777" w:rsidR="0054154A" w:rsidRDefault="0054154A" w:rsidP="00E42A9B">
      <w:pPr>
        <w:ind w:left="708"/>
        <w:rPr>
          <w:b/>
        </w:rPr>
      </w:pPr>
    </w:p>
    <w:p w14:paraId="04A2C857" w14:textId="77777777" w:rsidR="0054154A" w:rsidRDefault="0054154A" w:rsidP="00E42A9B">
      <w:pPr>
        <w:ind w:left="708"/>
        <w:rPr>
          <w:b/>
        </w:rPr>
      </w:pPr>
    </w:p>
    <w:p w14:paraId="73EC5591" w14:textId="77777777" w:rsidR="0054154A" w:rsidRDefault="0054154A" w:rsidP="00E42A9B">
      <w:pPr>
        <w:ind w:left="708"/>
        <w:rPr>
          <w:b/>
        </w:rPr>
      </w:pPr>
    </w:p>
    <w:p w14:paraId="4C9BA312" w14:textId="77777777" w:rsidR="0054154A" w:rsidRDefault="0054154A" w:rsidP="00E42A9B">
      <w:pPr>
        <w:ind w:left="708"/>
        <w:rPr>
          <w:b/>
        </w:rPr>
      </w:pPr>
    </w:p>
    <w:p w14:paraId="18568C5B" w14:textId="77777777" w:rsidR="0054154A" w:rsidRDefault="0054154A" w:rsidP="0054154A">
      <w:pPr>
        <w:pStyle w:val="Heading3"/>
        <w:numPr>
          <w:ilvl w:val="2"/>
          <w:numId w:val="13"/>
        </w:numPr>
      </w:pPr>
      <w:bookmarkStart w:id="31" w:name="_Toc364852097"/>
      <w:bookmarkStart w:id="32" w:name="_Toc459891789"/>
      <w:r>
        <w:lastRenderedPageBreak/>
        <w:t>Descrição dos Casos de Uso</w:t>
      </w:r>
      <w:bookmarkEnd w:id="31"/>
      <w:bookmarkEnd w:id="32"/>
    </w:p>
    <w:p w14:paraId="3F2CC3CF" w14:textId="3C2672F7" w:rsidR="0054154A" w:rsidRDefault="0054154A" w:rsidP="0054154A">
      <w:pPr>
        <w:ind w:left="708"/>
        <w:rPr>
          <w:b/>
        </w:rPr>
      </w:pPr>
      <w:r w:rsidRPr="000301BB">
        <w:rPr>
          <w:b/>
        </w:rPr>
        <w:t xml:space="preserve">CaU1 </w:t>
      </w:r>
      <w:r>
        <w:rPr>
          <w:b/>
        </w:rPr>
        <w:t>–</w:t>
      </w:r>
      <w:r w:rsidR="00996AF8">
        <w:rPr>
          <w:b/>
        </w:rPr>
        <w:t xml:space="preserve"> </w:t>
      </w:r>
      <w:r>
        <w:rPr>
          <w:b/>
        </w:rPr>
        <w:t>Cliente</w:t>
      </w:r>
    </w:p>
    <w:p w14:paraId="7E6296F9" w14:textId="2A153E81" w:rsidR="0054154A" w:rsidRDefault="008F585A" w:rsidP="0054154A">
      <w:pPr>
        <w:ind w:left="708"/>
        <w:rPr>
          <w:b/>
        </w:rPr>
      </w:pPr>
      <w:r>
        <w:rPr>
          <w:b/>
        </w:rPr>
        <w:t>CaU2 –</w:t>
      </w:r>
      <w:r w:rsidR="00996AF8">
        <w:rPr>
          <w:b/>
        </w:rPr>
        <w:t xml:space="preserve"> Produto</w:t>
      </w:r>
    </w:p>
    <w:p w14:paraId="32CBA591" w14:textId="0C0BAD5D" w:rsidR="008F585A" w:rsidRDefault="008F585A" w:rsidP="008F585A">
      <w:pPr>
        <w:ind w:left="708"/>
        <w:rPr>
          <w:b/>
        </w:rPr>
      </w:pPr>
      <w:r>
        <w:rPr>
          <w:b/>
        </w:rPr>
        <w:t xml:space="preserve">CaU3 – </w:t>
      </w:r>
      <w:r w:rsidR="00996AF8">
        <w:rPr>
          <w:b/>
        </w:rPr>
        <w:t>Pedido</w:t>
      </w:r>
    </w:p>
    <w:p w14:paraId="28682F2E" w14:textId="4EB30077" w:rsidR="008F585A" w:rsidRDefault="008F585A" w:rsidP="008F585A">
      <w:pPr>
        <w:ind w:left="708"/>
        <w:rPr>
          <w:b/>
        </w:rPr>
      </w:pPr>
      <w:r>
        <w:rPr>
          <w:b/>
        </w:rPr>
        <w:t>CaU</w:t>
      </w:r>
      <w:r w:rsidR="00996AF8">
        <w:rPr>
          <w:b/>
        </w:rPr>
        <w:t>4</w:t>
      </w:r>
      <w:r>
        <w:rPr>
          <w:b/>
        </w:rPr>
        <w:t xml:space="preserve"> – </w:t>
      </w:r>
      <w:r w:rsidR="00996AF8">
        <w:rPr>
          <w:b/>
        </w:rPr>
        <w:t>Login</w:t>
      </w:r>
    </w:p>
    <w:p w14:paraId="2ACD6FF5" w14:textId="78466E57" w:rsidR="00996AF8" w:rsidRDefault="00996AF8" w:rsidP="00996AF8">
      <w:pPr>
        <w:ind w:left="708"/>
        <w:rPr>
          <w:b/>
        </w:rPr>
      </w:pPr>
      <w:r>
        <w:rPr>
          <w:b/>
        </w:rPr>
        <w:t>CaU5 – Cadastrar</w:t>
      </w:r>
    </w:p>
    <w:p w14:paraId="06871978" w14:textId="51B8B71A" w:rsidR="00996AF8" w:rsidRDefault="00996AF8" w:rsidP="00996AF8">
      <w:pPr>
        <w:ind w:left="708"/>
        <w:rPr>
          <w:b/>
        </w:rPr>
      </w:pPr>
      <w:r>
        <w:rPr>
          <w:b/>
        </w:rPr>
        <w:t>CaU6 – Listar</w:t>
      </w:r>
    </w:p>
    <w:p w14:paraId="2FAB88D1" w14:textId="7D8D40FE" w:rsidR="00996AF8" w:rsidRDefault="00996AF8" w:rsidP="00996AF8">
      <w:pPr>
        <w:ind w:left="708"/>
        <w:rPr>
          <w:b/>
        </w:rPr>
      </w:pPr>
      <w:r>
        <w:rPr>
          <w:b/>
        </w:rPr>
        <w:t>CaU7 – Editar</w:t>
      </w:r>
    </w:p>
    <w:p w14:paraId="34956C05" w14:textId="2B08631A" w:rsidR="00996AF8" w:rsidRDefault="00996AF8" w:rsidP="00996AF8">
      <w:pPr>
        <w:ind w:left="708"/>
        <w:rPr>
          <w:b/>
        </w:rPr>
      </w:pPr>
      <w:r>
        <w:rPr>
          <w:b/>
        </w:rPr>
        <w:t>CaU8 – Remover</w:t>
      </w:r>
    </w:p>
    <w:p w14:paraId="1E4E1557" w14:textId="77777777" w:rsidR="00996AF8" w:rsidRDefault="00996AF8" w:rsidP="00996AF8">
      <w:pPr>
        <w:ind w:left="708"/>
        <w:rPr>
          <w:b/>
        </w:rPr>
      </w:pPr>
    </w:p>
    <w:p w14:paraId="3BFFE56D" w14:textId="77777777" w:rsidR="00996AF8" w:rsidRDefault="00996AF8" w:rsidP="008F585A">
      <w:pPr>
        <w:ind w:left="708"/>
        <w:rPr>
          <w:b/>
        </w:rPr>
      </w:pPr>
    </w:p>
    <w:p w14:paraId="6B86AB58" w14:textId="77777777" w:rsidR="008F585A" w:rsidRDefault="008F585A" w:rsidP="0054154A">
      <w:pPr>
        <w:ind w:left="708"/>
        <w:rPr>
          <w:b/>
        </w:rPr>
      </w:pPr>
    </w:p>
    <w:p w14:paraId="097154B6" w14:textId="77777777" w:rsidR="008F585A" w:rsidRPr="000301BB" w:rsidRDefault="008F585A" w:rsidP="0054154A">
      <w:pPr>
        <w:ind w:left="708"/>
        <w:rPr>
          <w:b/>
        </w:rPr>
      </w:pPr>
    </w:p>
    <w:p w14:paraId="09CBCC13" w14:textId="77777777" w:rsidR="0054154A" w:rsidRPr="0054154A" w:rsidRDefault="0054154A" w:rsidP="00E42A9B">
      <w:pPr>
        <w:ind w:left="708"/>
        <w:rPr>
          <w:b/>
        </w:rPr>
      </w:pPr>
    </w:p>
    <w:p w14:paraId="1AA4D1F9" w14:textId="2999846C" w:rsidR="009F697A" w:rsidRDefault="27C0A4FC">
      <w:pPr>
        <w:pStyle w:val="Heading2"/>
        <w:pageBreakBefore/>
      </w:pPr>
      <w:bookmarkStart w:id="33" w:name="_Toc491287042"/>
      <w:r>
        <w:lastRenderedPageBreak/>
        <w:t>Fluxos de Eventos de Casos de Uso</w:t>
      </w:r>
      <w:bookmarkEnd w:id="33"/>
    </w:p>
    <w:tbl>
      <w:tblPr>
        <w:tblStyle w:val="TableGrid"/>
        <w:tblW w:w="0" w:type="auto"/>
        <w:tblLook w:val="04A0" w:firstRow="1" w:lastRow="0" w:firstColumn="1" w:lastColumn="0" w:noHBand="0" w:noVBand="1"/>
      </w:tblPr>
      <w:tblGrid>
        <w:gridCol w:w="3794"/>
        <w:gridCol w:w="7146"/>
      </w:tblGrid>
      <w:tr w:rsidR="002A25AE" w14:paraId="638914E9" w14:textId="77777777" w:rsidTr="002A25AE">
        <w:tc>
          <w:tcPr>
            <w:tcW w:w="3794" w:type="dxa"/>
            <w:shd w:val="clear" w:color="auto" w:fill="D0CECE" w:themeFill="background2" w:themeFillShade="E6"/>
          </w:tcPr>
          <w:p w14:paraId="015110BD" w14:textId="3880DFFE" w:rsidR="002A25AE" w:rsidRDefault="002A25AE" w:rsidP="002A25AE">
            <w:r>
              <w:t>Nome do caso de uso</w:t>
            </w:r>
          </w:p>
        </w:tc>
        <w:tc>
          <w:tcPr>
            <w:tcW w:w="7146" w:type="dxa"/>
          </w:tcPr>
          <w:p w14:paraId="1DFBE4E6" w14:textId="534CCD1A" w:rsidR="002A25AE" w:rsidRDefault="002A25AE" w:rsidP="002A25AE">
            <w:r>
              <w:t>Cadastrar cliente</w:t>
            </w:r>
          </w:p>
        </w:tc>
      </w:tr>
      <w:tr w:rsidR="002A25AE" w14:paraId="44F3003F" w14:textId="77777777" w:rsidTr="002A25AE">
        <w:tc>
          <w:tcPr>
            <w:tcW w:w="3794" w:type="dxa"/>
            <w:shd w:val="clear" w:color="auto" w:fill="D0CECE" w:themeFill="background2" w:themeFillShade="E6"/>
          </w:tcPr>
          <w:p w14:paraId="1CF40D52" w14:textId="58E8686A" w:rsidR="002A25AE" w:rsidRDefault="002A25AE" w:rsidP="002A25AE">
            <w:r>
              <w:t>Descrição</w:t>
            </w:r>
          </w:p>
        </w:tc>
        <w:tc>
          <w:tcPr>
            <w:tcW w:w="7146" w:type="dxa"/>
          </w:tcPr>
          <w:p w14:paraId="59AFB657" w14:textId="1BE7F931" w:rsidR="002A25AE" w:rsidRDefault="002A25AE" w:rsidP="002A25AE">
            <w:r>
              <w:t>Lógica para realizar o cadastro de um cliente</w:t>
            </w:r>
          </w:p>
        </w:tc>
      </w:tr>
      <w:tr w:rsidR="002A25AE" w14:paraId="5C3E4F95" w14:textId="77777777" w:rsidTr="002A25AE">
        <w:tc>
          <w:tcPr>
            <w:tcW w:w="3794" w:type="dxa"/>
            <w:shd w:val="clear" w:color="auto" w:fill="D0CECE" w:themeFill="background2" w:themeFillShade="E6"/>
          </w:tcPr>
          <w:p w14:paraId="395D4628" w14:textId="4F1EAB60" w:rsidR="002A25AE" w:rsidRDefault="002A25AE" w:rsidP="002A25AE">
            <w:r>
              <w:t>Requisitos associados</w:t>
            </w:r>
          </w:p>
        </w:tc>
        <w:tc>
          <w:tcPr>
            <w:tcW w:w="7146" w:type="dxa"/>
          </w:tcPr>
          <w:p w14:paraId="4A593B21" w14:textId="471D47B2" w:rsidR="002A25AE" w:rsidRPr="002A25AE" w:rsidRDefault="002A25AE" w:rsidP="002A25AE">
            <w:r w:rsidRPr="002A25AE">
              <w:t>Req.1 - Efetuar o cadastro dos clientes</w:t>
            </w:r>
          </w:p>
        </w:tc>
      </w:tr>
      <w:tr w:rsidR="002A25AE" w14:paraId="3FA8C9E8" w14:textId="77777777" w:rsidTr="002A25AE">
        <w:tc>
          <w:tcPr>
            <w:tcW w:w="3794" w:type="dxa"/>
            <w:shd w:val="clear" w:color="auto" w:fill="D0CECE" w:themeFill="background2" w:themeFillShade="E6"/>
          </w:tcPr>
          <w:p w14:paraId="5D7FE4DD" w14:textId="52EE39B3" w:rsidR="002A25AE" w:rsidRDefault="002A25AE" w:rsidP="002A25AE">
            <w:r>
              <w:t>Pré condições</w:t>
            </w:r>
          </w:p>
        </w:tc>
        <w:tc>
          <w:tcPr>
            <w:tcW w:w="7146" w:type="dxa"/>
          </w:tcPr>
          <w:p w14:paraId="0E7BD50B" w14:textId="0A78BB33" w:rsidR="002A25AE" w:rsidRDefault="0039500C" w:rsidP="002A25AE">
            <w:r>
              <w:t>Banco de dados ativo</w:t>
            </w:r>
          </w:p>
        </w:tc>
      </w:tr>
      <w:tr w:rsidR="002A25AE" w14:paraId="6B4AF1BB" w14:textId="77777777" w:rsidTr="002A25AE">
        <w:tc>
          <w:tcPr>
            <w:tcW w:w="3794" w:type="dxa"/>
            <w:shd w:val="clear" w:color="auto" w:fill="D0CECE" w:themeFill="background2" w:themeFillShade="E6"/>
          </w:tcPr>
          <w:p w14:paraId="4956AAFD" w14:textId="51CCA5F9" w:rsidR="002A25AE" w:rsidRDefault="002A25AE" w:rsidP="002A25AE">
            <w:r>
              <w:t>Pós condições</w:t>
            </w:r>
          </w:p>
        </w:tc>
        <w:tc>
          <w:tcPr>
            <w:tcW w:w="7146" w:type="dxa"/>
          </w:tcPr>
          <w:p w14:paraId="1CEA805B" w14:textId="6DCC66A7" w:rsidR="002A25AE" w:rsidRDefault="0039500C" w:rsidP="002A25AE">
            <w:r>
              <w:t>Cliente cadastrado</w:t>
            </w:r>
          </w:p>
        </w:tc>
      </w:tr>
      <w:tr w:rsidR="002A25AE" w14:paraId="52620DC0" w14:textId="77777777" w:rsidTr="002A25AE">
        <w:tc>
          <w:tcPr>
            <w:tcW w:w="3794" w:type="dxa"/>
            <w:shd w:val="clear" w:color="auto" w:fill="D0CECE" w:themeFill="background2" w:themeFillShade="E6"/>
          </w:tcPr>
          <w:p w14:paraId="3528887F" w14:textId="7C06437F" w:rsidR="002A25AE" w:rsidRDefault="002A25AE" w:rsidP="002A25AE">
            <w:r>
              <w:t>Atores</w:t>
            </w:r>
          </w:p>
        </w:tc>
        <w:tc>
          <w:tcPr>
            <w:tcW w:w="7146" w:type="dxa"/>
          </w:tcPr>
          <w:p w14:paraId="6F0949D3" w14:textId="3904470F" w:rsidR="002A25AE" w:rsidRDefault="0039500C" w:rsidP="002A25AE">
            <w:r>
              <w:t>Administrador, Banco de dados</w:t>
            </w:r>
          </w:p>
        </w:tc>
      </w:tr>
      <w:tr w:rsidR="002A25AE" w14:paraId="22AB9B10" w14:textId="77777777" w:rsidTr="002A25AE">
        <w:tc>
          <w:tcPr>
            <w:tcW w:w="10940" w:type="dxa"/>
            <w:gridSpan w:val="2"/>
            <w:shd w:val="clear" w:color="auto" w:fill="AEAAAA" w:themeFill="background2" w:themeFillShade="BF"/>
          </w:tcPr>
          <w:p w14:paraId="6D9C5D13" w14:textId="202545BE" w:rsidR="002A25AE" w:rsidRDefault="002A25AE" w:rsidP="002A25AE">
            <w:pPr>
              <w:jc w:val="center"/>
            </w:pPr>
            <w:r>
              <w:t>Fluxo Principal</w:t>
            </w:r>
          </w:p>
        </w:tc>
      </w:tr>
      <w:tr w:rsidR="002A25AE" w14:paraId="32AE74F6" w14:textId="77777777" w:rsidTr="002A25AE">
        <w:tc>
          <w:tcPr>
            <w:tcW w:w="3794" w:type="dxa"/>
            <w:shd w:val="clear" w:color="auto" w:fill="D0CECE" w:themeFill="background2" w:themeFillShade="E6"/>
          </w:tcPr>
          <w:p w14:paraId="2C6883B7" w14:textId="1C788E2D" w:rsidR="002A25AE" w:rsidRDefault="002A25AE" w:rsidP="002A25AE">
            <w:pPr>
              <w:jc w:val="center"/>
            </w:pPr>
            <w:r>
              <w:t>Ações Recebidas</w:t>
            </w:r>
          </w:p>
        </w:tc>
        <w:tc>
          <w:tcPr>
            <w:tcW w:w="7146" w:type="dxa"/>
            <w:shd w:val="clear" w:color="auto" w:fill="D0CECE" w:themeFill="background2" w:themeFillShade="E6"/>
          </w:tcPr>
          <w:p w14:paraId="4091C139" w14:textId="33E30F16" w:rsidR="002A25AE" w:rsidRDefault="002A25AE" w:rsidP="002A25AE">
            <w:pPr>
              <w:jc w:val="center"/>
            </w:pPr>
            <w:r>
              <w:t>Ações Realizadas</w:t>
            </w:r>
          </w:p>
        </w:tc>
      </w:tr>
      <w:tr w:rsidR="002A25AE" w14:paraId="3A0783E2" w14:textId="77777777" w:rsidTr="002A25AE">
        <w:tc>
          <w:tcPr>
            <w:tcW w:w="3794" w:type="dxa"/>
            <w:shd w:val="clear" w:color="auto" w:fill="FFFFFF" w:themeFill="background1"/>
          </w:tcPr>
          <w:p w14:paraId="7E544B85" w14:textId="081A2C65" w:rsidR="002A25AE" w:rsidRDefault="005D5668" w:rsidP="005D5668">
            <w:r>
              <w:t>1 – Administrador solicita cadastro</w:t>
            </w:r>
          </w:p>
        </w:tc>
        <w:tc>
          <w:tcPr>
            <w:tcW w:w="7146" w:type="dxa"/>
            <w:shd w:val="clear" w:color="auto" w:fill="FFFFFF" w:themeFill="background1"/>
          </w:tcPr>
          <w:p w14:paraId="02E22DE6" w14:textId="31E58707" w:rsidR="002A25AE" w:rsidRDefault="005D5668" w:rsidP="005D5668">
            <w:r>
              <w:t>2 – Sistema abre uma janela com campos a serem preenchidos</w:t>
            </w:r>
          </w:p>
        </w:tc>
      </w:tr>
      <w:tr w:rsidR="002A25AE" w14:paraId="0732AE6E" w14:textId="77777777" w:rsidTr="002A25AE">
        <w:tc>
          <w:tcPr>
            <w:tcW w:w="3794" w:type="dxa"/>
            <w:shd w:val="clear" w:color="auto" w:fill="FFFFFF" w:themeFill="background1"/>
          </w:tcPr>
          <w:p w14:paraId="09AEBFF9" w14:textId="2D8E71B7" w:rsidR="002A25AE" w:rsidRDefault="005D5668" w:rsidP="005D5668">
            <w:r>
              <w:t>3 – Administrador preenche os campos</w:t>
            </w:r>
          </w:p>
        </w:tc>
        <w:tc>
          <w:tcPr>
            <w:tcW w:w="7146" w:type="dxa"/>
            <w:shd w:val="clear" w:color="auto" w:fill="FFFFFF" w:themeFill="background1"/>
          </w:tcPr>
          <w:p w14:paraId="10076823" w14:textId="651171DD" w:rsidR="002A25AE" w:rsidRDefault="005D5668" w:rsidP="005D5668">
            <w:r>
              <w:t>4 – Sistema verifica e-mail, CPF/CNPJ e se todas as informações estão preenchidas. Se estiverem corretos o sistema grava as informações no banco de dados, caso contrário veja “Fluxo alternativo 1”</w:t>
            </w:r>
          </w:p>
        </w:tc>
      </w:tr>
      <w:tr w:rsidR="002A25AE" w14:paraId="1D62DD36" w14:textId="77777777" w:rsidTr="002A25AE">
        <w:tc>
          <w:tcPr>
            <w:tcW w:w="3794" w:type="dxa"/>
            <w:shd w:val="clear" w:color="auto" w:fill="FFFFFF" w:themeFill="background1"/>
          </w:tcPr>
          <w:p w14:paraId="70C22166" w14:textId="77777777" w:rsidR="002A25AE" w:rsidRDefault="002A25AE" w:rsidP="005D5668"/>
        </w:tc>
        <w:tc>
          <w:tcPr>
            <w:tcW w:w="7146" w:type="dxa"/>
            <w:shd w:val="clear" w:color="auto" w:fill="FFFFFF" w:themeFill="background1"/>
          </w:tcPr>
          <w:p w14:paraId="62882E3E" w14:textId="34AF5867" w:rsidR="002A25AE" w:rsidRDefault="005D5668" w:rsidP="005D5668">
            <w:r>
              <w:t>5 – Caso de uso encerrado</w:t>
            </w:r>
          </w:p>
        </w:tc>
      </w:tr>
      <w:tr w:rsidR="005D5668" w14:paraId="014A2DC1" w14:textId="77777777" w:rsidTr="00602210">
        <w:tc>
          <w:tcPr>
            <w:tcW w:w="10940" w:type="dxa"/>
            <w:gridSpan w:val="2"/>
            <w:shd w:val="clear" w:color="auto" w:fill="AEAAAA" w:themeFill="background2" w:themeFillShade="BF"/>
          </w:tcPr>
          <w:p w14:paraId="2CC79FCC" w14:textId="28CDEBC9" w:rsidR="005D5668" w:rsidRDefault="005D5668" w:rsidP="00602210">
            <w:pPr>
              <w:jc w:val="center"/>
            </w:pPr>
            <w:bookmarkStart w:id="34" w:name="_Toc491287043"/>
            <w:r>
              <w:t>Fluxo Alternativo 1</w:t>
            </w:r>
          </w:p>
        </w:tc>
      </w:tr>
      <w:tr w:rsidR="005D5668" w14:paraId="32D2069B" w14:textId="77777777" w:rsidTr="00602210">
        <w:tc>
          <w:tcPr>
            <w:tcW w:w="3794" w:type="dxa"/>
            <w:shd w:val="clear" w:color="auto" w:fill="D0CECE" w:themeFill="background2" w:themeFillShade="E6"/>
          </w:tcPr>
          <w:p w14:paraId="15C9F405" w14:textId="77777777" w:rsidR="005D5668" w:rsidRDefault="005D5668" w:rsidP="00602210">
            <w:pPr>
              <w:jc w:val="center"/>
            </w:pPr>
            <w:r>
              <w:t>Ações Recebidas</w:t>
            </w:r>
          </w:p>
        </w:tc>
        <w:tc>
          <w:tcPr>
            <w:tcW w:w="7146" w:type="dxa"/>
            <w:shd w:val="clear" w:color="auto" w:fill="D0CECE" w:themeFill="background2" w:themeFillShade="E6"/>
          </w:tcPr>
          <w:p w14:paraId="7FA3326A" w14:textId="77777777" w:rsidR="005D5668" w:rsidRDefault="005D5668" w:rsidP="00602210">
            <w:pPr>
              <w:jc w:val="center"/>
            </w:pPr>
            <w:r>
              <w:t>Ações Realizadas</w:t>
            </w:r>
          </w:p>
        </w:tc>
      </w:tr>
      <w:tr w:rsidR="005D5668" w14:paraId="5A8F5793" w14:textId="77777777" w:rsidTr="00602210">
        <w:tc>
          <w:tcPr>
            <w:tcW w:w="3794" w:type="dxa"/>
            <w:shd w:val="clear" w:color="auto" w:fill="FFFFFF" w:themeFill="background1"/>
          </w:tcPr>
          <w:p w14:paraId="3E542E5E" w14:textId="6BDA8180" w:rsidR="005D5668" w:rsidRDefault="005D5668" w:rsidP="00602210"/>
        </w:tc>
        <w:tc>
          <w:tcPr>
            <w:tcW w:w="7146" w:type="dxa"/>
            <w:shd w:val="clear" w:color="auto" w:fill="FFFFFF" w:themeFill="background1"/>
          </w:tcPr>
          <w:p w14:paraId="3E839F9E" w14:textId="65689231" w:rsidR="005D5668" w:rsidRDefault="005D5668" w:rsidP="00602210">
            <w:r>
              <w:t>1 – Sistema apresenta o que está errado e solicita que seja corrigido</w:t>
            </w:r>
          </w:p>
        </w:tc>
      </w:tr>
      <w:tr w:rsidR="005D5668" w14:paraId="64501AE2" w14:textId="77777777" w:rsidTr="00602210">
        <w:tc>
          <w:tcPr>
            <w:tcW w:w="3794" w:type="dxa"/>
            <w:shd w:val="clear" w:color="auto" w:fill="FFFFFF" w:themeFill="background1"/>
          </w:tcPr>
          <w:p w14:paraId="481F80D0" w14:textId="51E10AFB" w:rsidR="005D5668" w:rsidRDefault="005D5668" w:rsidP="00602210">
            <w:r>
              <w:t xml:space="preserve">2 – Administrador corrige as informações inválidas </w:t>
            </w:r>
          </w:p>
        </w:tc>
        <w:tc>
          <w:tcPr>
            <w:tcW w:w="7146" w:type="dxa"/>
            <w:shd w:val="clear" w:color="auto" w:fill="FFFFFF" w:themeFill="background1"/>
          </w:tcPr>
          <w:p w14:paraId="7B9D804E" w14:textId="7F7FF1FB" w:rsidR="005D5668" w:rsidRDefault="005D5668" w:rsidP="00602210">
            <w:r>
              <w:t>3 – Sistema volta para a operação “4” do “Fluxo Principal”</w:t>
            </w:r>
          </w:p>
        </w:tc>
      </w:tr>
      <w:tr w:rsidR="005D5668" w14:paraId="0ECE47A1" w14:textId="77777777" w:rsidTr="00602210">
        <w:tc>
          <w:tcPr>
            <w:tcW w:w="3794" w:type="dxa"/>
            <w:shd w:val="clear" w:color="auto" w:fill="FFFFFF" w:themeFill="background1"/>
          </w:tcPr>
          <w:p w14:paraId="70243554" w14:textId="0B55FADC" w:rsidR="005D5668" w:rsidRDefault="006D68F8" w:rsidP="00602210">
            <w:r>
              <w:t>2 – Administrador cancela cadastro</w:t>
            </w:r>
          </w:p>
        </w:tc>
        <w:tc>
          <w:tcPr>
            <w:tcW w:w="7146" w:type="dxa"/>
            <w:shd w:val="clear" w:color="auto" w:fill="FFFFFF" w:themeFill="background1"/>
          </w:tcPr>
          <w:p w14:paraId="381EC091" w14:textId="4EBCFF80" w:rsidR="005D5668" w:rsidRDefault="006D68F8" w:rsidP="00602210">
            <w:r>
              <w:t>4 – Sistema cancela cadastro</w:t>
            </w:r>
          </w:p>
        </w:tc>
      </w:tr>
      <w:tr w:rsidR="006D68F8" w14:paraId="714C415B" w14:textId="77777777" w:rsidTr="00602210">
        <w:tc>
          <w:tcPr>
            <w:tcW w:w="3794" w:type="dxa"/>
            <w:shd w:val="clear" w:color="auto" w:fill="FFFFFF" w:themeFill="background1"/>
          </w:tcPr>
          <w:p w14:paraId="34B8B072" w14:textId="77777777" w:rsidR="006D68F8" w:rsidRDefault="006D68F8" w:rsidP="00602210"/>
        </w:tc>
        <w:tc>
          <w:tcPr>
            <w:tcW w:w="7146" w:type="dxa"/>
            <w:shd w:val="clear" w:color="auto" w:fill="FFFFFF" w:themeFill="background1"/>
          </w:tcPr>
          <w:p w14:paraId="2C55C3FB" w14:textId="34D66000" w:rsidR="006D68F8" w:rsidRDefault="006D68F8" w:rsidP="006D68F8">
            <w:pPr>
              <w:keepNext/>
            </w:pPr>
            <w:r>
              <w:t>5 – Caso de uso encerrado</w:t>
            </w:r>
          </w:p>
        </w:tc>
      </w:tr>
    </w:tbl>
    <w:p w14:paraId="5A9E1EF9" w14:textId="22B6D664" w:rsidR="00AE4EE0" w:rsidRDefault="006D68F8" w:rsidP="00AE4EE0">
      <w:pPr>
        <w:pStyle w:val="Caption"/>
        <w:rPr>
          <w:i w:val="0"/>
        </w:rPr>
      </w:pPr>
      <w:bookmarkStart w:id="35" w:name="_Toc494837590"/>
      <w:r>
        <w:t xml:space="preserve">Tabela </w:t>
      </w:r>
      <w:fldSimple w:instr=" SEQ Tabela \* ARABIC ">
        <w:r w:rsidR="00AE4EE0">
          <w:rPr>
            <w:noProof/>
          </w:rPr>
          <w:t>12</w:t>
        </w:r>
      </w:fldSimple>
      <w:r>
        <w:t xml:space="preserve"> – </w:t>
      </w:r>
      <w:r w:rsidRPr="006D68F8">
        <w:rPr>
          <w:i w:val="0"/>
        </w:rPr>
        <w:t>Fluxo de Eventos 1</w:t>
      </w:r>
      <w:bookmarkEnd w:id="35"/>
    </w:p>
    <w:p w14:paraId="5090E9E0" w14:textId="583497FB" w:rsidR="00AE4EE0" w:rsidRDefault="00AE4EE0" w:rsidP="00AE4EE0">
      <w:pPr>
        <w:pStyle w:val="Caption"/>
        <w:rPr>
          <w:i w:val="0"/>
        </w:rPr>
      </w:pPr>
    </w:p>
    <w:p w14:paraId="74B74DC0" w14:textId="50565440" w:rsidR="00AE4EE0" w:rsidRDefault="00AE4EE0" w:rsidP="00AE4EE0">
      <w:pPr>
        <w:pStyle w:val="Caption"/>
        <w:rPr>
          <w:i w:val="0"/>
        </w:rPr>
      </w:pPr>
    </w:p>
    <w:p w14:paraId="1AEAFDB5" w14:textId="5C4E07C5" w:rsidR="00AE4EE0" w:rsidRDefault="00AE4EE0" w:rsidP="00AE4EE0">
      <w:pPr>
        <w:pStyle w:val="Caption"/>
        <w:rPr>
          <w:i w:val="0"/>
        </w:rPr>
      </w:pPr>
    </w:p>
    <w:p w14:paraId="388CE995" w14:textId="1B8952A2" w:rsidR="00AE4EE0" w:rsidRDefault="00AE4EE0" w:rsidP="00AE4EE0">
      <w:pPr>
        <w:pStyle w:val="Caption"/>
        <w:rPr>
          <w:i w:val="0"/>
        </w:rPr>
      </w:pPr>
    </w:p>
    <w:p w14:paraId="7E33BFD4" w14:textId="51C5449F" w:rsidR="00AE4EE0" w:rsidRDefault="00AE4EE0" w:rsidP="00AE4EE0">
      <w:pPr>
        <w:pStyle w:val="Caption"/>
        <w:rPr>
          <w:i w:val="0"/>
        </w:rPr>
      </w:pPr>
    </w:p>
    <w:p w14:paraId="17E67097" w14:textId="00A35250" w:rsidR="00AE4EE0" w:rsidRDefault="00AE4EE0" w:rsidP="00AE4EE0">
      <w:pPr>
        <w:pStyle w:val="Caption"/>
        <w:rPr>
          <w:i w:val="0"/>
        </w:rPr>
      </w:pPr>
    </w:p>
    <w:p w14:paraId="149976CC" w14:textId="27978803" w:rsidR="00AE4EE0" w:rsidRDefault="00AE4EE0" w:rsidP="00AE4EE0">
      <w:pPr>
        <w:pStyle w:val="Caption"/>
        <w:rPr>
          <w:i w:val="0"/>
        </w:rPr>
      </w:pPr>
    </w:p>
    <w:p w14:paraId="7B499442" w14:textId="131967AA" w:rsidR="00AE4EE0" w:rsidRDefault="00AE4EE0" w:rsidP="00AE4EE0">
      <w:pPr>
        <w:pStyle w:val="Caption"/>
        <w:rPr>
          <w:i w:val="0"/>
        </w:rPr>
      </w:pPr>
    </w:p>
    <w:p w14:paraId="50AA9DC7" w14:textId="320A1FEB" w:rsidR="00AE4EE0" w:rsidRDefault="00AE4EE0" w:rsidP="00AE4EE0">
      <w:pPr>
        <w:pStyle w:val="Caption"/>
        <w:rPr>
          <w:i w:val="0"/>
        </w:rPr>
      </w:pPr>
    </w:p>
    <w:p w14:paraId="49775A81" w14:textId="2A50F426" w:rsidR="00AE4EE0" w:rsidRDefault="00AE4EE0" w:rsidP="00AE4EE0">
      <w:pPr>
        <w:pStyle w:val="Caption"/>
        <w:rPr>
          <w:i w:val="0"/>
        </w:rPr>
      </w:pPr>
    </w:p>
    <w:p w14:paraId="7EB31245" w14:textId="1263D340" w:rsidR="00AE4EE0" w:rsidRDefault="00AE4EE0" w:rsidP="00AE4EE0">
      <w:pPr>
        <w:pStyle w:val="Caption"/>
        <w:rPr>
          <w:i w:val="0"/>
        </w:rPr>
      </w:pPr>
    </w:p>
    <w:p w14:paraId="1AAC006A" w14:textId="4A22601B" w:rsidR="00AE4EE0" w:rsidRDefault="00AE4EE0" w:rsidP="00AE4EE0">
      <w:pPr>
        <w:pStyle w:val="Caption"/>
        <w:rPr>
          <w:i w:val="0"/>
        </w:rPr>
      </w:pPr>
    </w:p>
    <w:p w14:paraId="23CDBFA8" w14:textId="0D7E0546" w:rsidR="00AE4EE0" w:rsidRDefault="00AE4EE0" w:rsidP="00AE4EE0">
      <w:pPr>
        <w:pStyle w:val="Caption"/>
        <w:rPr>
          <w:i w:val="0"/>
        </w:rPr>
      </w:pPr>
    </w:p>
    <w:p w14:paraId="369CFB76" w14:textId="1EDA2FE9" w:rsidR="00AE4EE0" w:rsidRDefault="00AE4EE0" w:rsidP="00AE4EE0">
      <w:pPr>
        <w:pStyle w:val="Caption"/>
        <w:rPr>
          <w:i w:val="0"/>
        </w:rPr>
      </w:pPr>
    </w:p>
    <w:p w14:paraId="336CB16C" w14:textId="2329EA3C" w:rsidR="00AE4EE0" w:rsidRDefault="00AE4EE0" w:rsidP="00AE4EE0">
      <w:pPr>
        <w:pStyle w:val="Caption"/>
        <w:rPr>
          <w:i w:val="0"/>
        </w:rPr>
      </w:pPr>
    </w:p>
    <w:p w14:paraId="1A0BD392" w14:textId="77777777" w:rsidR="00AE4EE0" w:rsidRDefault="00AE4EE0" w:rsidP="00AE4EE0">
      <w:pPr>
        <w:pStyle w:val="Caption"/>
        <w:rPr>
          <w:i w:val="0"/>
        </w:rPr>
      </w:pPr>
    </w:p>
    <w:tbl>
      <w:tblPr>
        <w:tblStyle w:val="TableGrid"/>
        <w:tblW w:w="0" w:type="auto"/>
        <w:tblLook w:val="04A0" w:firstRow="1" w:lastRow="0" w:firstColumn="1" w:lastColumn="0" w:noHBand="0" w:noVBand="1"/>
      </w:tblPr>
      <w:tblGrid>
        <w:gridCol w:w="3794"/>
        <w:gridCol w:w="7146"/>
      </w:tblGrid>
      <w:tr w:rsidR="00AE4EE0" w14:paraId="0C0E1087" w14:textId="77777777" w:rsidTr="00602210">
        <w:tc>
          <w:tcPr>
            <w:tcW w:w="3794" w:type="dxa"/>
            <w:shd w:val="clear" w:color="auto" w:fill="D0CECE" w:themeFill="background2" w:themeFillShade="E6"/>
          </w:tcPr>
          <w:p w14:paraId="5E4BF123" w14:textId="77777777" w:rsidR="00AE4EE0" w:rsidRDefault="00AE4EE0" w:rsidP="00602210">
            <w:r>
              <w:lastRenderedPageBreak/>
              <w:t>Nome do caso de uso</w:t>
            </w:r>
          </w:p>
        </w:tc>
        <w:tc>
          <w:tcPr>
            <w:tcW w:w="7146" w:type="dxa"/>
          </w:tcPr>
          <w:p w14:paraId="226EB477" w14:textId="16FFE55E" w:rsidR="00AE4EE0" w:rsidRDefault="00AE4EE0" w:rsidP="00602210">
            <w:r>
              <w:t>Editar cliente</w:t>
            </w:r>
          </w:p>
        </w:tc>
      </w:tr>
      <w:tr w:rsidR="00AE4EE0" w14:paraId="310D040F" w14:textId="77777777" w:rsidTr="00602210">
        <w:tc>
          <w:tcPr>
            <w:tcW w:w="3794" w:type="dxa"/>
            <w:shd w:val="clear" w:color="auto" w:fill="D0CECE" w:themeFill="background2" w:themeFillShade="E6"/>
          </w:tcPr>
          <w:p w14:paraId="129CAF9C" w14:textId="77777777" w:rsidR="00AE4EE0" w:rsidRDefault="00AE4EE0" w:rsidP="00602210">
            <w:r>
              <w:t>Descrição</w:t>
            </w:r>
          </w:p>
        </w:tc>
        <w:tc>
          <w:tcPr>
            <w:tcW w:w="7146" w:type="dxa"/>
          </w:tcPr>
          <w:p w14:paraId="2009BFBA" w14:textId="60DEE38E" w:rsidR="00AE4EE0" w:rsidRDefault="00AE4EE0" w:rsidP="00602210">
            <w:r>
              <w:t>Lógica para realizar a edição de um cliente cadastrado</w:t>
            </w:r>
          </w:p>
        </w:tc>
      </w:tr>
      <w:tr w:rsidR="00AE4EE0" w14:paraId="3049FFC1" w14:textId="77777777" w:rsidTr="00602210">
        <w:tc>
          <w:tcPr>
            <w:tcW w:w="3794" w:type="dxa"/>
            <w:shd w:val="clear" w:color="auto" w:fill="D0CECE" w:themeFill="background2" w:themeFillShade="E6"/>
          </w:tcPr>
          <w:p w14:paraId="5B6183D9" w14:textId="77777777" w:rsidR="00AE4EE0" w:rsidRDefault="00AE4EE0" w:rsidP="00602210">
            <w:r>
              <w:t>Requisitos associados</w:t>
            </w:r>
          </w:p>
        </w:tc>
        <w:tc>
          <w:tcPr>
            <w:tcW w:w="7146" w:type="dxa"/>
          </w:tcPr>
          <w:p w14:paraId="470BF1D9" w14:textId="30DCCCE2" w:rsidR="00AE4EE0" w:rsidRPr="002A25AE" w:rsidRDefault="00AE4EE0" w:rsidP="00602210">
            <w:r w:rsidRPr="00AE4EE0">
              <w:t>Req.3 - Efetuar a edição dos clientes</w:t>
            </w:r>
          </w:p>
        </w:tc>
      </w:tr>
      <w:tr w:rsidR="00AE4EE0" w14:paraId="4A652C4D" w14:textId="77777777" w:rsidTr="00602210">
        <w:tc>
          <w:tcPr>
            <w:tcW w:w="3794" w:type="dxa"/>
            <w:shd w:val="clear" w:color="auto" w:fill="D0CECE" w:themeFill="background2" w:themeFillShade="E6"/>
          </w:tcPr>
          <w:p w14:paraId="21E55480" w14:textId="77777777" w:rsidR="00AE4EE0" w:rsidRDefault="00AE4EE0" w:rsidP="00602210">
            <w:r>
              <w:t>Pré condições</w:t>
            </w:r>
          </w:p>
        </w:tc>
        <w:tc>
          <w:tcPr>
            <w:tcW w:w="7146" w:type="dxa"/>
          </w:tcPr>
          <w:p w14:paraId="75E76D9E" w14:textId="30029E25" w:rsidR="00AE4EE0" w:rsidRDefault="00AE4EE0" w:rsidP="00602210">
            <w:r>
              <w:t>Banco de dados ativo, cliente cadastrado</w:t>
            </w:r>
          </w:p>
        </w:tc>
      </w:tr>
      <w:tr w:rsidR="00AE4EE0" w14:paraId="4C9BF570" w14:textId="77777777" w:rsidTr="00602210">
        <w:tc>
          <w:tcPr>
            <w:tcW w:w="3794" w:type="dxa"/>
            <w:shd w:val="clear" w:color="auto" w:fill="D0CECE" w:themeFill="background2" w:themeFillShade="E6"/>
          </w:tcPr>
          <w:p w14:paraId="26616103" w14:textId="77777777" w:rsidR="00AE4EE0" w:rsidRDefault="00AE4EE0" w:rsidP="00602210">
            <w:r>
              <w:t>Pós condições</w:t>
            </w:r>
          </w:p>
        </w:tc>
        <w:tc>
          <w:tcPr>
            <w:tcW w:w="7146" w:type="dxa"/>
          </w:tcPr>
          <w:p w14:paraId="00D37E2B" w14:textId="3A4A2764" w:rsidR="00AE4EE0" w:rsidRDefault="00AE4EE0" w:rsidP="00602210">
            <w:r>
              <w:t>Cliente editado</w:t>
            </w:r>
          </w:p>
        </w:tc>
      </w:tr>
      <w:tr w:rsidR="00AE4EE0" w14:paraId="5F5A6348" w14:textId="77777777" w:rsidTr="00602210">
        <w:tc>
          <w:tcPr>
            <w:tcW w:w="3794" w:type="dxa"/>
            <w:shd w:val="clear" w:color="auto" w:fill="D0CECE" w:themeFill="background2" w:themeFillShade="E6"/>
          </w:tcPr>
          <w:p w14:paraId="16239DE9" w14:textId="77777777" w:rsidR="00AE4EE0" w:rsidRDefault="00AE4EE0" w:rsidP="00602210">
            <w:r>
              <w:t>Atores</w:t>
            </w:r>
          </w:p>
        </w:tc>
        <w:tc>
          <w:tcPr>
            <w:tcW w:w="7146" w:type="dxa"/>
          </w:tcPr>
          <w:p w14:paraId="6F6DB8E0" w14:textId="77777777" w:rsidR="00AE4EE0" w:rsidRDefault="00AE4EE0" w:rsidP="00602210">
            <w:r>
              <w:t>Administrador, Banco de dados</w:t>
            </w:r>
          </w:p>
        </w:tc>
      </w:tr>
      <w:tr w:rsidR="00AE4EE0" w14:paraId="6E17D721" w14:textId="77777777" w:rsidTr="00602210">
        <w:tc>
          <w:tcPr>
            <w:tcW w:w="10940" w:type="dxa"/>
            <w:gridSpan w:val="2"/>
            <w:shd w:val="clear" w:color="auto" w:fill="AEAAAA" w:themeFill="background2" w:themeFillShade="BF"/>
          </w:tcPr>
          <w:p w14:paraId="299FAF61" w14:textId="77777777" w:rsidR="00AE4EE0" w:rsidRDefault="00AE4EE0" w:rsidP="00602210">
            <w:pPr>
              <w:jc w:val="center"/>
            </w:pPr>
            <w:r>
              <w:t>Fluxo Principal</w:t>
            </w:r>
          </w:p>
        </w:tc>
      </w:tr>
      <w:tr w:rsidR="00AE4EE0" w14:paraId="2546261F" w14:textId="77777777" w:rsidTr="00602210">
        <w:tc>
          <w:tcPr>
            <w:tcW w:w="3794" w:type="dxa"/>
            <w:shd w:val="clear" w:color="auto" w:fill="D0CECE" w:themeFill="background2" w:themeFillShade="E6"/>
          </w:tcPr>
          <w:p w14:paraId="23A5045A" w14:textId="77777777" w:rsidR="00AE4EE0" w:rsidRDefault="00AE4EE0" w:rsidP="00602210">
            <w:pPr>
              <w:jc w:val="center"/>
            </w:pPr>
            <w:r>
              <w:t>Ações Recebidas</w:t>
            </w:r>
          </w:p>
        </w:tc>
        <w:tc>
          <w:tcPr>
            <w:tcW w:w="7146" w:type="dxa"/>
            <w:shd w:val="clear" w:color="auto" w:fill="D0CECE" w:themeFill="background2" w:themeFillShade="E6"/>
          </w:tcPr>
          <w:p w14:paraId="0CA4B1D0" w14:textId="77777777" w:rsidR="00AE4EE0" w:rsidRDefault="00AE4EE0" w:rsidP="00602210">
            <w:pPr>
              <w:jc w:val="center"/>
            </w:pPr>
            <w:r>
              <w:t>Ações Realizadas</w:t>
            </w:r>
          </w:p>
        </w:tc>
      </w:tr>
      <w:tr w:rsidR="00AE4EE0" w14:paraId="22A527C7" w14:textId="77777777" w:rsidTr="00602210">
        <w:tc>
          <w:tcPr>
            <w:tcW w:w="3794" w:type="dxa"/>
            <w:shd w:val="clear" w:color="auto" w:fill="FFFFFF" w:themeFill="background1"/>
          </w:tcPr>
          <w:p w14:paraId="0F313786" w14:textId="611F6BEB" w:rsidR="00AE4EE0" w:rsidRDefault="00AE4EE0" w:rsidP="00602210">
            <w:r>
              <w:t>1 – Administrador solicita edição de um cliente cadastrado</w:t>
            </w:r>
          </w:p>
        </w:tc>
        <w:tc>
          <w:tcPr>
            <w:tcW w:w="7146" w:type="dxa"/>
            <w:shd w:val="clear" w:color="auto" w:fill="FFFFFF" w:themeFill="background1"/>
          </w:tcPr>
          <w:p w14:paraId="6E2BD55C" w14:textId="4F26D36E" w:rsidR="00AE4EE0" w:rsidRDefault="00AE4EE0" w:rsidP="00602210">
            <w:r>
              <w:t xml:space="preserve">2 – Sistema abre uma janela com campos com os dados previamente preenchidos </w:t>
            </w:r>
          </w:p>
        </w:tc>
      </w:tr>
      <w:tr w:rsidR="00AE4EE0" w14:paraId="1F8692EA" w14:textId="77777777" w:rsidTr="00602210">
        <w:tc>
          <w:tcPr>
            <w:tcW w:w="3794" w:type="dxa"/>
            <w:shd w:val="clear" w:color="auto" w:fill="FFFFFF" w:themeFill="background1"/>
          </w:tcPr>
          <w:p w14:paraId="34F3D2CA" w14:textId="6882D8FC" w:rsidR="00AE4EE0" w:rsidRDefault="00AE4EE0" w:rsidP="00602210">
            <w:r>
              <w:t>3 – Administrador edita os campos</w:t>
            </w:r>
          </w:p>
        </w:tc>
        <w:tc>
          <w:tcPr>
            <w:tcW w:w="7146" w:type="dxa"/>
            <w:shd w:val="clear" w:color="auto" w:fill="FFFFFF" w:themeFill="background1"/>
          </w:tcPr>
          <w:p w14:paraId="08EA4C87" w14:textId="77777777" w:rsidR="00AE4EE0" w:rsidRDefault="00AE4EE0" w:rsidP="00602210">
            <w:r>
              <w:t>4 – Sistema verifica e-mail, CPF/CNPJ e se todas as informações estão preenchidas. Se estiverem corretos o sistema grava as informações no banco de dados, caso contrário veja “Fluxo alternativo 1”</w:t>
            </w:r>
          </w:p>
        </w:tc>
      </w:tr>
      <w:tr w:rsidR="00AE4EE0" w14:paraId="6907EEE8" w14:textId="77777777" w:rsidTr="00602210">
        <w:tc>
          <w:tcPr>
            <w:tcW w:w="3794" w:type="dxa"/>
            <w:shd w:val="clear" w:color="auto" w:fill="FFFFFF" w:themeFill="background1"/>
          </w:tcPr>
          <w:p w14:paraId="08BED382" w14:textId="77777777" w:rsidR="00AE4EE0" w:rsidRDefault="00AE4EE0" w:rsidP="00602210"/>
        </w:tc>
        <w:tc>
          <w:tcPr>
            <w:tcW w:w="7146" w:type="dxa"/>
            <w:shd w:val="clear" w:color="auto" w:fill="FFFFFF" w:themeFill="background1"/>
          </w:tcPr>
          <w:p w14:paraId="1BC4D40E" w14:textId="77777777" w:rsidR="00AE4EE0" w:rsidRDefault="00AE4EE0" w:rsidP="00602210">
            <w:r>
              <w:t>5 – Caso de uso encerrado</w:t>
            </w:r>
          </w:p>
        </w:tc>
      </w:tr>
      <w:tr w:rsidR="00AE4EE0" w14:paraId="72C723A7" w14:textId="77777777" w:rsidTr="00602210">
        <w:tc>
          <w:tcPr>
            <w:tcW w:w="10940" w:type="dxa"/>
            <w:gridSpan w:val="2"/>
            <w:shd w:val="clear" w:color="auto" w:fill="AEAAAA" w:themeFill="background2" w:themeFillShade="BF"/>
          </w:tcPr>
          <w:p w14:paraId="7065219B" w14:textId="77777777" w:rsidR="00AE4EE0" w:rsidRDefault="00AE4EE0" w:rsidP="00602210">
            <w:pPr>
              <w:jc w:val="center"/>
            </w:pPr>
            <w:r>
              <w:t>Fluxo Alternativo 1</w:t>
            </w:r>
          </w:p>
        </w:tc>
      </w:tr>
      <w:tr w:rsidR="00AE4EE0" w14:paraId="0EF95715" w14:textId="77777777" w:rsidTr="00602210">
        <w:tc>
          <w:tcPr>
            <w:tcW w:w="3794" w:type="dxa"/>
            <w:shd w:val="clear" w:color="auto" w:fill="D0CECE" w:themeFill="background2" w:themeFillShade="E6"/>
          </w:tcPr>
          <w:p w14:paraId="5CAFB0AE" w14:textId="77777777" w:rsidR="00AE4EE0" w:rsidRDefault="00AE4EE0" w:rsidP="00602210">
            <w:pPr>
              <w:jc w:val="center"/>
            </w:pPr>
            <w:r>
              <w:t>Ações Recebidas</w:t>
            </w:r>
          </w:p>
        </w:tc>
        <w:tc>
          <w:tcPr>
            <w:tcW w:w="7146" w:type="dxa"/>
            <w:shd w:val="clear" w:color="auto" w:fill="D0CECE" w:themeFill="background2" w:themeFillShade="E6"/>
          </w:tcPr>
          <w:p w14:paraId="5B19FC85" w14:textId="77777777" w:rsidR="00AE4EE0" w:rsidRDefault="00AE4EE0" w:rsidP="00602210">
            <w:pPr>
              <w:jc w:val="center"/>
            </w:pPr>
            <w:r>
              <w:t>Ações Realizadas</w:t>
            </w:r>
          </w:p>
        </w:tc>
      </w:tr>
      <w:tr w:rsidR="00AE4EE0" w14:paraId="2863584B" w14:textId="77777777" w:rsidTr="00602210">
        <w:tc>
          <w:tcPr>
            <w:tcW w:w="3794" w:type="dxa"/>
            <w:shd w:val="clear" w:color="auto" w:fill="FFFFFF" w:themeFill="background1"/>
          </w:tcPr>
          <w:p w14:paraId="0E8E6F2A" w14:textId="77777777" w:rsidR="00AE4EE0" w:rsidRDefault="00AE4EE0" w:rsidP="00602210"/>
        </w:tc>
        <w:tc>
          <w:tcPr>
            <w:tcW w:w="7146" w:type="dxa"/>
            <w:shd w:val="clear" w:color="auto" w:fill="FFFFFF" w:themeFill="background1"/>
          </w:tcPr>
          <w:p w14:paraId="094B4A05" w14:textId="77777777" w:rsidR="00AE4EE0" w:rsidRDefault="00AE4EE0" w:rsidP="00602210">
            <w:r>
              <w:t>1 – Sistema apresenta o que está errado e solicita que seja corrigido</w:t>
            </w:r>
          </w:p>
        </w:tc>
      </w:tr>
      <w:tr w:rsidR="00AE4EE0" w14:paraId="0F7E062E" w14:textId="77777777" w:rsidTr="00602210">
        <w:tc>
          <w:tcPr>
            <w:tcW w:w="3794" w:type="dxa"/>
            <w:shd w:val="clear" w:color="auto" w:fill="FFFFFF" w:themeFill="background1"/>
          </w:tcPr>
          <w:p w14:paraId="063EEAC0" w14:textId="77777777" w:rsidR="00AE4EE0" w:rsidRDefault="00AE4EE0" w:rsidP="00602210">
            <w:r>
              <w:t xml:space="preserve">2 – Administrador corrige as informações inválidas </w:t>
            </w:r>
          </w:p>
        </w:tc>
        <w:tc>
          <w:tcPr>
            <w:tcW w:w="7146" w:type="dxa"/>
            <w:shd w:val="clear" w:color="auto" w:fill="FFFFFF" w:themeFill="background1"/>
          </w:tcPr>
          <w:p w14:paraId="36C06F63" w14:textId="77777777" w:rsidR="00AE4EE0" w:rsidRDefault="00AE4EE0" w:rsidP="00602210">
            <w:r>
              <w:t>3 – Sistema volta para a operação “4” do “Fluxo Principal”</w:t>
            </w:r>
          </w:p>
        </w:tc>
      </w:tr>
      <w:tr w:rsidR="00AE4EE0" w14:paraId="220852E6" w14:textId="77777777" w:rsidTr="00602210">
        <w:tc>
          <w:tcPr>
            <w:tcW w:w="3794" w:type="dxa"/>
            <w:shd w:val="clear" w:color="auto" w:fill="FFFFFF" w:themeFill="background1"/>
          </w:tcPr>
          <w:p w14:paraId="70BFC4AF" w14:textId="77777777" w:rsidR="00AE4EE0" w:rsidRDefault="00AE4EE0" w:rsidP="00602210">
            <w:r>
              <w:t>2 – Administrador cancela cadastro</w:t>
            </w:r>
          </w:p>
        </w:tc>
        <w:tc>
          <w:tcPr>
            <w:tcW w:w="7146" w:type="dxa"/>
            <w:shd w:val="clear" w:color="auto" w:fill="FFFFFF" w:themeFill="background1"/>
          </w:tcPr>
          <w:p w14:paraId="07E973B3" w14:textId="77777777" w:rsidR="00AE4EE0" w:rsidRDefault="00AE4EE0" w:rsidP="00602210">
            <w:r>
              <w:t>4 – Sistema cancela cadastro</w:t>
            </w:r>
          </w:p>
        </w:tc>
      </w:tr>
      <w:tr w:rsidR="00AE4EE0" w14:paraId="57AD15B8" w14:textId="77777777" w:rsidTr="00602210">
        <w:tc>
          <w:tcPr>
            <w:tcW w:w="3794" w:type="dxa"/>
            <w:shd w:val="clear" w:color="auto" w:fill="FFFFFF" w:themeFill="background1"/>
          </w:tcPr>
          <w:p w14:paraId="3461163A" w14:textId="77777777" w:rsidR="00AE4EE0" w:rsidRDefault="00AE4EE0" w:rsidP="00602210"/>
        </w:tc>
        <w:tc>
          <w:tcPr>
            <w:tcW w:w="7146" w:type="dxa"/>
            <w:shd w:val="clear" w:color="auto" w:fill="FFFFFF" w:themeFill="background1"/>
          </w:tcPr>
          <w:p w14:paraId="0B9E6C4A" w14:textId="77777777" w:rsidR="00AE4EE0" w:rsidRDefault="00AE4EE0" w:rsidP="00AE4EE0">
            <w:pPr>
              <w:keepNext/>
            </w:pPr>
            <w:r>
              <w:t>5 – Caso de uso encerrado</w:t>
            </w:r>
          </w:p>
        </w:tc>
      </w:tr>
    </w:tbl>
    <w:p w14:paraId="297A85D5" w14:textId="08222504" w:rsidR="00AE4EE0" w:rsidRDefault="00AE4EE0" w:rsidP="00AE4EE0">
      <w:pPr>
        <w:pStyle w:val="Caption"/>
        <w:rPr>
          <w:i w:val="0"/>
        </w:rPr>
      </w:pPr>
      <w:bookmarkStart w:id="36" w:name="_Toc494837591"/>
      <w:r>
        <w:t xml:space="preserve">Tabela </w:t>
      </w:r>
      <w:fldSimple w:instr=" SEQ Tabela \* ARABIC ">
        <w:r>
          <w:rPr>
            <w:noProof/>
          </w:rPr>
          <w:t>13</w:t>
        </w:r>
      </w:fldSimple>
      <w:r>
        <w:t xml:space="preserve"> – </w:t>
      </w:r>
      <w:r>
        <w:rPr>
          <w:i w:val="0"/>
        </w:rPr>
        <w:t>Fluxo de Eventos 2</w:t>
      </w:r>
      <w:bookmarkEnd w:id="36"/>
    </w:p>
    <w:tbl>
      <w:tblPr>
        <w:tblStyle w:val="TableGrid"/>
        <w:tblW w:w="0" w:type="auto"/>
        <w:tblLook w:val="04A0" w:firstRow="1" w:lastRow="0" w:firstColumn="1" w:lastColumn="0" w:noHBand="0" w:noVBand="1"/>
      </w:tblPr>
      <w:tblGrid>
        <w:gridCol w:w="3794"/>
        <w:gridCol w:w="7146"/>
      </w:tblGrid>
      <w:tr w:rsidR="00AE4EE0" w14:paraId="65311286" w14:textId="77777777" w:rsidTr="00602210">
        <w:tc>
          <w:tcPr>
            <w:tcW w:w="3794" w:type="dxa"/>
            <w:shd w:val="clear" w:color="auto" w:fill="D0CECE" w:themeFill="background2" w:themeFillShade="E6"/>
          </w:tcPr>
          <w:p w14:paraId="332EE5F0" w14:textId="77777777" w:rsidR="00AE4EE0" w:rsidRDefault="00AE4EE0" w:rsidP="00602210">
            <w:r>
              <w:t>Nome do caso de uso</w:t>
            </w:r>
          </w:p>
        </w:tc>
        <w:tc>
          <w:tcPr>
            <w:tcW w:w="7146" w:type="dxa"/>
          </w:tcPr>
          <w:p w14:paraId="29380553" w14:textId="26A5005D" w:rsidR="00AE4EE0" w:rsidRDefault="00602210" w:rsidP="00602210">
            <w:r>
              <w:t>Excluir cliente</w:t>
            </w:r>
          </w:p>
        </w:tc>
      </w:tr>
      <w:tr w:rsidR="00AE4EE0" w14:paraId="5FE3CBA6" w14:textId="77777777" w:rsidTr="00602210">
        <w:tc>
          <w:tcPr>
            <w:tcW w:w="3794" w:type="dxa"/>
            <w:shd w:val="clear" w:color="auto" w:fill="D0CECE" w:themeFill="background2" w:themeFillShade="E6"/>
          </w:tcPr>
          <w:p w14:paraId="26A08290" w14:textId="77777777" w:rsidR="00AE4EE0" w:rsidRDefault="00AE4EE0" w:rsidP="00602210">
            <w:r>
              <w:t>Descrição</w:t>
            </w:r>
          </w:p>
        </w:tc>
        <w:tc>
          <w:tcPr>
            <w:tcW w:w="7146" w:type="dxa"/>
          </w:tcPr>
          <w:p w14:paraId="76BD86A8" w14:textId="41305A81" w:rsidR="00AE4EE0" w:rsidRDefault="00602210" w:rsidP="00602210">
            <w:r>
              <w:t>Lógica para excluir um cliente cadastrado</w:t>
            </w:r>
          </w:p>
        </w:tc>
      </w:tr>
      <w:tr w:rsidR="00AE4EE0" w14:paraId="7BA0A37C" w14:textId="77777777" w:rsidTr="00602210">
        <w:tc>
          <w:tcPr>
            <w:tcW w:w="3794" w:type="dxa"/>
            <w:shd w:val="clear" w:color="auto" w:fill="D0CECE" w:themeFill="background2" w:themeFillShade="E6"/>
          </w:tcPr>
          <w:p w14:paraId="41087972" w14:textId="77777777" w:rsidR="00AE4EE0" w:rsidRDefault="00AE4EE0" w:rsidP="00602210">
            <w:r>
              <w:t>Requisitos associados</w:t>
            </w:r>
          </w:p>
        </w:tc>
        <w:tc>
          <w:tcPr>
            <w:tcW w:w="7146" w:type="dxa"/>
          </w:tcPr>
          <w:p w14:paraId="7D27D198" w14:textId="28B88E30" w:rsidR="00AE4EE0" w:rsidRPr="002A25AE" w:rsidRDefault="00602210" w:rsidP="00602210">
            <w:r w:rsidRPr="00602210">
              <w:t>Req.2 - Efetuar a exclusão dos clientes</w:t>
            </w:r>
          </w:p>
        </w:tc>
      </w:tr>
      <w:tr w:rsidR="00AE4EE0" w14:paraId="17339DA6" w14:textId="77777777" w:rsidTr="00602210">
        <w:tc>
          <w:tcPr>
            <w:tcW w:w="3794" w:type="dxa"/>
            <w:shd w:val="clear" w:color="auto" w:fill="D0CECE" w:themeFill="background2" w:themeFillShade="E6"/>
          </w:tcPr>
          <w:p w14:paraId="5CACC235" w14:textId="77777777" w:rsidR="00AE4EE0" w:rsidRDefault="00AE4EE0" w:rsidP="00602210">
            <w:r>
              <w:t>Pré condições</w:t>
            </w:r>
          </w:p>
        </w:tc>
        <w:tc>
          <w:tcPr>
            <w:tcW w:w="7146" w:type="dxa"/>
          </w:tcPr>
          <w:p w14:paraId="6AA35653" w14:textId="258FBDDF" w:rsidR="00AE4EE0" w:rsidRDefault="00602210" w:rsidP="00602210">
            <w:r>
              <w:t>Banco de dados ativo, cliente cadastrado</w:t>
            </w:r>
          </w:p>
        </w:tc>
      </w:tr>
      <w:tr w:rsidR="00AE4EE0" w14:paraId="43EDDE29" w14:textId="77777777" w:rsidTr="00602210">
        <w:tc>
          <w:tcPr>
            <w:tcW w:w="3794" w:type="dxa"/>
            <w:shd w:val="clear" w:color="auto" w:fill="D0CECE" w:themeFill="background2" w:themeFillShade="E6"/>
          </w:tcPr>
          <w:p w14:paraId="3233A792" w14:textId="77777777" w:rsidR="00AE4EE0" w:rsidRDefault="00AE4EE0" w:rsidP="00602210">
            <w:r>
              <w:t>Pós condições</w:t>
            </w:r>
          </w:p>
        </w:tc>
        <w:tc>
          <w:tcPr>
            <w:tcW w:w="7146" w:type="dxa"/>
          </w:tcPr>
          <w:p w14:paraId="02B063B6" w14:textId="0F498EFB" w:rsidR="00AE4EE0" w:rsidRDefault="00602210" w:rsidP="00602210">
            <w:r>
              <w:t>Cliente excluído</w:t>
            </w:r>
          </w:p>
        </w:tc>
      </w:tr>
      <w:tr w:rsidR="00AE4EE0" w14:paraId="532F14FC" w14:textId="77777777" w:rsidTr="00602210">
        <w:tc>
          <w:tcPr>
            <w:tcW w:w="3794" w:type="dxa"/>
            <w:shd w:val="clear" w:color="auto" w:fill="D0CECE" w:themeFill="background2" w:themeFillShade="E6"/>
          </w:tcPr>
          <w:p w14:paraId="1770A8B6" w14:textId="77777777" w:rsidR="00AE4EE0" w:rsidRDefault="00AE4EE0" w:rsidP="00602210">
            <w:r>
              <w:t>Atores</w:t>
            </w:r>
          </w:p>
        </w:tc>
        <w:tc>
          <w:tcPr>
            <w:tcW w:w="7146" w:type="dxa"/>
          </w:tcPr>
          <w:p w14:paraId="5805021E" w14:textId="479C0806" w:rsidR="00AE4EE0" w:rsidRDefault="00602210" w:rsidP="00602210">
            <w:r>
              <w:t>Administrador, Banco de dados</w:t>
            </w:r>
          </w:p>
        </w:tc>
      </w:tr>
      <w:tr w:rsidR="00AE4EE0" w14:paraId="7EE334FC" w14:textId="77777777" w:rsidTr="00602210">
        <w:tc>
          <w:tcPr>
            <w:tcW w:w="10940" w:type="dxa"/>
            <w:gridSpan w:val="2"/>
            <w:shd w:val="clear" w:color="auto" w:fill="AEAAAA" w:themeFill="background2" w:themeFillShade="BF"/>
          </w:tcPr>
          <w:p w14:paraId="5044EA74" w14:textId="77777777" w:rsidR="00AE4EE0" w:rsidRDefault="00AE4EE0" w:rsidP="00602210">
            <w:pPr>
              <w:jc w:val="center"/>
            </w:pPr>
            <w:r>
              <w:t>Fluxo Principal</w:t>
            </w:r>
          </w:p>
        </w:tc>
      </w:tr>
      <w:tr w:rsidR="00AE4EE0" w14:paraId="272AB0FD" w14:textId="77777777" w:rsidTr="00602210">
        <w:tc>
          <w:tcPr>
            <w:tcW w:w="3794" w:type="dxa"/>
            <w:shd w:val="clear" w:color="auto" w:fill="D0CECE" w:themeFill="background2" w:themeFillShade="E6"/>
          </w:tcPr>
          <w:p w14:paraId="6D74A75F" w14:textId="77777777" w:rsidR="00AE4EE0" w:rsidRDefault="00AE4EE0" w:rsidP="00602210">
            <w:pPr>
              <w:jc w:val="center"/>
            </w:pPr>
            <w:r>
              <w:t>Ações Recebidas</w:t>
            </w:r>
          </w:p>
        </w:tc>
        <w:tc>
          <w:tcPr>
            <w:tcW w:w="7146" w:type="dxa"/>
            <w:shd w:val="clear" w:color="auto" w:fill="D0CECE" w:themeFill="background2" w:themeFillShade="E6"/>
          </w:tcPr>
          <w:p w14:paraId="2F45E338" w14:textId="77777777" w:rsidR="00AE4EE0" w:rsidRDefault="00AE4EE0" w:rsidP="00602210">
            <w:pPr>
              <w:jc w:val="center"/>
            </w:pPr>
            <w:r>
              <w:t>Ações Realizadas</w:t>
            </w:r>
          </w:p>
        </w:tc>
      </w:tr>
      <w:tr w:rsidR="00AE4EE0" w14:paraId="489AF22A" w14:textId="77777777" w:rsidTr="00602210">
        <w:tc>
          <w:tcPr>
            <w:tcW w:w="3794" w:type="dxa"/>
            <w:shd w:val="clear" w:color="auto" w:fill="FFFFFF" w:themeFill="background1"/>
          </w:tcPr>
          <w:p w14:paraId="2BD4A4FD" w14:textId="159822BB" w:rsidR="00AE4EE0" w:rsidRDefault="00602210" w:rsidP="00602210">
            <w:r>
              <w:t>1 – Administrador solicita exclusão</w:t>
            </w:r>
          </w:p>
        </w:tc>
        <w:tc>
          <w:tcPr>
            <w:tcW w:w="7146" w:type="dxa"/>
            <w:shd w:val="clear" w:color="auto" w:fill="FFFFFF" w:themeFill="background1"/>
          </w:tcPr>
          <w:p w14:paraId="17CA57E7" w14:textId="6CC9D1FC" w:rsidR="00AE4EE0" w:rsidRDefault="00602210" w:rsidP="00602210">
            <w:r>
              <w:t>2 – Sistema questiona se a intenção é mesmo excluir o cliente</w:t>
            </w:r>
          </w:p>
        </w:tc>
      </w:tr>
      <w:tr w:rsidR="00AE4EE0" w14:paraId="5B15E156" w14:textId="77777777" w:rsidTr="00602210">
        <w:tc>
          <w:tcPr>
            <w:tcW w:w="3794" w:type="dxa"/>
            <w:shd w:val="clear" w:color="auto" w:fill="FFFFFF" w:themeFill="background1"/>
          </w:tcPr>
          <w:p w14:paraId="7B490667" w14:textId="408A5BA0" w:rsidR="00AE4EE0" w:rsidRDefault="00602210" w:rsidP="00602210">
            <w:r>
              <w:t>3 – Administrador confirma ação</w:t>
            </w:r>
          </w:p>
        </w:tc>
        <w:tc>
          <w:tcPr>
            <w:tcW w:w="7146" w:type="dxa"/>
            <w:shd w:val="clear" w:color="auto" w:fill="FFFFFF" w:themeFill="background1"/>
          </w:tcPr>
          <w:p w14:paraId="3B8792C2" w14:textId="3DBA09E5" w:rsidR="00AE4EE0" w:rsidRDefault="00602210" w:rsidP="00602210">
            <w:r>
              <w:t>4 – Sistema exclui cliente da base de dados</w:t>
            </w:r>
          </w:p>
        </w:tc>
      </w:tr>
      <w:tr w:rsidR="00AE4EE0" w14:paraId="7B559A7B" w14:textId="77777777" w:rsidTr="00602210">
        <w:tc>
          <w:tcPr>
            <w:tcW w:w="3794" w:type="dxa"/>
            <w:shd w:val="clear" w:color="auto" w:fill="FFFFFF" w:themeFill="background1"/>
          </w:tcPr>
          <w:p w14:paraId="7172774E" w14:textId="77777777" w:rsidR="00AE4EE0" w:rsidRDefault="00AE4EE0" w:rsidP="00602210"/>
        </w:tc>
        <w:tc>
          <w:tcPr>
            <w:tcW w:w="7146" w:type="dxa"/>
            <w:shd w:val="clear" w:color="auto" w:fill="FFFFFF" w:themeFill="background1"/>
          </w:tcPr>
          <w:p w14:paraId="4F57EE16" w14:textId="058402F6" w:rsidR="00AE4EE0" w:rsidRDefault="00602210" w:rsidP="00602210">
            <w:r>
              <w:t>5 – Caso de uso encerrado</w:t>
            </w:r>
          </w:p>
        </w:tc>
      </w:tr>
      <w:tr w:rsidR="00AE4EE0" w14:paraId="0C0FB615" w14:textId="77777777" w:rsidTr="00602210">
        <w:tc>
          <w:tcPr>
            <w:tcW w:w="10940" w:type="dxa"/>
            <w:gridSpan w:val="2"/>
            <w:shd w:val="clear" w:color="auto" w:fill="AEAAAA" w:themeFill="background2" w:themeFillShade="BF"/>
          </w:tcPr>
          <w:p w14:paraId="1E144E62" w14:textId="77777777" w:rsidR="00AE4EE0" w:rsidRDefault="00AE4EE0" w:rsidP="00602210">
            <w:pPr>
              <w:jc w:val="center"/>
            </w:pPr>
            <w:r>
              <w:t>Fluxo Alternativo 1</w:t>
            </w:r>
          </w:p>
        </w:tc>
      </w:tr>
      <w:tr w:rsidR="00AE4EE0" w14:paraId="52A2F0E1" w14:textId="77777777" w:rsidTr="00602210">
        <w:tc>
          <w:tcPr>
            <w:tcW w:w="3794" w:type="dxa"/>
            <w:shd w:val="clear" w:color="auto" w:fill="D0CECE" w:themeFill="background2" w:themeFillShade="E6"/>
          </w:tcPr>
          <w:p w14:paraId="51C90B1C" w14:textId="77777777" w:rsidR="00AE4EE0" w:rsidRDefault="00AE4EE0" w:rsidP="00602210">
            <w:pPr>
              <w:jc w:val="center"/>
            </w:pPr>
            <w:r>
              <w:t>Ações Recebidas</w:t>
            </w:r>
          </w:p>
        </w:tc>
        <w:tc>
          <w:tcPr>
            <w:tcW w:w="7146" w:type="dxa"/>
            <w:shd w:val="clear" w:color="auto" w:fill="D0CECE" w:themeFill="background2" w:themeFillShade="E6"/>
          </w:tcPr>
          <w:p w14:paraId="28BC15F4" w14:textId="77777777" w:rsidR="00AE4EE0" w:rsidRDefault="00AE4EE0" w:rsidP="00602210">
            <w:pPr>
              <w:jc w:val="center"/>
            </w:pPr>
            <w:r>
              <w:t>Ações Realizadas</w:t>
            </w:r>
          </w:p>
        </w:tc>
      </w:tr>
      <w:tr w:rsidR="00AE4EE0" w14:paraId="7BE25504" w14:textId="77777777" w:rsidTr="00602210">
        <w:tc>
          <w:tcPr>
            <w:tcW w:w="3794" w:type="dxa"/>
            <w:shd w:val="clear" w:color="auto" w:fill="FFFFFF" w:themeFill="background1"/>
          </w:tcPr>
          <w:p w14:paraId="4FFFCD44" w14:textId="77777777" w:rsidR="00AE4EE0" w:rsidRDefault="00AE4EE0" w:rsidP="00602210"/>
        </w:tc>
        <w:tc>
          <w:tcPr>
            <w:tcW w:w="7146" w:type="dxa"/>
            <w:shd w:val="clear" w:color="auto" w:fill="FFFFFF" w:themeFill="background1"/>
          </w:tcPr>
          <w:p w14:paraId="23728844" w14:textId="3C289C55" w:rsidR="00AE4EE0" w:rsidRDefault="00AE4EE0" w:rsidP="00602210"/>
        </w:tc>
      </w:tr>
      <w:tr w:rsidR="00AE4EE0" w14:paraId="0433A06E" w14:textId="77777777" w:rsidTr="00602210">
        <w:tc>
          <w:tcPr>
            <w:tcW w:w="3794" w:type="dxa"/>
            <w:shd w:val="clear" w:color="auto" w:fill="FFFFFF" w:themeFill="background1"/>
          </w:tcPr>
          <w:p w14:paraId="34E48320" w14:textId="6703657C" w:rsidR="00AE4EE0" w:rsidRDefault="00AE4EE0" w:rsidP="00602210"/>
        </w:tc>
        <w:tc>
          <w:tcPr>
            <w:tcW w:w="7146" w:type="dxa"/>
            <w:shd w:val="clear" w:color="auto" w:fill="FFFFFF" w:themeFill="background1"/>
          </w:tcPr>
          <w:p w14:paraId="3D872217" w14:textId="44425F57" w:rsidR="00AE4EE0" w:rsidRDefault="00AE4EE0" w:rsidP="00602210"/>
        </w:tc>
      </w:tr>
      <w:tr w:rsidR="00AE4EE0" w14:paraId="1A486AF7" w14:textId="77777777" w:rsidTr="00602210">
        <w:tc>
          <w:tcPr>
            <w:tcW w:w="3794" w:type="dxa"/>
            <w:shd w:val="clear" w:color="auto" w:fill="FFFFFF" w:themeFill="background1"/>
          </w:tcPr>
          <w:p w14:paraId="4B9E47CB" w14:textId="7ADBEA3B" w:rsidR="00AE4EE0" w:rsidRDefault="00AE4EE0" w:rsidP="00602210"/>
        </w:tc>
        <w:tc>
          <w:tcPr>
            <w:tcW w:w="7146" w:type="dxa"/>
            <w:shd w:val="clear" w:color="auto" w:fill="FFFFFF" w:themeFill="background1"/>
          </w:tcPr>
          <w:p w14:paraId="12351A8E" w14:textId="381E274D" w:rsidR="00AE4EE0" w:rsidRDefault="00AE4EE0" w:rsidP="00602210"/>
        </w:tc>
      </w:tr>
      <w:tr w:rsidR="00AE4EE0" w14:paraId="36A3173C" w14:textId="77777777" w:rsidTr="00602210">
        <w:tc>
          <w:tcPr>
            <w:tcW w:w="3794" w:type="dxa"/>
            <w:shd w:val="clear" w:color="auto" w:fill="FFFFFF" w:themeFill="background1"/>
          </w:tcPr>
          <w:p w14:paraId="673C541A" w14:textId="77777777" w:rsidR="00AE4EE0" w:rsidRDefault="00AE4EE0" w:rsidP="00602210"/>
        </w:tc>
        <w:tc>
          <w:tcPr>
            <w:tcW w:w="7146" w:type="dxa"/>
            <w:shd w:val="clear" w:color="auto" w:fill="FFFFFF" w:themeFill="background1"/>
          </w:tcPr>
          <w:p w14:paraId="10736980" w14:textId="2A066152" w:rsidR="00AE4EE0" w:rsidRDefault="00AE4EE0" w:rsidP="00AE4EE0">
            <w:pPr>
              <w:keepNext/>
            </w:pPr>
          </w:p>
        </w:tc>
      </w:tr>
    </w:tbl>
    <w:p w14:paraId="30BC9B5F" w14:textId="54B7FB0B" w:rsidR="00AE4EE0" w:rsidRPr="00AE4EE0" w:rsidRDefault="00AE4EE0" w:rsidP="00AE4EE0">
      <w:pPr>
        <w:pStyle w:val="Caption"/>
        <w:rPr>
          <w:i w:val="0"/>
        </w:rPr>
      </w:pPr>
      <w:bookmarkStart w:id="37" w:name="_Toc494837592"/>
      <w:r>
        <w:t xml:space="preserve">Tabela </w:t>
      </w:r>
      <w:fldSimple w:instr=" SEQ Tabela \* ARABIC ">
        <w:r>
          <w:rPr>
            <w:noProof/>
          </w:rPr>
          <w:t>14</w:t>
        </w:r>
      </w:fldSimple>
      <w:r>
        <w:t xml:space="preserve"> – </w:t>
      </w:r>
      <w:r>
        <w:rPr>
          <w:i w:val="0"/>
        </w:rPr>
        <w:t>Fluxo de Eventos 3</w:t>
      </w:r>
      <w:bookmarkStart w:id="38" w:name="_GoBack"/>
      <w:bookmarkEnd w:id="37"/>
      <w:bookmarkEnd w:id="38"/>
    </w:p>
    <w:p w14:paraId="10F06C5F" w14:textId="0451B1DD" w:rsidR="0009003B" w:rsidRDefault="27C0A4FC" w:rsidP="008C15B8">
      <w:pPr>
        <w:pStyle w:val="Heading2"/>
        <w:pageBreakBefore/>
      </w:pPr>
      <w:r>
        <w:lastRenderedPageBreak/>
        <w:t>Requisitos Não-Funcionais</w:t>
      </w:r>
      <w:bookmarkEnd w:id="34"/>
    </w:p>
    <w:p w14:paraId="05FBA38D" w14:textId="6805291C" w:rsidR="00E95410" w:rsidRDefault="00E95410" w:rsidP="00E95410">
      <w:pPr>
        <w:pStyle w:val="Heading3"/>
        <w:numPr>
          <w:ilvl w:val="2"/>
          <w:numId w:val="11"/>
        </w:numPr>
        <w:ind w:left="1560" w:hanging="851"/>
      </w:pPr>
      <w:r>
        <w:t>Req.</w:t>
      </w:r>
      <w:fldSimple w:instr=" SEQ &quot;Reqfuncionais&quot; \*Arabic ">
        <w:r>
          <w:rPr>
            <w:noProof/>
          </w:rPr>
          <w:t>1</w:t>
        </w:r>
      </w:fldSimple>
      <w:r w:rsidR="00C80117">
        <w:t>2</w:t>
      </w:r>
      <w:r>
        <w:t xml:space="preserve"> – Linguagem de desenvolvimento do projeto</w:t>
      </w:r>
    </w:p>
    <w:p w14:paraId="6091CE47" w14:textId="1F840C0A" w:rsidR="00E95410" w:rsidRDefault="0096262C" w:rsidP="0096262C">
      <w:pPr>
        <w:ind w:left="708" w:firstLine="708"/>
      </w:pPr>
      <w:r>
        <w:t>A linguagem que será utilizada para desenvolvimento do projeto será a linguagem Java.</w:t>
      </w:r>
    </w:p>
    <w:p w14:paraId="44E3D9D9" w14:textId="7FC28549" w:rsidR="00E95410" w:rsidRDefault="00E95410" w:rsidP="00E95410">
      <w:pPr>
        <w:pStyle w:val="Heading3"/>
        <w:numPr>
          <w:ilvl w:val="2"/>
          <w:numId w:val="11"/>
        </w:numPr>
      </w:pPr>
      <w:r>
        <w:t>Req.</w:t>
      </w:r>
      <w:r w:rsidR="00C80117">
        <w:t>13</w:t>
      </w:r>
      <w:r>
        <w:t xml:space="preserve"> – Sistema operacional</w:t>
      </w:r>
      <w:r w:rsidR="00C80117">
        <w:t xml:space="preserve"> Windows</w:t>
      </w:r>
    </w:p>
    <w:p w14:paraId="3F268C5E" w14:textId="259192AB" w:rsidR="00E95410" w:rsidRPr="00E95410" w:rsidRDefault="0096262C" w:rsidP="0096262C">
      <w:pPr>
        <w:ind w:left="1416"/>
      </w:pPr>
      <w:r>
        <w:t>O sistema operacional para o qual o projeto será desenvolvido será Windows.</w:t>
      </w:r>
    </w:p>
    <w:p w14:paraId="68B315E9" w14:textId="070FC348" w:rsidR="009F697A" w:rsidRDefault="27C0A4FC" w:rsidP="009F697A">
      <w:pPr>
        <w:pStyle w:val="Heading1"/>
      </w:pPr>
      <w:bookmarkStart w:id="39" w:name="_Toc491287044"/>
      <w:r>
        <w:lastRenderedPageBreak/>
        <w:t>Projeto de Dados</w:t>
      </w:r>
      <w:bookmarkEnd w:id="39"/>
      <w:r>
        <w:t xml:space="preserve"> </w:t>
      </w:r>
    </w:p>
    <w:p w14:paraId="6443F22C" w14:textId="4B50F2AF" w:rsidR="009F697A" w:rsidRPr="00C13780" w:rsidRDefault="27C0A4FC" w:rsidP="00C13780">
      <w:pPr>
        <w:pStyle w:val="Heading2"/>
      </w:pPr>
      <w:bookmarkStart w:id="40" w:name="_Toc491287045"/>
      <w:r>
        <w:t>Modelo Entidade-Relacionamento</w:t>
      </w:r>
      <w:bookmarkEnd w:id="40"/>
    </w:p>
    <w:p w14:paraId="122320EE" w14:textId="77777777" w:rsidR="0009003B" w:rsidRDefault="0009003B" w:rsidP="009F697A">
      <w:pPr>
        <w:ind w:firstLine="708"/>
      </w:pPr>
    </w:p>
    <w:p w14:paraId="00AF6388" w14:textId="77777777" w:rsidR="001B2083" w:rsidRDefault="001B2083" w:rsidP="009F697A">
      <w:pPr>
        <w:ind w:firstLine="708"/>
      </w:pPr>
    </w:p>
    <w:p w14:paraId="638A0EE1" w14:textId="77777777" w:rsidR="001B2083" w:rsidRDefault="001B2083" w:rsidP="009F697A">
      <w:pPr>
        <w:ind w:firstLine="708"/>
      </w:pPr>
    </w:p>
    <w:p w14:paraId="4269A99A" w14:textId="77777777" w:rsidR="001B2083" w:rsidRDefault="001B2083" w:rsidP="009F697A">
      <w:pPr>
        <w:ind w:firstLine="708"/>
      </w:pPr>
    </w:p>
    <w:p w14:paraId="6A9C5268" w14:textId="77777777" w:rsidR="001B2083" w:rsidRDefault="001B2083" w:rsidP="009F697A">
      <w:pPr>
        <w:ind w:firstLine="708"/>
      </w:pPr>
    </w:p>
    <w:p w14:paraId="0A125B57" w14:textId="77777777" w:rsidR="001B2083" w:rsidRDefault="001B2083" w:rsidP="009F697A">
      <w:pPr>
        <w:ind w:firstLine="708"/>
      </w:pPr>
    </w:p>
    <w:p w14:paraId="7D46E03C" w14:textId="77777777" w:rsidR="001B2083" w:rsidRDefault="001B2083" w:rsidP="009F697A">
      <w:pPr>
        <w:ind w:firstLine="708"/>
      </w:pPr>
    </w:p>
    <w:p w14:paraId="23155084" w14:textId="77777777" w:rsidR="001B2083" w:rsidRDefault="001B2083" w:rsidP="009F697A">
      <w:pPr>
        <w:ind w:firstLine="708"/>
      </w:pPr>
    </w:p>
    <w:p w14:paraId="03BE8F08" w14:textId="77777777" w:rsidR="001B2083" w:rsidRDefault="001B2083" w:rsidP="009F697A">
      <w:pPr>
        <w:ind w:firstLine="708"/>
      </w:pPr>
    </w:p>
    <w:p w14:paraId="4081C66D" w14:textId="77777777" w:rsidR="001B2083" w:rsidRDefault="001B2083" w:rsidP="009F697A">
      <w:pPr>
        <w:ind w:firstLine="708"/>
      </w:pPr>
    </w:p>
    <w:p w14:paraId="4DA616FE" w14:textId="77777777" w:rsidR="001B2083" w:rsidRDefault="001B2083" w:rsidP="009F697A">
      <w:pPr>
        <w:ind w:firstLine="708"/>
      </w:pPr>
    </w:p>
    <w:p w14:paraId="77CCEE7A" w14:textId="77777777" w:rsidR="001B2083" w:rsidRDefault="001B2083" w:rsidP="009F697A">
      <w:pPr>
        <w:ind w:firstLine="708"/>
      </w:pPr>
    </w:p>
    <w:p w14:paraId="0BE5C738" w14:textId="77777777" w:rsidR="001B2083" w:rsidRDefault="001B2083" w:rsidP="009F697A">
      <w:pPr>
        <w:ind w:firstLine="708"/>
      </w:pPr>
    </w:p>
    <w:p w14:paraId="09185D6E" w14:textId="77777777" w:rsidR="001B2083" w:rsidRDefault="001B2083" w:rsidP="009F697A">
      <w:pPr>
        <w:ind w:firstLine="708"/>
      </w:pPr>
    </w:p>
    <w:p w14:paraId="06C4ED47" w14:textId="77777777" w:rsidR="001B2083" w:rsidRDefault="001B2083" w:rsidP="009F697A">
      <w:pPr>
        <w:ind w:firstLine="708"/>
      </w:pPr>
    </w:p>
    <w:p w14:paraId="4BCF65A1" w14:textId="77777777" w:rsidR="001B2083" w:rsidRDefault="001B2083" w:rsidP="009F697A">
      <w:pPr>
        <w:ind w:firstLine="708"/>
      </w:pPr>
    </w:p>
    <w:p w14:paraId="6E7AAB1A" w14:textId="77777777" w:rsidR="001B2083" w:rsidRDefault="001B2083" w:rsidP="009F697A">
      <w:pPr>
        <w:ind w:firstLine="708"/>
      </w:pPr>
    </w:p>
    <w:p w14:paraId="7302E793" w14:textId="77777777" w:rsidR="001B2083" w:rsidRDefault="001B2083" w:rsidP="009F697A">
      <w:pPr>
        <w:ind w:firstLine="708"/>
      </w:pPr>
    </w:p>
    <w:p w14:paraId="517AD83B" w14:textId="7BCD3DB4" w:rsidR="001B2083" w:rsidRDefault="27C0A4FC" w:rsidP="001B2083">
      <w:pPr>
        <w:pStyle w:val="Heading1"/>
      </w:pPr>
      <w:bookmarkStart w:id="41" w:name="_Toc491287046"/>
      <w:r>
        <w:lastRenderedPageBreak/>
        <w:t>Projeto Lógico</w:t>
      </w:r>
      <w:bookmarkEnd w:id="41"/>
    </w:p>
    <w:p w14:paraId="0FCF38BB" w14:textId="3FCFDA42" w:rsidR="00145513" w:rsidRDefault="27C0A4FC" w:rsidP="00C13780">
      <w:pPr>
        <w:pStyle w:val="Heading2"/>
      </w:pPr>
      <w:bookmarkStart w:id="42" w:name="_Toc491287047"/>
      <w:r>
        <w:t>Diagrama de Classes</w:t>
      </w:r>
      <w:bookmarkEnd w:id="42"/>
    </w:p>
    <w:p w14:paraId="7E2EC529" w14:textId="389C280A" w:rsidR="00145513" w:rsidRDefault="27C0A4FC" w:rsidP="00C13780">
      <w:pPr>
        <w:pStyle w:val="Heading2"/>
      </w:pPr>
      <w:bookmarkStart w:id="43" w:name="_Toc491287048"/>
      <w:r>
        <w:t>Diagrama de Sequência</w:t>
      </w:r>
      <w:bookmarkEnd w:id="43"/>
    </w:p>
    <w:p w14:paraId="0493B0B3" w14:textId="05C08113" w:rsidR="005443E8" w:rsidRPr="005443E8" w:rsidRDefault="27C0A4FC" w:rsidP="27C0A4FC">
      <w:pPr>
        <w:pStyle w:val="Heading2"/>
        <w:rPr>
          <w:i/>
          <w:iCs/>
        </w:rPr>
      </w:pPr>
      <w:bookmarkStart w:id="44" w:name="_Toc454873377"/>
      <w:bookmarkStart w:id="45" w:name="_Toc455670044"/>
      <w:bookmarkStart w:id="46" w:name="_Toc491287049"/>
      <w:r>
        <w:t>Diagrama de Pacotes</w:t>
      </w:r>
      <w:bookmarkEnd w:id="44"/>
      <w:bookmarkEnd w:id="45"/>
      <w:bookmarkEnd w:id="46"/>
    </w:p>
    <w:p w14:paraId="7FCA5EAE" w14:textId="0FBEDEA0" w:rsidR="005443E8" w:rsidRPr="005443E8" w:rsidRDefault="27C0A4FC" w:rsidP="27C0A4FC">
      <w:pPr>
        <w:pStyle w:val="Heading2"/>
        <w:rPr>
          <w:i/>
          <w:iCs/>
        </w:rPr>
      </w:pPr>
      <w:bookmarkStart w:id="47" w:name="_Toc455670045"/>
      <w:bookmarkStart w:id="48" w:name="_Toc491287050"/>
      <w:r>
        <w:t>Diagrama de Atividade</w:t>
      </w:r>
      <w:bookmarkEnd w:id="47"/>
      <w:bookmarkEnd w:id="48"/>
    </w:p>
    <w:p w14:paraId="6B92F4BC" w14:textId="77777777" w:rsidR="006C18BB" w:rsidRDefault="27C0A4FC" w:rsidP="006C18BB">
      <w:pPr>
        <w:pStyle w:val="Heading1"/>
      </w:pPr>
      <w:bookmarkStart w:id="49" w:name="_Toc455670046"/>
      <w:bookmarkStart w:id="50" w:name="_Toc491287051"/>
      <w:r>
        <w:lastRenderedPageBreak/>
        <w:t>Anexos</w:t>
      </w:r>
      <w:bookmarkEnd w:id="49"/>
      <w:bookmarkEnd w:id="50"/>
    </w:p>
    <w:p w14:paraId="4D2404A5" w14:textId="38FEFC1E" w:rsidR="00C13780" w:rsidRDefault="27C0A4FC" w:rsidP="00C13780">
      <w:pPr>
        <w:pStyle w:val="Heading2"/>
      </w:pPr>
      <w:bookmarkStart w:id="51" w:name="_Toc455670047"/>
      <w:bookmarkStart w:id="52" w:name="_Toc491287052"/>
      <w:proofErr w:type="spellStart"/>
      <w:r>
        <w:t>Storyboarding</w:t>
      </w:r>
      <w:bookmarkEnd w:id="51"/>
      <w:bookmarkEnd w:id="52"/>
      <w:proofErr w:type="spellEnd"/>
    </w:p>
    <w:p w14:paraId="291AECE8" w14:textId="711B572D" w:rsidR="00C13780" w:rsidRDefault="00C13780" w:rsidP="00C13780"/>
    <w:p w14:paraId="40EC58BA" w14:textId="77777777" w:rsidR="00C13780" w:rsidRPr="00C13780" w:rsidRDefault="00C13780" w:rsidP="00C13780"/>
    <w:p w14:paraId="2F85BE22" w14:textId="164521D8" w:rsidR="00C13780" w:rsidRDefault="27C0A4FC" w:rsidP="006C18BB">
      <w:pPr>
        <w:pStyle w:val="Heading2"/>
      </w:pPr>
      <w:bookmarkStart w:id="53" w:name="_Toc455670048"/>
      <w:bookmarkStart w:id="54" w:name="_Toc491287053"/>
      <w:r>
        <w:lastRenderedPageBreak/>
        <w:t>Estrutura Analítica do Projeto – EAP</w:t>
      </w:r>
      <w:bookmarkEnd w:id="53"/>
      <w:bookmarkEnd w:id="54"/>
    </w:p>
    <w:p w14:paraId="455FAADB" w14:textId="77777777" w:rsidR="006F3DE1" w:rsidRDefault="006F3DE1" w:rsidP="006F3DE1">
      <w:pPr>
        <w:keepNext/>
        <w:jc w:val="center"/>
      </w:pPr>
      <w:r>
        <w:rPr>
          <w:noProof/>
          <w:lang w:eastAsia="pt-BR"/>
        </w:rPr>
        <w:drawing>
          <wp:inline distT="0" distB="0" distL="0" distR="0" wp14:anchorId="46F51D81" wp14:editId="0F41B701">
            <wp:extent cx="5672153" cy="770338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Rikifoki.jpg"/>
                    <pic:cNvPicPr/>
                  </pic:nvPicPr>
                  <pic:blipFill>
                    <a:blip r:embed="rId22">
                      <a:extLst>
                        <a:ext uri="{28A0092B-C50C-407E-A947-70E740481C1C}">
                          <a14:useLocalDpi xmlns:a14="http://schemas.microsoft.com/office/drawing/2010/main" val="0"/>
                        </a:ext>
                      </a:extLst>
                    </a:blip>
                    <a:stretch>
                      <a:fillRect/>
                    </a:stretch>
                  </pic:blipFill>
                  <pic:spPr>
                    <a:xfrm>
                      <a:off x="0" y="0"/>
                      <a:ext cx="5678650" cy="7712213"/>
                    </a:xfrm>
                    <a:prstGeom prst="rect">
                      <a:avLst/>
                    </a:prstGeom>
                  </pic:spPr>
                </pic:pic>
              </a:graphicData>
            </a:graphic>
          </wp:inline>
        </w:drawing>
      </w:r>
    </w:p>
    <w:p w14:paraId="6AC48180" w14:textId="7905F4ED" w:rsidR="00C13780" w:rsidRDefault="006F3DE1" w:rsidP="006F3DE1">
      <w:pPr>
        <w:pStyle w:val="Caption"/>
      </w:pPr>
      <w:bookmarkStart w:id="55" w:name="_Toc494706056"/>
      <w:r>
        <w:t xml:space="preserve">Figura </w:t>
      </w:r>
      <w:fldSimple w:instr=" SEQ Figura \* ARABIC ">
        <w:r w:rsidR="00927039">
          <w:rPr>
            <w:noProof/>
          </w:rPr>
          <w:t>5</w:t>
        </w:r>
      </w:fldSimple>
      <w:r>
        <w:t xml:space="preserve"> - EAP</w:t>
      </w:r>
      <w:bookmarkEnd w:id="55"/>
    </w:p>
    <w:tbl>
      <w:tblPr>
        <w:tblStyle w:val="TableGrid"/>
        <w:tblW w:w="0" w:type="auto"/>
        <w:jc w:val="center"/>
        <w:tblLook w:val="04A0" w:firstRow="1" w:lastRow="0" w:firstColumn="1" w:lastColumn="0" w:noHBand="0" w:noVBand="1"/>
        <w:tblCaption w:val="Dicionário EAP"/>
      </w:tblPr>
      <w:tblGrid>
        <w:gridCol w:w="960"/>
        <w:gridCol w:w="3380"/>
        <w:gridCol w:w="4660"/>
      </w:tblGrid>
      <w:tr w:rsidR="00CB115A" w:rsidRPr="00CB115A" w14:paraId="4CBE1DB1" w14:textId="77777777" w:rsidTr="00CB115A">
        <w:trPr>
          <w:trHeight w:val="315"/>
          <w:jc w:val="center"/>
        </w:trPr>
        <w:tc>
          <w:tcPr>
            <w:tcW w:w="960" w:type="dxa"/>
            <w:hideMark/>
          </w:tcPr>
          <w:p w14:paraId="3782B975" w14:textId="77777777" w:rsidR="00CB115A" w:rsidRPr="00CB115A" w:rsidRDefault="00CB115A" w:rsidP="00CB115A">
            <w:pPr>
              <w:pStyle w:val="Caption"/>
              <w:rPr>
                <w:b/>
                <w:bCs/>
                <w:i w:val="0"/>
              </w:rPr>
            </w:pPr>
            <w:r w:rsidRPr="00CB115A">
              <w:rPr>
                <w:b/>
                <w:bCs/>
                <w:i w:val="0"/>
              </w:rPr>
              <w:lastRenderedPageBreak/>
              <w:t>Tópico</w:t>
            </w:r>
          </w:p>
        </w:tc>
        <w:tc>
          <w:tcPr>
            <w:tcW w:w="3380" w:type="dxa"/>
            <w:hideMark/>
          </w:tcPr>
          <w:p w14:paraId="2D11824A" w14:textId="77777777" w:rsidR="00CB115A" w:rsidRPr="00CB115A" w:rsidRDefault="00CB115A" w:rsidP="00CB115A">
            <w:pPr>
              <w:pStyle w:val="Caption"/>
              <w:rPr>
                <w:b/>
                <w:bCs/>
                <w:i w:val="0"/>
              </w:rPr>
            </w:pPr>
            <w:r w:rsidRPr="00CB115A">
              <w:rPr>
                <w:b/>
                <w:bCs/>
                <w:i w:val="0"/>
              </w:rPr>
              <w:t>Título</w:t>
            </w:r>
          </w:p>
        </w:tc>
        <w:tc>
          <w:tcPr>
            <w:tcW w:w="4660" w:type="dxa"/>
            <w:hideMark/>
          </w:tcPr>
          <w:p w14:paraId="13C020FC" w14:textId="77777777" w:rsidR="00CB115A" w:rsidRPr="00CB115A" w:rsidRDefault="00CB115A" w:rsidP="00CB115A">
            <w:pPr>
              <w:pStyle w:val="Caption"/>
              <w:rPr>
                <w:b/>
                <w:bCs/>
                <w:i w:val="0"/>
              </w:rPr>
            </w:pPr>
            <w:r w:rsidRPr="00CB115A">
              <w:rPr>
                <w:b/>
                <w:bCs/>
                <w:i w:val="0"/>
              </w:rPr>
              <w:t>Descrição</w:t>
            </w:r>
          </w:p>
        </w:tc>
      </w:tr>
      <w:tr w:rsidR="00CB115A" w:rsidRPr="00CB115A" w14:paraId="04736471" w14:textId="77777777" w:rsidTr="00CB115A">
        <w:trPr>
          <w:trHeight w:val="600"/>
          <w:jc w:val="center"/>
        </w:trPr>
        <w:tc>
          <w:tcPr>
            <w:tcW w:w="960" w:type="dxa"/>
            <w:hideMark/>
          </w:tcPr>
          <w:p w14:paraId="3485E758" w14:textId="77777777" w:rsidR="00CB115A" w:rsidRPr="00CB115A" w:rsidRDefault="00CB115A" w:rsidP="00CB115A">
            <w:pPr>
              <w:pStyle w:val="Caption"/>
              <w:rPr>
                <w:b/>
                <w:bCs/>
                <w:i w:val="0"/>
              </w:rPr>
            </w:pPr>
            <w:r w:rsidRPr="00CB115A">
              <w:rPr>
                <w:b/>
                <w:bCs/>
                <w:i w:val="0"/>
              </w:rPr>
              <w:t>1.1.1.1</w:t>
            </w:r>
          </w:p>
        </w:tc>
        <w:tc>
          <w:tcPr>
            <w:tcW w:w="3380" w:type="dxa"/>
            <w:hideMark/>
          </w:tcPr>
          <w:p w14:paraId="1008DEDB" w14:textId="77777777" w:rsidR="00CB115A" w:rsidRPr="00CB115A" w:rsidRDefault="00CB115A" w:rsidP="00CB115A">
            <w:pPr>
              <w:pStyle w:val="Caption"/>
              <w:rPr>
                <w:i w:val="0"/>
              </w:rPr>
            </w:pPr>
            <w:r w:rsidRPr="00CB115A">
              <w:rPr>
                <w:i w:val="0"/>
              </w:rPr>
              <w:t>Clientes</w:t>
            </w:r>
          </w:p>
        </w:tc>
        <w:tc>
          <w:tcPr>
            <w:tcW w:w="4660" w:type="dxa"/>
            <w:hideMark/>
          </w:tcPr>
          <w:p w14:paraId="3F5A40C4" w14:textId="77777777" w:rsidR="00CB115A" w:rsidRPr="00CB115A" w:rsidRDefault="00CB115A" w:rsidP="00CB115A">
            <w:pPr>
              <w:pStyle w:val="Caption"/>
              <w:rPr>
                <w:i w:val="0"/>
              </w:rPr>
            </w:pPr>
            <w:r w:rsidRPr="00CB115A">
              <w:rPr>
                <w:i w:val="0"/>
              </w:rPr>
              <w:t>CRUD de clientes para cadastro, listagem, edição e exclusão.</w:t>
            </w:r>
          </w:p>
        </w:tc>
      </w:tr>
      <w:tr w:rsidR="00CB115A" w:rsidRPr="00CB115A" w14:paraId="48663334" w14:textId="77777777" w:rsidTr="00CB115A">
        <w:trPr>
          <w:trHeight w:val="600"/>
          <w:jc w:val="center"/>
        </w:trPr>
        <w:tc>
          <w:tcPr>
            <w:tcW w:w="960" w:type="dxa"/>
            <w:hideMark/>
          </w:tcPr>
          <w:p w14:paraId="59E0F03B" w14:textId="77777777" w:rsidR="00CB115A" w:rsidRPr="00CB115A" w:rsidRDefault="00CB115A" w:rsidP="00CB115A">
            <w:pPr>
              <w:pStyle w:val="Caption"/>
              <w:rPr>
                <w:b/>
                <w:bCs/>
                <w:i w:val="0"/>
              </w:rPr>
            </w:pPr>
            <w:r w:rsidRPr="00CB115A">
              <w:rPr>
                <w:b/>
                <w:bCs/>
                <w:i w:val="0"/>
              </w:rPr>
              <w:t>1.1.1.2</w:t>
            </w:r>
          </w:p>
        </w:tc>
        <w:tc>
          <w:tcPr>
            <w:tcW w:w="3380" w:type="dxa"/>
            <w:hideMark/>
          </w:tcPr>
          <w:p w14:paraId="256CF595" w14:textId="77777777" w:rsidR="00CB115A" w:rsidRPr="00CB115A" w:rsidRDefault="00CB115A" w:rsidP="00CB115A">
            <w:pPr>
              <w:pStyle w:val="Caption"/>
              <w:rPr>
                <w:i w:val="0"/>
              </w:rPr>
            </w:pPr>
            <w:r w:rsidRPr="00CB115A">
              <w:rPr>
                <w:i w:val="0"/>
              </w:rPr>
              <w:t>Pedido</w:t>
            </w:r>
          </w:p>
        </w:tc>
        <w:tc>
          <w:tcPr>
            <w:tcW w:w="4660" w:type="dxa"/>
            <w:hideMark/>
          </w:tcPr>
          <w:p w14:paraId="6016090D" w14:textId="77777777" w:rsidR="00CB115A" w:rsidRPr="00CB115A" w:rsidRDefault="00CB115A" w:rsidP="00CB115A">
            <w:pPr>
              <w:pStyle w:val="Caption"/>
              <w:rPr>
                <w:i w:val="0"/>
              </w:rPr>
            </w:pPr>
            <w:r w:rsidRPr="00CB115A">
              <w:rPr>
                <w:i w:val="0"/>
              </w:rPr>
              <w:t>CRUD de pedidos para cadastro, listagem, edição e exclusão.</w:t>
            </w:r>
          </w:p>
        </w:tc>
      </w:tr>
      <w:tr w:rsidR="00CB115A" w:rsidRPr="00CB115A" w14:paraId="66D351F0" w14:textId="77777777" w:rsidTr="00CB115A">
        <w:trPr>
          <w:trHeight w:val="600"/>
          <w:jc w:val="center"/>
        </w:trPr>
        <w:tc>
          <w:tcPr>
            <w:tcW w:w="960" w:type="dxa"/>
            <w:hideMark/>
          </w:tcPr>
          <w:p w14:paraId="13C738EC" w14:textId="77777777" w:rsidR="00CB115A" w:rsidRPr="00CB115A" w:rsidRDefault="00CB115A" w:rsidP="00CB115A">
            <w:pPr>
              <w:pStyle w:val="Caption"/>
              <w:rPr>
                <w:b/>
                <w:bCs/>
                <w:i w:val="0"/>
              </w:rPr>
            </w:pPr>
            <w:r w:rsidRPr="00CB115A">
              <w:rPr>
                <w:b/>
                <w:bCs/>
                <w:i w:val="0"/>
              </w:rPr>
              <w:t>1.1.1.3</w:t>
            </w:r>
          </w:p>
        </w:tc>
        <w:tc>
          <w:tcPr>
            <w:tcW w:w="3380" w:type="dxa"/>
            <w:hideMark/>
          </w:tcPr>
          <w:p w14:paraId="5CDF5FD8" w14:textId="77777777" w:rsidR="00CB115A" w:rsidRPr="00CB115A" w:rsidRDefault="00CB115A" w:rsidP="00CB115A">
            <w:pPr>
              <w:pStyle w:val="Caption"/>
              <w:rPr>
                <w:i w:val="0"/>
              </w:rPr>
            </w:pPr>
            <w:r w:rsidRPr="00CB115A">
              <w:rPr>
                <w:i w:val="0"/>
              </w:rPr>
              <w:t>Produtos</w:t>
            </w:r>
          </w:p>
        </w:tc>
        <w:tc>
          <w:tcPr>
            <w:tcW w:w="4660" w:type="dxa"/>
            <w:hideMark/>
          </w:tcPr>
          <w:p w14:paraId="006CBE75" w14:textId="77777777" w:rsidR="00CB115A" w:rsidRPr="00CB115A" w:rsidRDefault="00CB115A" w:rsidP="00CB115A">
            <w:pPr>
              <w:pStyle w:val="Caption"/>
              <w:rPr>
                <w:i w:val="0"/>
              </w:rPr>
            </w:pPr>
            <w:r w:rsidRPr="00CB115A">
              <w:rPr>
                <w:i w:val="0"/>
              </w:rPr>
              <w:t>CRUD de produtos para cadastro, listagem, edição e exclusão.</w:t>
            </w:r>
          </w:p>
        </w:tc>
      </w:tr>
      <w:tr w:rsidR="00CB115A" w:rsidRPr="00CB115A" w14:paraId="4321A4A2" w14:textId="77777777" w:rsidTr="00CB115A">
        <w:trPr>
          <w:trHeight w:val="600"/>
          <w:jc w:val="center"/>
        </w:trPr>
        <w:tc>
          <w:tcPr>
            <w:tcW w:w="960" w:type="dxa"/>
            <w:hideMark/>
          </w:tcPr>
          <w:p w14:paraId="53FB504F" w14:textId="77777777" w:rsidR="00CB115A" w:rsidRPr="00CB115A" w:rsidRDefault="00CB115A" w:rsidP="00CB115A">
            <w:pPr>
              <w:pStyle w:val="Caption"/>
              <w:rPr>
                <w:b/>
                <w:bCs/>
                <w:i w:val="0"/>
              </w:rPr>
            </w:pPr>
            <w:r w:rsidRPr="00CB115A">
              <w:rPr>
                <w:b/>
                <w:bCs/>
                <w:i w:val="0"/>
              </w:rPr>
              <w:t>1.1.2.1</w:t>
            </w:r>
          </w:p>
        </w:tc>
        <w:tc>
          <w:tcPr>
            <w:tcW w:w="3380" w:type="dxa"/>
            <w:hideMark/>
          </w:tcPr>
          <w:p w14:paraId="6B44D01F" w14:textId="77777777" w:rsidR="00CB115A" w:rsidRPr="00CB115A" w:rsidRDefault="00CB115A" w:rsidP="00CB115A">
            <w:pPr>
              <w:pStyle w:val="Caption"/>
              <w:rPr>
                <w:i w:val="0"/>
              </w:rPr>
            </w:pPr>
            <w:r w:rsidRPr="00CB115A">
              <w:rPr>
                <w:i w:val="0"/>
              </w:rPr>
              <w:t>Banco de Dados</w:t>
            </w:r>
          </w:p>
        </w:tc>
        <w:tc>
          <w:tcPr>
            <w:tcW w:w="4660" w:type="dxa"/>
            <w:hideMark/>
          </w:tcPr>
          <w:p w14:paraId="49F124E8" w14:textId="77777777" w:rsidR="00CB115A" w:rsidRPr="00CB115A" w:rsidRDefault="00CB115A" w:rsidP="00CB115A">
            <w:pPr>
              <w:pStyle w:val="Caption"/>
              <w:rPr>
                <w:i w:val="0"/>
              </w:rPr>
            </w:pPr>
            <w:r w:rsidRPr="00CB115A">
              <w:rPr>
                <w:i w:val="0"/>
              </w:rPr>
              <w:t>A persistência de dados utilizada no sistema será Banco de dados MySQL</w:t>
            </w:r>
          </w:p>
        </w:tc>
      </w:tr>
      <w:tr w:rsidR="00CB115A" w:rsidRPr="00CB115A" w14:paraId="0FCCA476" w14:textId="77777777" w:rsidTr="00CB115A">
        <w:trPr>
          <w:trHeight w:val="900"/>
          <w:jc w:val="center"/>
        </w:trPr>
        <w:tc>
          <w:tcPr>
            <w:tcW w:w="960" w:type="dxa"/>
            <w:hideMark/>
          </w:tcPr>
          <w:p w14:paraId="7CB5B835" w14:textId="77777777" w:rsidR="00CB115A" w:rsidRPr="00CB115A" w:rsidRDefault="00CB115A" w:rsidP="00CB115A">
            <w:pPr>
              <w:pStyle w:val="Caption"/>
              <w:rPr>
                <w:b/>
                <w:bCs/>
                <w:i w:val="0"/>
              </w:rPr>
            </w:pPr>
            <w:r w:rsidRPr="00CB115A">
              <w:rPr>
                <w:b/>
                <w:bCs/>
                <w:i w:val="0"/>
              </w:rPr>
              <w:t>1.2.1.1</w:t>
            </w:r>
          </w:p>
        </w:tc>
        <w:tc>
          <w:tcPr>
            <w:tcW w:w="3380" w:type="dxa"/>
            <w:hideMark/>
          </w:tcPr>
          <w:p w14:paraId="6268D5E4" w14:textId="77777777" w:rsidR="00CB115A" w:rsidRPr="00CB115A" w:rsidRDefault="00CB115A" w:rsidP="00CB115A">
            <w:pPr>
              <w:pStyle w:val="Caption"/>
              <w:rPr>
                <w:i w:val="0"/>
              </w:rPr>
            </w:pPr>
            <w:r w:rsidRPr="00CB115A">
              <w:rPr>
                <w:i w:val="0"/>
              </w:rPr>
              <w:t>Definições, acrônimos e abreviaturas</w:t>
            </w:r>
          </w:p>
        </w:tc>
        <w:tc>
          <w:tcPr>
            <w:tcW w:w="4660" w:type="dxa"/>
            <w:hideMark/>
          </w:tcPr>
          <w:p w14:paraId="6AE289C8" w14:textId="77777777" w:rsidR="00CB115A" w:rsidRPr="00CB115A" w:rsidRDefault="00CB115A" w:rsidP="00CB115A">
            <w:pPr>
              <w:pStyle w:val="Caption"/>
              <w:rPr>
                <w:i w:val="0"/>
              </w:rPr>
            </w:pPr>
            <w:r w:rsidRPr="00CB115A">
              <w:rPr>
                <w:i w:val="0"/>
              </w:rPr>
              <w:t>Irá conter os termos em outras línguas que não o português e o significado das abreviaturas utilizadas no documento.</w:t>
            </w:r>
          </w:p>
        </w:tc>
      </w:tr>
      <w:tr w:rsidR="00CB115A" w:rsidRPr="00CB115A" w14:paraId="6961A137" w14:textId="77777777" w:rsidTr="00CB115A">
        <w:trPr>
          <w:trHeight w:val="600"/>
          <w:jc w:val="center"/>
        </w:trPr>
        <w:tc>
          <w:tcPr>
            <w:tcW w:w="960" w:type="dxa"/>
            <w:hideMark/>
          </w:tcPr>
          <w:p w14:paraId="38CDFE70" w14:textId="77777777" w:rsidR="00CB115A" w:rsidRPr="00CB115A" w:rsidRDefault="00CB115A" w:rsidP="00CB115A">
            <w:pPr>
              <w:pStyle w:val="Caption"/>
              <w:rPr>
                <w:b/>
                <w:bCs/>
                <w:i w:val="0"/>
              </w:rPr>
            </w:pPr>
            <w:r w:rsidRPr="00CB115A">
              <w:rPr>
                <w:b/>
                <w:bCs/>
                <w:i w:val="0"/>
              </w:rPr>
              <w:t>1.2.2.1</w:t>
            </w:r>
          </w:p>
        </w:tc>
        <w:tc>
          <w:tcPr>
            <w:tcW w:w="3380" w:type="dxa"/>
            <w:hideMark/>
          </w:tcPr>
          <w:p w14:paraId="51A6D1AC" w14:textId="77777777" w:rsidR="00CB115A" w:rsidRPr="00CB115A" w:rsidRDefault="00CB115A" w:rsidP="00CB115A">
            <w:pPr>
              <w:pStyle w:val="Caption"/>
              <w:rPr>
                <w:i w:val="0"/>
              </w:rPr>
            </w:pPr>
            <w:r w:rsidRPr="00CB115A">
              <w:rPr>
                <w:i w:val="0"/>
              </w:rPr>
              <w:t>Introdução</w:t>
            </w:r>
          </w:p>
        </w:tc>
        <w:tc>
          <w:tcPr>
            <w:tcW w:w="4660" w:type="dxa"/>
            <w:hideMark/>
          </w:tcPr>
          <w:p w14:paraId="07C69C2A" w14:textId="77777777" w:rsidR="00CB115A" w:rsidRPr="00CB115A" w:rsidRDefault="00CB115A" w:rsidP="00CB115A">
            <w:pPr>
              <w:pStyle w:val="Caption"/>
              <w:rPr>
                <w:i w:val="0"/>
              </w:rPr>
            </w:pPr>
            <w:r w:rsidRPr="00CB115A">
              <w:rPr>
                <w:i w:val="0"/>
              </w:rPr>
              <w:t>Breve introdução da empresa e do software que será desenvolvido.</w:t>
            </w:r>
          </w:p>
        </w:tc>
      </w:tr>
      <w:tr w:rsidR="00CB115A" w:rsidRPr="00CB115A" w14:paraId="00777E53" w14:textId="77777777" w:rsidTr="00CB115A">
        <w:trPr>
          <w:trHeight w:val="600"/>
          <w:jc w:val="center"/>
        </w:trPr>
        <w:tc>
          <w:tcPr>
            <w:tcW w:w="960" w:type="dxa"/>
            <w:noWrap/>
            <w:hideMark/>
          </w:tcPr>
          <w:p w14:paraId="6172B064" w14:textId="77777777" w:rsidR="00CB115A" w:rsidRPr="00CB115A" w:rsidRDefault="00CB115A" w:rsidP="00CB115A">
            <w:pPr>
              <w:pStyle w:val="Caption"/>
              <w:rPr>
                <w:b/>
                <w:bCs/>
                <w:i w:val="0"/>
              </w:rPr>
            </w:pPr>
            <w:r w:rsidRPr="00CB115A">
              <w:rPr>
                <w:b/>
                <w:bCs/>
                <w:i w:val="0"/>
              </w:rPr>
              <w:t>1.2.2.2</w:t>
            </w:r>
          </w:p>
        </w:tc>
        <w:tc>
          <w:tcPr>
            <w:tcW w:w="3380" w:type="dxa"/>
            <w:noWrap/>
            <w:hideMark/>
          </w:tcPr>
          <w:p w14:paraId="07E5DE5F" w14:textId="77777777" w:rsidR="00CB115A" w:rsidRPr="00CB115A" w:rsidRDefault="00CB115A" w:rsidP="00CB115A">
            <w:pPr>
              <w:pStyle w:val="Caption"/>
              <w:rPr>
                <w:i w:val="0"/>
              </w:rPr>
            </w:pPr>
            <w:r w:rsidRPr="00CB115A">
              <w:rPr>
                <w:i w:val="0"/>
              </w:rPr>
              <w:t>Escopo</w:t>
            </w:r>
          </w:p>
        </w:tc>
        <w:tc>
          <w:tcPr>
            <w:tcW w:w="4660" w:type="dxa"/>
            <w:hideMark/>
          </w:tcPr>
          <w:p w14:paraId="1890A786" w14:textId="77777777" w:rsidR="00CB115A" w:rsidRPr="00CB115A" w:rsidRDefault="00CB115A" w:rsidP="00CB115A">
            <w:pPr>
              <w:pStyle w:val="Caption"/>
              <w:rPr>
                <w:i w:val="0"/>
              </w:rPr>
            </w:pPr>
            <w:r w:rsidRPr="00CB115A">
              <w:rPr>
                <w:i w:val="0"/>
              </w:rPr>
              <w:t>Está definindo o que o projeto terá ou não de forma resumida.</w:t>
            </w:r>
          </w:p>
        </w:tc>
      </w:tr>
      <w:tr w:rsidR="00CB115A" w:rsidRPr="00CB115A" w14:paraId="2784E985" w14:textId="77777777" w:rsidTr="00CB115A">
        <w:trPr>
          <w:trHeight w:val="600"/>
          <w:jc w:val="center"/>
        </w:trPr>
        <w:tc>
          <w:tcPr>
            <w:tcW w:w="960" w:type="dxa"/>
            <w:noWrap/>
            <w:hideMark/>
          </w:tcPr>
          <w:p w14:paraId="0335E3F0" w14:textId="77777777" w:rsidR="00CB115A" w:rsidRPr="00CB115A" w:rsidRDefault="00CB115A" w:rsidP="00CB115A">
            <w:pPr>
              <w:pStyle w:val="Caption"/>
              <w:rPr>
                <w:b/>
                <w:bCs/>
                <w:i w:val="0"/>
              </w:rPr>
            </w:pPr>
            <w:r w:rsidRPr="00CB115A">
              <w:rPr>
                <w:b/>
                <w:bCs/>
                <w:i w:val="0"/>
              </w:rPr>
              <w:t>1.2.2.3</w:t>
            </w:r>
          </w:p>
        </w:tc>
        <w:tc>
          <w:tcPr>
            <w:tcW w:w="3380" w:type="dxa"/>
            <w:noWrap/>
            <w:hideMark/>
          </w:tcPr>
          <w:p w14:paraId="457620FD" w14:textId="77777777" w:rsidR="00CB115A" w:rsidRPr="00CB115A" w:rsidRDefault="00CB115A" w:rsidP="00CB115A">
            <w:pPr>
              <w:pStyle w:val="Caption"/>
              <w:rPr>
                <w:i w:val="0"/>
              </w:rPr>
            </w:pPr>
            <w:r w:rsidRPr="00CB115A">
              <w:rPr>
                <w:i w:val="0"/>
              </w:rPr>
              <w:t>Descrição do funcionamento</w:t>
            </w:r>
          </w:p>
        </w:tc>
        <w:tc>
          <w:tcPr>
            <w:tcW w:w="4660" w:type="dxa"/>
            <w:hideMark/>
          </w:tcPr>
          <w:p w14:paraId="5FDC7517" w14:textId="77777777" w:rsidR="00CB115A" w:rsidRPr="00CB115A" w:rsidRDefault="00CB115A" w:rsidP="00CB115A">
            <w:pPr>
              <w:pStyle w:val="Caption"/>
              <w:rPr>
                <w:i w:val="0"/>
              </w:rPr>
            </w:pPr>
            <w:r w:rsidRPr="00CB115A">
              <w:rPr>
                <w:i w:val="0"/>
              </w:rPr>
              <w:t>Descreve em detalhes cada parte do software e seu funcionamento.</w:t>
            </w:r>
          </w:p>
        </w:tc>
      </w:tr>
      <w:tr w:rsidR="00CB115A" w:rsidRPr="00CB115A" w14:paraId="0B0CF401" w14:textId="77777777" w:rsidTr="00CB115A">
        <w:trPr>
          <w:trHeight w:val="600"/>
          <w:jc w:val="center"/>
        </w:trPr>
        <w:tc>
          <w:tcPr>
            <w:tcW w:w="960" w:type="dxa"/>
            <w:noWrap/>
            <w:hideMark/>
          </w:tcPr>
          <w:p w14:paraId="30FF57F4" w14:textId="77777777" w:rsidR="00CB115A" w:rsidRPr="00CB115A" w:rsidRDefault="00CB115A" w:rsidP="00CB115A">
            <w:pPr>
              <w:pStyle w:val="Caption"/>
              <w:rPr>
                <w:b/>
                <w:bCs/>
                <w:i w:val="0"/>
              </w:rPr>
            </w:pPr>
            <w:r w:rsidRPr="00CB115A">
              <w:rPr>
                <w:b/>
                <w:bCs/>
                <w:i w:val="0"/>
              </w:rPr>
              <w:t>1.2.3.2</w:t>
            </w:r>
          </w:p>
        </w:tc>
        <w:tc>
          <w:tcPr>
            <w:tcW w:w="3380" w:type="dxa"/>
            <w:noWrap/>
            <w:hideMark/>
          </w:tcPr>
          <w:p w14:paraId="4EDDEDCD" w14:textId="77777777" w:rsidR="00CB115A" w:rsidRPr="00CB115A" w:rsidRDefault="00CB115A" w:rsidP="00CB115A">
            <w:pPr>
              <w:pStyle w:val="Caption"/>
              <w:rPr>
                <w:i w:val="0"/>
              </w:rPr>
            </w:pPr>
            <w:r w:rsidRPr="00CB115A">
              <w:rPr>
                <w:i w:val="0"/>
              </w:rPr>
              <w:t>Requisitos Funcionais</w:t>
            </w:r>
          </w:p>
        </w:tc>
        <w:tc>
          <w:tcPr>
            <w:tcW w:w="4660" w:type="dxa"/>
            <w:hideMark/>
          </w:tcPr>
          <w:p w14:paraId="32F8BA39" w14:textId="77777777" w:rsidR="00CB115A" w:rsidRPr="00CB115A" w:rsidRDefault="00CB115A" w:rsidP="00CB115A">
            <w:pPr>
              <w:pStyle w:val="Caption"/>
              <w:rPr>
                <w:i w:val="0"/>
              </w:rPr>
            </w:pPr>
            <w:r w:rsidRPr="00CB115A">
              <w:rPr>
                <w:i w:val="0"/>
              </w:rPr>
              <w:t>Descrição das funções do software, baseado no que o usuário deseja.</w:t>
            </w:r>
          </w:p>
        </w:tc>
      </w:tr>
      <w:tr w:rsidR="00CB115A" w:rsidRPr="00CB115A" w14:paraId="333F5073" w14:textId="77777777" w:rsidTr="00CB115A">
        <w:trPr>
          <w:trHeight w:val="900"/>
          <w:jc w:val="center"/>
        </w:trPr>
        <w:tc>
          <w:tcPr>
            <w:tcW w:w="960" w:type="dxa"/>
            <w:noWrap/>
            <w:hideMark/>
          </w:tcPr>
          <w:p w14:paraId="0AF96EEF" w14:textId="77777777" w:rsidR="00CB115A" w:rsidRPr="00CB115A" w:rsidRDefault="00CB115A" w:rsidP="00CB115A">
            <w:pPr>
              <w:pStyle w:val="Caption"/>
              <w:rPr>
                <w:b/>
                <w:bCs/>
                <w:i w:val="0"/>
              </w:rPr>
            </w:pPr>
            <w:r w:rsidRPr="00CB115A">
              <w:rPr>
                <w:b/>
                <w:bCs/>
                <w:i w:val="0"/>
              </w:rPr>
              <w:t>1.2.3.2</w:t>
            </w:r>
          </w:p>
        </w:tc>
        <w:tc>
          <w:tcPr>
            <w:tcW w:w="3380" w:type="dxa"/>
            <w:noWrap/>
            <w:hideMark/>
          </w:tcPr>
          <w:p w14:paraId="1E216C84" w14:textId="77777777" w:rsidR="00CB115A" w:rsidRPr="00CB115A" w:rsidRDefault="00CB115A" w:rsidP="00CB115A">
            <w:pPr>
              <w:pStyle w:val="Caption"/>
              <w:rPr>
                <w:i w:val="0"/>
              </w:rPr>
            </w:pPr>
            <w:r w:rsidRPr="00CB115A">
              <w:rPr>
                <w:i w:val="0"/>
              </w:rPr>
              <w:t>Diagrama de Casos de Uso</w:t>
            </w:r>
          </w:p>
        </w:tc>
        <w:tc>
          <w:tcPr>
            <w:tcW w:w="4660" w:type="dxa"/>
            <w:hideMark/>
          </w:tcPr>
          <w:p w14:paraId="034CC572" w14:textId="77777777" w:rsidR="00CB115A" w:rsidRPr="00CB115A" w:rsidRDefault="00CB115A" w:rsidP="00CB115A">
            <w:pPr>
              <w:pStyle w:val="Caption"/>
              <w:rPr>
                <w:i w:val="0"/>
              </w:rPr>
            </w:pPr>
            <w:r w:rsidRPr="00CB115A">
              <w:rPr>
                <w:i w:val="0"/>
              </w:rPr>
              <w:t>Diagrama que define as funções de aplicação que o software irá apresentar, ou seja, define todos os requisitos funcionais do mesmo.</w:t>
            </w:r>
          </w:p>
        </w:tc>
      </w:tr>
      <w:tr w:rsidR="00CB115A" w:rsidRPr="00CB115A" w14:paraId="7DFE69C6" w14:textId="77777777" w:rsidTr="00CB115A">
        <w:trPr>
          <w:trHeight w:val="600"/>
          <w:jc w:val="center"/>
        </w:trPr>
        <w:tc>
          <w:tcPr>
            <w:tcW w:w="960" w:type="dxa"/>
            <w:noWrap/>
            <w:hideMark/>
          </w:tcPr>
          <w:p w14:paraId="1EFE21CD" w14:textId="77777777" w:rsidR="00CB115A" w:rsidRPr="00CB115A" w:rsidRDefault="00CB115A" w:rsidP="00CB115A">
            <w:pPr>
              <w:pStyle w:val="Caption"/>
              <w:rPr>
                <w:b/>
                <w:bCs/>
                <w:i w:val="0"/>
              </w:rPr>
            </w:pPr>
            <w:r w:rsidRPr="00CB115A">
              <w:rPr>
                <w:b/>
                <w:bCs/>
                <w:i w:val="0"/>
              </w:rPr>
              <w:t>1.2.3.3</w:t>
            </w:r>
          </w:p>
        </w:tc>
        <w:tc>
          <w:tcPr>
            <w:tcW w:w="3380" w:type="dxa"/>
            <w:noWrap/>
            <w:hideMark/>
          </w:tcPr>
          <w:p w14:paraId="16636DAC" w14:textId="77777777" w:rsidR="00CB115A" w:rsidRPr="00CB115A" w:rsidRDefault="00CB115A" w:rsidP="00CB115A">
            <w:pPr>
              <w:pStyle w:val="Caption"/>
              <w:rPr>
                <w:i w:val="0"/>
              </w:rPr>
            </w:pPr>
            <w:r w:rsidRPr="00CB115A">
              <w:rPr>
                <w:i w:val="0"/>
              </w:rPr>
              <w:t>Fluxos de Eventos de Casos de Uso</w:t>
            </w:r>
          </w:p>
        </w:tc>
        <w:tc>
          <w:tcPr>
            <w:tcW w:w="4660" w:type="dxa"/>
            <w:hideMark/>
          </w:tcPr>
          <w:p w14:paraId="7F731BCC" w14:textId="77777777" w:rsidR="00CB115A" w:rsidRPr="00CB115A" w:rsidRDefault="00CB115A" w:rsidP="00CB115A">
            <w:pPr>
              <w:pStyle w:val="Caption"/>
              <w:rPr>
                <w:i w:val="0"/>
              </w:rPr>
            </w:pPr>
            <w:r w:rsidRPr="00CB115A">
              <w:rPr>
                <w:i w:val="0"/>
              </w:rPr>
              <w:t>Cada fluxo representa o comportamento do usuário e a resposta do sistema.</w:t>
            </w:r>
          </w:p>
        </w:tc>
      </w:tr>
      <w:tr w:rsidR="00CB115A" w:rsidRPr="00CB115A" w14:paraId="036E6B9A" w14:textId="77777777" w:rsidTr="00CB115A">
        <w:trPr>
          <w:trHeight w:val="900"/>
          <w:jc w:val="center"/>
        </w:trPr>
        <w:tc>
          <w:tcPr>
            <w:tcW w:w="960" w:type="dxa"/>
            <w:noWrap/>
            <w:hideMark/>
          </w:tcPr>
          <w:p w14:paraId="242CDD1F" w14:textId="77777777" w:rsidR="00CB115A" w:rsidRPr="00CB115A" w:rsidRDefault="00CB115A" w:rsidP="00CB115A">
            <w:pPr>
              <w:pStyle w:val="Caption"/>
              <w:rPr>
                <w:b/>
                <w:bCs/>
                <w:i w:val="0"/>
              </w:rPr>
            </w:pPr>
            <w:r w:rsidRPr="00CB115A">
              <w:rPr>
                <w:b/>
                <w:bCs/>
                <w:i w:val="0"/>
              </w:rPr>
              <w:t>1.2.3.4</w:t>
            </w:r>
          </w:p>
        </w:tc>
        <w:tc>
          <w:tcPr>
            <w:tcW w:w="3380" w:type="dxa"/>
            <w:noWrap/>
            <w:hideMark/>
          </w:tcPr>
          <w:p w14:paraId="682BC267" w14:textId="77777777" w:rsidR="00CB115A" w:rsidRPr="00CB115A" w:rsidRDefault="00CB115A" w:rsidP="00CB115A">
            <w:pPr>
              <w:pStyle w:val="Caption"/>
              <w:rPr>
                <w:i w:val="0"/>
              </w:rPr>
            </w:pPr>
            <w:r w:rsidRPr="00CB115A">
              <w:rPr>
                <w:i w:val="0"/>
              </w:rPr>
              <w:t>Requisitos Não-Funcionais</w:t>
            </w:r>
          </w:p>
        </w:tc>
        <w:tc>
          <w:tcPr>
            <w:tcW w:w="4660" w:type="dxa"/>
            <w:hideMark/>
          </w:tcPr>
          <w:p w14:paraId="71CDE8F1" w14:textId="77777777" w:rsidR="00CB115A" w:rsidRPr="00CB115A" w:rsidRDefault="00CB115A" w:rsidP="00CB115A">
            <w:pPr>
              <w:pStyle w:val="Caption"/>
              <w:rPr>
                <w:i w:val="0"/>
              </w:rPr>
            </w:pPr>
            <w:r w:rsidRPr="00CB115A">
              <w:rPr>
                <w:i w:val="0"/>
              </w:rPr>
              <w:t>Descrição das qualidades do software, como manutenibilidade, usabilidade, desempenho, etc.</w:t>
            </w:r>
          </w:p>
        </w:tc>
      </w:tr>
      <w:tr w:rsidR="006F3DE1" w:rsidRPr="00CB115A" w14:paraId="40BF2849" w14:textId="77777777" w:rsidTr="00CB115A">
        <w:trPr>
          <w:trHeight w:val="900"/>
          <w:jc w:val="center"/>
        </w:trPr>
        <w:tc>
          <w:tcPr>
            <w:tcW w:w="960" w:type="dxa"/>
            <w:noWrap/>
          </w:tcPr>
          <w:p w14:paraId="36A6ACE4" w14:textId="713C2B69" w:rsidR="006F3DE1" w:rsidRPr="00CB115A" w:rsidRDefault="006F3DE1" w:rsidP="006F3DE1">
            <w:pPr>
              <w:pStyle w:val="Caption"/>
              <w:rPr>
                <w:b/>
                <w:bCs/>
                <w:i w:val="0"/>
              </w:rPr>
            </w:pPr>
            <w:r>
              <w:rPr>
                <w:b/>
                <w:bCs/>
                <w:i w:val="0"/>
              </w:rPr>
              <w:t>1.2.4.1</w:t>
            </w:r>
          </w:p>
        </w:tc>
        <w:tc>
          <w:tcPr>
            <w:tcW w:w="3380" w:type="dxa"/>
            <w:noWrap/>
          </w:tcPr>
          <w:p w14:paraId="3343743B" w14:textId="2C5A3ECD" w:rsidR="006F3DE1" w:rsidRPr="00CB115A" w:rsidRDefault="006F3DE1" w:rsidP="00CB115A">
            <w:pPr>
              <w:pStyle w:val="Caption"/>
              <w:rPr>
                <w:i w:val="0"/>
              </w:rPr>
            </w:pPr>
            <w:r>
              <w:rPr>
                <w:i w:val="0"/>
              </w:rPr>
              <w:t>Modelo Entidade-Relacionamento</w:t>
            </w:r>
          </w:p>
        </w:tc>
        <w:tc>
          <w:tcPr>
            <w:tcW w:w="4660" w:type="dxa"/>
          </w:tcPr>
          <w:p w14:paraId="3DCEC743" w14:textId="121AB33A" w:rsidR="006F3DE1" w:rsidRPr="00CB115A" w:rsidRDefault="006F3DE1" w:rsidP="00CB115A">
            <w:pPr>
              <w:pStyle w:val="Caption"/>
              <w:rPr>
                <w:i w:val="0"/>
              </w:rPr>
            </w:pPr>
            <w:r>
              <w:rPr>
                <w:i w:val="0"/>
              </w:rPr>
              <w:t>Um tipo de fluxograma, usado para ilustrar como as entidades se relacionam entre si.</w:t>
            </w:r>
          </w:p>
        </w:tc>
      </w:tr>
      <w:tr w:rsidR="00CB115A" w:rsidRPr="00CB115A" w14:paraId="1153F740" w14:textId="77777777" w:rsidTr="00CB115A">
        <w:trPr>
          <w:trHeight w:val="600"/>
          <w:jc w:val="center"/>
        </w:trPr>
        <w:tc>
          <w:tcPr>
            <w:tcW w:w="960" w:type="dxa"/>
            <w:noWrap/>
            <w:hideMark/>
          </w:tcPr>
          <w:p w14:paraId="3E22A4C6" w14:textId="77777777" w:rsidR="00CB115A" w:rsidRPr="00CB115A" w:rsidRDefault="00CB115A" w:rsidP="00CB115A">
            <w:pPr>
              <w:pStyle w:val="Caption"/>
              <w:rPr>
                <w:b/>
                <w:bCs/>
                <w:i w:val="0"/>
              </w:rPr>
            </w:pPr>
            <w:r w:rsidRPr="00CB115A">
              <w:rPr>
                <w:b/>
                <w:bCs/>
                <w:i w:val="0"/>
              </w:rPr>
              <w:t>1.2.5.1</w:t>
            </w:r>
          </w:p>
        </w:tc>
        <w:tc>
          <w:tcPr>
            <w:tcW w:w="3380" w:type="dxa"/>
            <w:noWrap/>
            <w:hideMark/>
          </w:tcPr>
          <w:p w14:paraId="521811C0" w14:textId="77777777" w:rsidR="00CB115A" w:rsidRPr="00CB115A" w:rsidRDefault="00CB115A" w:rsidP="00CB115A">
            <w:pPr>
              <w:pStyle w:val="Caption"/>
              <w:rPr>
                <w:i w:val="0"/>
              </w:rPr>
            </w:pPr>
            <w:r w:rsidRPr="00CB115A">
              <w:rPr>
                <w:i w:val="0"/>
              </w:rPr>
              <w:t>Diagrama de Classes</w:t>
            </w:r>
          </w:p>
        </w:tc>
        <w:tc>
          <w:tcPr>
            <w:tcW w:w="4660" w:type="dxa"/>
            <w:hideMark/>
          </w:tcPr>
          <w:p w14:paraId="006DDA15" w14:textId="77777777" w:rsidR="00CB115A" w:rsidRPr="00CB115A" w:rsidRDefault="00CB115A" w:rsidP="00CB115A">
            <w:pPr>
              <w:pStyle w:val="Caption"/>
              <w:rPr>
                <w:i w:val="0"/>
              </w:rPr>
            </w:pPr>
            <w:r w:rsidRPr="00CB115A">
              <w:rPr>
                <w:i w:val="0"/>
              </w:rPr>
              <w:t>Descreve todas as entidades/objetos contidos no projeto e seus respectivos relacionamentos.</w:t>
            </w:r>
          </w:p>
        </w:tc>
      </w:tr>
      <w:tr w:rsidR="00CB115A" w:rsidRPr="00CB115A" w14:paraId="52015A3D" w14:textId="77777777" w:rsidTr="00CB115A">
        <w:trPr>
          <w:trHeight w:val="900"/>
          <w:jc w:val="center"/>
        </w:trPr>
        <w:tc>
          <w:tcPr>
            <w:tcW w:w="960" w:type="dxa"/>
            <w:noWrap/>
            <w:hideMark/>
          </w:tcPr>
          <w:p w14:paraId="5D411EC0" w14:textId="77777777" w:rsidR="00CB115A" w:rsidRPr="00CB115A" w:rsidRDefault="00CB115A" w:rsidP="00CB115A">
            <w:pPr>
              <w:pStyle w:val="Caption"/>
              <w:rPr>
                <w:b/>
                <w:bCs/>
                <w:i w:val="0"/>
              </w:rPr>
            </w:pPr>
            <w:r w:rsidRPr="00CB115A">
              <w:rPr>
                <w:b/>
                <w:bCs/>
                <w:i w:val="0"/>
              </w:rPr>
              <w:lastRenderedPageBreak/>
              <w:t>1.2.5.2</w:t>
            </w:r>
          </w:p>
        </w:tc>
        <w:tc>
          <w:tcPr>
            <w:tcW w:w="3380" w:type="dxa"/>
            <w:noWrap/>
            <w:hideMark/>
          </w:tcPr>
          <w:p w14:paraId="2645A28D" w14:textId="77777777" w:rsidR="00CB115A" w:rsidRPr="00CB115A" w:rsidRDefault="00CB115A" w:rsidP="00CB115A">
            <w:pPr>
              <w:pStyle w:val="Caption"/>
              <w:rPr>
                <w:i w:val="0"/>
              </w:rPr>
            </w:pPr>
            <w:r w:rsidRPr="00CB115A">
              <w:rPr>
                <w:i w:val="0"/>
              </w:rPr>
              <w:t>Diagrama de Sequência</w:t>
            </w:r>
          </w:p>
        </w:tc>
        <w:tc>
          <w:tcPr>
            <w:tcW w:w="4660" w:type="dxa"/>
            <w:hideMark/>
          </w:tcPr>
          <w:p w14:paraId="5879C181" w14:textId="77777777" w:rsidR="00CB115A" w:rsidRPr="00CB115A" w:rsidRDefault="00CB115A" w:rsidP="00CB115A">
            <w:pPr>
              <w:pStyle w:val="Caption"/>
              <w:rPr>
                <w:i w:val="0"/>
              </w:rPr>
            </w:pPr>
            <w:r w:rsidRPr="00CB115A">
              <w:rPr>
                <w:i w:val="0"/>
              </w:rPr>
              <w:t>Mostra a sequência em que as mensagens são trocadas pelos objetos durante uma certa tarefa do software.</w:t>
            </w:r>
          </w:p>
        </w:tc>
      </w:tr>
      <w:tr w:rsidR="00CB115A" w:rsidRPr="00CB115A" w14:paraId="4F3BBE3C" w14:textId="77777777" w:rsidTr="00CB115A">
        <w:trPr>
          <w:trHeight w:val="300"/>
          <w:jc w:val="center"/>
        </w:trPr>
        <w:tc>
          <w:tcPr>
            <w:tcW w:w="960" w:type="dxa"/>
            <w:noWrap/>
            <w:hideMark/>
          </w:tcPr>
          <w:p w14:paraId="18EFB0FA" w14:textId="77777777" w:rsidR="00CB115A" w:rsidRPr="00CB115A" w:rsidRDefault="00CB115A" w:rsidP="00CB115A">
            <w:pPr>
              <w:pStyle w:val="Caption"/>
              <w:rPr>
                <w:b/>
                <w:bCs/>
                <w:i w:val="0"/>
              </w:rPr>
            </w:pPr>
            <w:r w:rsidRPr="00CB115A">
              <w:rPr>
                <w:b/>
                <w:bCs/>
                <w:i w:val="0"/>
              </w:rPr>
              <w:t>1.2.5.3</w:t>
            </w:r>
          </w:p>
        </w:tc>
        <w:tc>
          <w:tcPr>
            <w:tcW w:w="3380" w:type="dxa"/>
            <w:noWrap/>
            <w:hideMark/>
          </w:tcPr>
          <w:p w14:paraId="3E651FFE" w14:textId="77777777" w:rsidR="00CB115A" w:rsidRPr="00CB115A" w:rsidRDefault="00CB115A" w:rsidP="00CB115A">
            <w:pPr>
              <w:pStyle w:val="Caption"/>
              <w:rPr>
                <w:i w:val="0"/>
              </w:rPr>
            </w:pPr>
            <w:r w:rsidRPr="00CB115A">
              <w:rPr>
                <w:i w:val="0"/>
              </w:rPr>
              <w:t>Diagrama de Pacotes</w:t>
            </w:r>
          </w:p>
        </w:tc>
        <w:tc>
          <w:tcPr>
            <w:tcW w:w="4660" w:type="dxa"/>
            <w:hideMark/>
          </w:tcPr>
          <w:p w14:paraId="48891D74" w14:textId="77777777" w:rsidR="00CB115A" w:rsidRPr="00CB115A" w:rsidRDefault="00CB115A" w:rsidP="00CB115A">
            <w:pPr>
              <w:pStyle w:val="Caption"/>
              <w:rPr>
                <w:i w:val="0"/>
              </w:rPr>
            </w:pPr>
            <w:r w:rsidRPr="00CB115A">
              <w:rPr>
                <w:i w:val="0"/>
              </w:rPr>
              <w:t>Exibe todos os pacotes do software.</w:t>
            </w:r>
          </w:p>
        </w:tc>
      </w:tr>
      <w:tr w:rsidR="00CB115A" w:rsidRPr="00CB115A" w14:paraId="2CB56568" w14:textId="77777777" w:rsidTr="00CB115A">
        <w:trPr>
          <w:trHeight w:val="900"/>
          <w:jc w:val="center"/>
        </w:trPr>
        <w:tc>
          <w:tcPr>
            <w:tcW w:w="960" w:type="dxa"/>
            <w:noWrap/>
            <w:hideMark/>
          </w:tcPr>
          <w:p w14:paraId="41FDEE7F" w14:textId="77777777" w:rsidR="00CB115A" w:rsidRPr="00CB115A" w:rsidRDefault="00CB115A" w:rsidP="00CB115A">
            <w:pPr>
              <w:pStyle w:val="Caption"/>
              <w:rPr>
                <w:b/>
                <w:bCs/>
                <w:i w:val="0"/>
              </w:rPr>
            </w:pPr>
            <w:r w:rsidRPr="00CB115A">
              <w:rPr>
                <w:b/>
                <w:bCs/>
                <w:i w:val="0"/>
              </w:rPr>
              <w:t>1.2.5.4</w:t>
            </w:r>
          </w:p>
        </w:tc>
        <w:tc>
          <w:tcPr>
            <w:tcW w:w="3380" w:type="dxa"/>
            <w:noWrap/>
            <w:hideMark/>
          </w:tcPr>
          <w:p w14:paraId="45B34ACA" w14:textId="77777777" w:rsidR="00CB115A" w:rsidRPr="00CB115A" w:rsidRDefault="00CB115A" w:rsidP="00CB115A">
            <w:pPr>
              <w:pStyle w:val="Caption"/>
              <w:rPr>
                <w:i w:val="0"/>
              </w:rPr>
            </w:pPr>
            <w:r w:rsidRPr="00CB115A">
              <w:rPr>
                <w:i w:val="0"/>
              </w:rPr>
              <w:t>Diagrama de Atividade</w:t>
            </w:r>
          </w:p>
        </w:tc>
        <w:tc>
          <w:tcPr>
            <w:tcW w:w="4660" w:type="dxa"/>
            <w:hideMark/>
          </w:tcPr>
          <w:p w14:paraId="0A48FA42" w14:textId="77777777" w:rsidR="00CB115A" w:rsidRPr="00CB115A" w:rsidRDefault="00CB115A" w:rsidP="00CB115A">
            <w:pPr>
              <w:pStyle w:val="Caption"/>
              <w:rPr>
                <w:i w:val="0"/>
              </w:rPr>
            </w:pPr>
            <w:r w:rsidRPr="00CB115A">
              <w:rPr>
                <w:i w:val="0"/>
              </w:rPr>
              <w:t>Descreve todas as atividades necessárias em um processo, a ordem em que são realizadas e a dependência entre elas.</w:t>
            </w:r>
          </w:p>
        </w:tc>
      </w:tr>
      <w:tr w:rsidR="00CB115A" w:rsidRPr="00CB115A" w14:paraId="006FA47B" w14:textId="77777777" w:rsidTr="00CB115A">
        <w:trPr>
          <w:trHeight w:val="1200"/>
          <w:jc w:val="center"/>
        </w:trPr>
        <w:tc>
          <w:tcPr>
            <w:tcW w:w="960" w:type="dxa"/>
            <w:noWrap/>
            <w:hideMark/>
          </w:tcPr>
          <w:p w14:paraId="46001FCC" w14:textId="77777777" w:rsidR="00CB115A" w:rsidRPr="00CB115A" w:rsidRDefault="00CB115A" w:rsidP="00CB115A">
            <w:pPr>
              <w:pStyle w:val="Caption"/>
              <w:rPr>
                <w:b/>
                <w:bCs/>
                <w:i w:val="0"/>
              </w:rPr>
            </w:pPr>
            <w:r w:rsidRPr="00CB115A">
              <w:rPr>
                <w:b/>
                <w:bCs/>
                <w:i w:val="0"/>
              </w:rPr>
              <w:t>1.2.6.1</w:t>
            </w:r>
          </w:p>
        </w:tc>
        <w:tc>
          <w:tcPr>
            <w:tcW w:w="3380" w:type="dxa"/>
            <w:noWrap/>
            <w:hideMark/>
          </w:tcPr>
          <w:p w14:paraId="0DD0A6DC" w14:textId="77777777" w:rsidR="00CB115A" w:rsidRPr="00CB115A" w:rsidRDefault="00CB115A" w:rsidP="00CB115A">
            <w:pPr>
              <w:pStyle w:val="Caption"/>
              <w:rPr>
                <w:i w:val="0"/>
              </w:rPr>
            </w:pPr>
            <w:proofErr w:type="spellStart"/>
            <w:r w:rsidRPr="00CB115A">
              <w:rPr>
                <w:i w:val="0"/>
              </w:rPr>
              <w:t>Storyboarding</w:t>
            </w:r>
            <w:proofErr w:type="spellEnd"/>
          </w:p>
        </w:tc>
        <w:tc>
          <w:tcPr>
            <w:tcW w:w="4660" w:type="dxa"/>
            <w:hideMark/>
          </w:tcPr>
          <w:p w14:paraId="189DFFEB" w14:textId="77777777" w:rsidR="00CB115A" w:rsidRPr="00CB115A" w:rsidRDefault="00CB115A" w:rsidP="00CB115A">
            <w:pPr>
              <w:pStyle w:val="Caption"/>
              <w:rPr>
                <w:i w:val="0"/>
              </w:rPr>
            </w:pPr>
            <w:r w:rsidRPr="00CB115A">
              <w:rPr>
                <w:i w:val="0"/>
              </w:rPr>
              <w:t xml:space="preserve">Protótipo de baixa </w:t>
            </w:r>
            <w:proofErr w:type="gramStart"/>
            <w:r w:rsidRPr="00CB115A">
              <w:rPr>
                <w:i w:val="0"/>
              </w:rPr>
              <w:t>fidelidade,  que</w:t>
            </w:r>
            <w:proofErr w:type="gramEnd"/>
            <w:r w:rsidRPr="00CB115A">
              <w:rPr>
                <w:i w:val="0"/>
              </w:rPr>
              <w:t xml:space="preserve"> </w:t>
            </w:r>
            <w:proofErr w:type="spellStart"/>
            <w:r w:rsidRPr="00CB115A">
              <w:rPr>
                <w:i w:val="0"/>
              </w:rPr>
              <w:t>deﬁne</w:t>
            </w:r>
            <w:proofErr w:type="spellEnd"/>
            <w:r w:rsidRPr="00CB115A">
              <w:rPr>
                <w:i w:val="0"/>
              </w:rPr>
              <w:t xml:space="preserve"> de uma maneira mais efetiva os requisitos de interface como por exemplo o modelo navegacional do sistema e o layout da interface.</w:t>
            </w:r>
          </w:p>
        </w:tc>
      </w:tr>
      <w:tr w:rsidR="00CB115A" w:rsidRPr="00CB115A" w14:paraId="308F4982" w14:textId="77777777" w:rsidTr="00CB115A">
        <w:trPr>
          <w:trHeight w:val="1200"/>
          <w:jc w:val="center"/>
        </w:trPr>
        <w:tc>
          <w:tcPr>
            <w:tcW w:w="960" w:type="dxa"/>
            <w:noWrap/>
            <w:hideMark/>
          </w:tcPr>
          <w:p w14:paraId="5605A872" w14:textId="77777777" w:rsidR="00CB115A" w:rsidRPr="00CB115A" w:rsidRDefault="00CB115A" w:rsidP="00CB115A">
            <w:pPr>
              <w:pStyle w:val="Caption"/>
              <w:rPr>
                <w:b/>
                <w:bCs/>
                <w:i w:val="0"/>
              </w:rPr>
            </w:pPr>
            <w:r w:rsidRPr="00CB115A">
              <w:rPr>
                <w:b/>
                <w:bCs/>
                <w:i w:val="0"/>
              </w:rPr>
              <w:t>1.2.6.2</w:t>
            </w:r>
          </w:p>
        </w:tc>
        <w:tc>
          <w:tcPr>
            <w:tcW w:w="3380" w:type="dxa"/>
            <w:noWrap/>
            <w:hideMark/>
          </w:tcPr>
          <w:p w14:paraId="321C0C3C" w14:textId="77777777" w:rsidR="00CB115A" w:rsidRPr="00CB115A" w:rsidRDefault="00CB115A" w:rsidP="00CB115A">
            <w:pPr>
              <w:pStyle w:val="Caption"/>
              <w:rPr>
                <w:i w:val="0"/>
              </w:rPr>
            </w:pPr>
            <w:r w:rsidRPr="00CB115A">
              <w:rPr>
                <w:i w:val="0"/>
              </w:rPr>
              <w:t>Estrutura Analítica do Projeto - EAP</w:t>
            </w:r>
          </w:p>
        </w:tc>
        <w:tc>
          <w:tcPr>
            <w:tcW w:w="4660" w:type="dxa"/>
            <w:hideMark/>
          </w:tcPr>
          <w:p w14:paraId="790E3189" w14:textId="77777777" w:rsidR="00CB115A" w:rsidRPr="00CB115A" w:rsidRDefault="00CB115A" w:rsidP="00CB115A">
            <w:pPr>
              <w:pStyle w:val="Caption"/>
              <w:rPr>
                <w:i w:val="0"/>
              </w:rPr>
            </w:pPr>
            <w:r w:rsidRPr="00CB115A">
              <w:rPr>
                <w:i w:val="0"/>
              </w:rPr>
              <w:t>É uma árvore exaustiva, hierárquica e utilizada para evidenciar o que é realmente necessário para a execução de um projeto, desmembrando as fases e facilitando a realização das tarefas.</w:t>
            </w:r>
          </w:p>
        </w:tc>
      </w:tr>
      <w:tr w:rsidR="00CB115A" w:rsidRPr="00CB115A" w14:paraId="74A0C5EE" w14:textId="77777777" w:rsidTr="00CB115A">
        <w:trPr>
          <w:trHeight w:val="900"/>
          <w:jc w:val="center"/>
        </w:trPr>
        <w:tc>
          <w:tcPr>
            <w:tcW w:w="960" w:type="dxa"/>
            <w:noWrap/>
            <w:hideMark/>
          </w:tcPr>
          <w:p w14:paraId="3C7996B9" w14:textId="77777777" w:rsidR="00CB115A" w:rsidRDefault="00CB115A" w:rsidP="00CB115A">
            <w:pPr>
              <w:pStyle w:val="Caption"/>
              <w:rPr>
                <w:b/>
                <w:bCs/>
                <w:i w:val="0"/>
              </w:rPr>
            </w:pPr>
            <w:r w:rsidRPr="00CB115A">
              <w:rPr>
                <w:b/>
                <w:bCs/>
                <w:i w:val="0"/>
              </w:rPr>
              <w:t>1.2.6.3</w:t>
            </w:r>
          </w:p>
          <w:p w14:paraId="0403DA12" w14:textId="77777777" w:rsidR="009B331C" w:rsidRPr="00CB115A" w:rsidRDefault="009B331C" w:rsidP="009B331C">
            <w:pPr>
              <w:pStyle w:val="Caption"/>
              <w:jc w:val="left"/>
              <w:rPr>
                <w:b/>
                <w:bCs/>
                <w:i w:val="0"/>
              </w:rPr>
            </w:pPr>
          </w:p>
        </w:tc>
        <w:tc>
          <w:tcPr>
            <w:tcW w:w="3380" w:type="dxa"/>
            <w:noWrap/>
            <w:hideMark/>
          </w:tcPr>
          <w:p w14:paraId="22D18FDA" w14:textId="77777777" w:rsidR="00CB115A" w:rsidRPr="00CB115A" w:rsidRDefault="00CB115A" w:rsidP="00CB115A">
            <w:pPr>
              <w:pStyle w:val="Caption"/>
              <w:rPr>
                <w:i w:val="0"/>
              </w:rPr>
            </w:pPr>
            <w:r w:rsidRPr="00CB115A">
              <w:rPr>
                <w:i w:val="0"/>
              </w:rPr>
              <w:t>Cronograma de Atividades</w:t>
            </w:r>
          </w:p>
        </w:tc>
        <w:tc>
          <w:tcPr>
            <w:tcW w:w="4660" w:type="dxa"/>
            <w:hideMark/>
          </w:tcPr>
          <w:p w14:paraId="5C885138" w14:textId="77777777" w:rsidR="00CB115A" w:rsidRPr="00CB115A" w:rsidRDefault="00CB115A" w:rsidP="00CB115A">
            <w:pPr>
              <w:pStyle w:val="Caption"/>
              <w:rPr>
                <w:i w:val="0"/>
              </w:rPr>
            </w:pPr>
            <w:r w:rsidRPr="00CB115A">
              <w:rPr>
                <w:i w:val="0"/>
              </w:rPr>
              <w:t>Mostra os tempos previstos para cada tarefa ser realizada dentro do prazo de término do projeto.</w:t>
            </w:r>
          </w:p>
        </w:tc>
      </w:tr>
    </w:tbl>
    <w:p w14:paraId="56706ED0" w14:textId="309355A6" w:rsidR="00CB115A" w:rsidRPr="00CB115A" w:rsidRDefault="00FA4967" w:rsidP="00FA4967">
      <w:pPr>
        <w:pStyle w:val="Caption"/>
      </w:pPr>
      <w:bookmarkStart w:id="56" w:name="_Toc494837593"/>
      <w:r>
        <w:t xml:space="preserve">Tabela </w:t>
      </w:r>
      <w:fldSimple w:instr=" SEQ Tabela \* ARABIC ">
        <w:r w:rsidR="00AE4EE0">
          <w:rPr>
            <w:noProof/>
          </w:rPr>
          <w:t>15</w:t>
        </w:r>
      </w:fldSimple>
      <w:r w:rsidR="00AB7E34">
        <w:rPr>
          <w:noProof/>
        </w:rPr>
        <w:t xml:space="preserve"> </w:t>
      </w:r>
      <w:r w:rsidR="00676B9A">
        <w:rPr>
          <w:noProof/>
        </w:rPr>
        <w:t>- Dicionário EAP</w:t>
      </w:r>
      <w:bookmarkEnd w:id="56"/>
    </w:p>
    <w:p w14:paraId="6249E5F1" w14:textId="60A41CA2" w:rsidR="27C0A4FC" w:rsidRDefault="27C0A4FC" w:rsidP="27C0A4FC">
      <w:pPr>
        <w:pStyle w:val="Caption"/>
      </w:pPr>
    </w:p>
    <w:p w14:paraId="12EB49EC" w14:textId="5C2418C5" w:rsidR="00CB115A" w:rsidRDefault="00CB115A" w:rsidP="27C0A4FC">
      <w:pPr>
        <w:pStyle w:val="Caption"/>
      </w:pPr>
    </w:p>
    <w:p w14:paraId="6FD72138" w14:textId="7439F0C4" w:rsidR="00CB115A" w:rsidRDefault="00CB115A" w:rsidP="27C0A4FC">
      <w:pPr>
        <w:pStyle w:val="Caption"/>
      </w:pPr>
    </w:p>
    <w:p w14:paraId="6DD69480" w14:textId="7A7A4497" w:rsidR="00CB115A" w:rsidRDefault="00CB115A" w:rsidP="27C0A4FC">
      <w:pPr>
        <w:pStyle w:val="Caption"/>
      </w:pPr>
    </w:p>
    <w:p w14:paraId="3FA645C6" w14:textId="03380CAF" w:rsidR="00CB115A" w:rsidRDefault="00CB115A" w:rsidP="27C0A4FC">
      <w:pPr>
        <w:pStyle w:val="Caption"/>
      </w:pPr>
    </w:p>
    <w:p w14:paraId="184B5065" w14:textId="35B90D32" w:rsidR="00CB115A" w:rsidRDefault="00CB115A" w:rsidP="27C0A4FC">
      <w:pPr>
        <w:pStyle w:val="Caption"/>
      </w:pPr>
    </w:p>
    <w:p w14:paraId="173C17C0" w14:textId="3B4D57B8" w:rsidR="00CB115A" w:rsidRDefault="00CB115A" w:rsidP="27C0A4FC">
      <w:pPr>
        <w:pStyle w:val="Caption"/>
      </w:pPr>
    </w:p>
    <w:p w14:paraId="212AFB2C" w14:textId="411D019A" w:rsidR="00CB115A" w:rsidRDefault="00CB115A" w:rsidP="27C0A4FC">
      <w:pPr>
        <w:pStyle w:val="Caption"/>
      </w:pPr>
    </w:p>
    <w:p w14:paraId="10D35940" w14:textId="4917CE9E" w:rsidR="00CB115A" w:rsidRDefault="00CB115A" w:rsidP="27C0A4FC">
      <w:pPr>
        <w:pStyle w:val="Caption"/>
      </w:pPr>
    </w:p>
    <w:p w14:paraId="315E4DF4" w14:textId="1875DA19" w:rsidR="00CB115A" w:rsidRDefault="00CB115A" w:rsidP="27C0A4FC">
      <w:pPr>
        <w:pStyle w:val="Caption"/>
      </w:pPr>
    </w:p>
    <w:p w14:paraId="7C3CC107" w14:textId="6C4302BA" w:rsidR="00CB115A" w:rsidRDefault="00CB115A" w:rsidP="27C0A4FC">
      <w:pPr>
        <w:pStyle w:val="Caption"/>
      </w:pPr>
    </w:p>
    <w:p w14:paraId="61CC85D7" w14:textId="18F7F742" w:rsidR="00CB115A" w:rsidRDefault="00CB115A" w:rsidP="27C0A4FC">
      <w:pPr>
        <w:pStyle w:val="Caption"/>
      </w:pPr>
    </w:p>
    <w:p w14:paraId="7BD570A5" w14:textId="0BB4A624" w:rsidR="00CB115A" w:rsidRDefault="00CB115A" w:rsidP="27C0A4FC">
      <w:pPr>
        <w:pStyle w:val="Caption"/>
      </w:pPr>
    </w:p>
    <w:p w14:paraId="1283808F" w14:textId="77777777" w:rsidR="00CB115A" w:rsidRDefault="00CB115A" w:rsidP="00B10330">
      <w:pPr>
        <w:pStyle w:val="Caption"/>
        <w:jc w:val="left"/>
      </w:pPr>
    </w:p>
    <w:p w14:paraId="497913DA" w14:textId="77777777" w:rsidR="006C18BB" w:rsidRDefault="27C0A4FC" w:rsidP="006C18BB">
      <w:pPr>
        <w:pStyle w:val="Heading2"/>
      </w:pPr>
      <w:bookmarkStart w:id="57" w:name="_Toc455670049"/>
      <w:bookmarkStart w:id="58" w:name="_Toc491287054"/>
      <w:r>
        <w:lastRenderedPageBreak/>
        <w:t>Cronograma de Atividades</w:t>
      </w:r>
      <w:bookmarkEnd w:id="57"/>
      <w:bookmarkEnd w:id="58"/>
    </w:p>
    <w:p w14:paraId="30C77CD4" w14:textId="77777777" w:rsidR="006C18BB" w:rsidRDefault="006C18BB" w:rsidP="009B331C"/>
    <w:p w14:paraId="555B984A" w14:textId="77777777" w:rsidR="005324FB" w:rsidRDefault="005324FB" w:rsidP="005324FB">
      <w:pPr>
        <w:keepNext/>
      </w:pPr>
      <w:r>
        <w:rPr>
          <w:noProof/>
          <w:lang w:eastAsia="pt-BR"/>
        </w:rPr>
        <w:drawing>
          <wp:inline distT="0" distB="0" distL="0" distR="0" wp14:anchorId="5E09C424" wp14:editId="7324C025">
            <wp:extent cx="6896313" cy="2604076"/>
            <wp:effectExtent l="0" t="0" r="0" b="6350"/>
            <wp:docPr id="1" name="Imagem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a:hlinkClick r:id="rId24"/>
                    </pic:cNvPr>
                    <pic:cNvPicPr/>
                  </pic:nvPicPr>
                  <pic:blipFill>
                    <a:blip r:embed="rId25">
                      <a:extLst>
                        <a:ext uri="{28A0092B-C50C-407E-A947-70E740481C1C}">
                          <a14:useLocalDpi xmlns:a14="http://schemas.microsoft.com/office/drawing/2010/main" val="0"/>
                        </a:ext>
                      </a:extLst>
                    </a:blip>
                    <a:stretch>
                      <a:fillRect/>
                    </a:stretch>
                  </pic:blipFill>
                  <pic:spPr>
                    <a:xfrm>
                      <a:off x="0" y="0"/>
                      <a:ext cx="6896313" cy="2604076"/>
                    </a:xfrm>
                    <a:prstGeom prst="rect">
                      <a:avLst/>
                    </a:prstGeom>
                  </pic:spPr>
                </pic:pic>
              </a:graphicData>
            </a:graphic>
          </wp:inline>
        </w:drawing>
      </w:r>
    </w:p>
    <w:p w14:paraId="08C99AF9" w14:textId="4E1B9D78" w:rsidR="005324FB" w:rsidRDefault="005324FB" w:rsidP="005324FB">
      <w:pPr>
        <w:pStyle w:val="Caption"/>
      </w:pPr>
      <w:bookmarkStart w:id="59" w:name="_Toc494706057"/>
      <w:r>
        <w:t xml:space="preserve">Figura </w:t>
      </w:r>
      <w:fldSimple w:instr=" SEQ Figura \* ARABIC ">
        <w:r w:rsidR="00927039">
          <w:rPr>
            <w:noProof/>
          </w:rPr>
          <w:t>6</w:t>
        </w:r>
      </w:fldSimple>
      <w:r>
        <w:t xml:space="preserve"> - Cronograma (página 1)</w:t>
      </w:r>
      <w:bookmarkEnd w:id="59"/>
    </w:p>
    <w:p w14:paraId="1474DE23" w14:textId="5DC05A24" w:rsidR="005A284A" w:rsidRDefault="005A284A" w:rsidP="005324FB">
      <w:pPr>
        <w:pStyle w:val="Caption"/>
      </w:pPr>
    </w:p>
    <w:p w14:paraId="374EF078" w14:textId="77777777" w:rsidR="005A284A" w:rsidRDefault="005A284A" w:rsidP="005324FB">
      <w:pPr>
        <w:pStyle w:val="Caption"/>
      </w:pPr>
    </w:p>
    <w:p w14:paraId="083C6B47" w14:textId="77777777" w:rsidR="005324FB" w:rsidRDefault="005324FB" w:rsidP="005324FB">
      <w:pPr>
        <w:pStyle w:val="Caption"/>
        <w:keepNext/>
        <w:jc w:val="left"/>
      </w:pPr>
      <w:r>
        <w:rPr>
          <w:noProof/>
          <w:lang w:eastAsia="pt-BR"/>
        </w:rPr>
        <w:drawing>
          <wp:inline distT="0" distB="0" distL="0" distR="0" wp14:anchorId="501B1265" wp14:editId="6C9F3C37">
            <wp:extent cx="6858000" cy="2590402"/>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2.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2590402"/>
                    </a:xfrm>
                    <a:prstGeom prst="rect">
                      <a:avLst/>
                    </a:prstGeom>
                  </pic:spPr>
                </pic:pic>
              </a:graphicData>
            </a:graphic>
          </wp:inline>
        </w:drawing>
      </w:r>
    </w:p>
    <w:p w14:paraId="181B19A5" w14:textId="107E04BA" w:rsidR="005324FB" w:rsidRDefault="005324FB" w:rsidP="005324FB">
      <w:pPr>
        <w:pStyle w:val="Caption"/>
      </w:pPr>
      <w:bookmarkStart w:id="60" w:name="_Toc494706058"/>
      <w:r>
        <w:t xml:space="preserve">Figura </w:t>
      </w:r>
      <w:fldSimple w:instr=" SEQ Figura \* ARABIC ">
        <w:r w:rsidR="00927039">
          <w:rPr>
            <w:noProof/>
          </w:rPr>
          <w:t>7</w:t>
        </w:r>
      </w:fldSimple>
      <w:r>
        <w:t xml:space="preserve"> - Cronograma (página 2)</w:t>
      </w:r>
      <w:bookmarkEnd w:id="60"/>
    </w:p>
    <w:p w14:paraId="2675821B" w14:textId="7472900B" w:rsidR="00250BA3" w:rsidRDefault="27C0A4FC" w:rsidP="00250BA3">
      <w:pPr>
        <w:pStyle w:val="Heading1"/>
      </w:pPr>
      <w:bookmarkStart w:id="61" w:name="_Toc491287055"/>
      <w:r>
        <w:lastRenderedPageBreak/>
        <w:t>Bibliografias de Texto</w:t>
      </w:r>
      <w:bookmarkEnd w:id="61"/>
    </w:p>
    <w:p w14:paraId="6A0CDFB8" w14:textId="7142C11D" w:rsidR="00805FB3" w:rsidRDefault="00805FB3" w:rsidP="00805FB3">
      <w:r w:rsidRPr="00805FB3">
        <w:t>http://www.dsc.ufcg.edu.br/~jacques/cursos/map/html/uml/diagramas/classes/classes1.htm</w:t>
      </w:r>
    </w:p>
    <w:p w14:paraId="78C0AE96" w14:textId="3C5763AA" w:rsidR="00805FB3" w:rsidRDefault="00805FB3" w:rsidP="00805FB3">
      <w:r w:rsidRPr="00805FB3">
        <w:t>http://www.dsc.ufcg.edu.br/~jacques/cursos/map/html/uml/diagramas/interacao/sequencia.htm</w:t>
      </w:r>
    </w:p>
    <w:p w14:paraId="7AC5F56C" w14:textId="4F39D7BA" w:rsidR="00805FB3" w:rsidRDefault="00805FB3" w:rsidP="00805FB3">
      <w:r w:rsidRPr="00805FB3">
        <w:t>http://homepages.dcc.ufmg.br/~amendes/GlossarioUML/glossario/conteudo/pacotes/diagrama_de_pacotes.htm</w:t>
      </w:r>
    </w:p>
    <w:p w14:paraId="6D1499F9" w14:textId="4AF25ADB" w:rsidR="00805FB3" w:rsidRDefault="00805FB3" w:rsidP="00805FB3">
      <w:r w:rsidRPr="00805FB3">
        <w:t>http://www.dsc.ufcg.edu.br/~jacques/cursos/map/html/uml/diagramas/atividades/diag_atividades.htm</w:t>
      </w:r>
    </w:p>
    <w:p w14:paraId="4429F2CF" w14:textId="33064ECB" w:rsidR="00805FB3" w:rsidRDefault="00805FB3" w:rsidP="00805FB3">
      <w:r w:rsidRPr="00805FB3">
        <w:t>https://www.dimap.ufrn.br/~jair/ES/c4.html</w:t>
      </w:r>
    </w:p>
    <w:p w14:paraId="44601608" w14:textId="3FEA3717" w:rsidR="00805FB3" w:rsidRDefault="00676B9A" w:rsidP="00805FB3">
      <w:r w:rsidRPr="00676B9A">
        <w:t>http://www.academia.edu/468429/Uso_De_StoryBoards_Para_a_Documenta%C3%A7_Ao_Dos_Requisitos_No_Desenvolvimento_Distribu%C4%B1do_De_Software</w:t>
      </w:r>
    </w:p>
    <w:p w14:paraId="55F4A351" w14:textId="10374DF5" w:rsidR="00676B9A" w:rsidRDefault="00676B9A" w:rsidP="00805FB3">
      <w:r w:rsidRPr="00676B9A">
        <w:t>https://www.portaleducacao.com.br/conteudo/artigos/administracao/o-que-e-e-como-utilizar-a-eap/14600</w:t>
      </w:r>
    </w:p>
    <w:p w14:paraId="75AA7222" w14:textId="1FC04AAD" w:rsidR="00B10330" w:rsidRDefault="00B10330" w:rsidP="00805FB3">
      <w:r w:rsidRPr="00B10330">
        <w:t>https://www.lucidchart.com/pages/pt/o-que-%C3%A9-um-modelo-entidade-relacionamento</w:t>
      </w:r>
    </w:p>
    <w:p w14:paraId="52ACAA55" w14:textId="77777777" w:rsidR="00676B9A" w:rsidRPr="00805FB3" w:rsidRDefault="00676B9A" w:rsidP="00805FB3"/>
    <w:p w14:paraId="6A358991" w14:textId="3CFACA6A" w:rsidR="00250BA3" w:rsidRDefault="27C0A4FC" w:rsidP="00250BA3">
      <w:pPr>
        <w:pStyle w:val="Heading1"/>
      </w:pPr>
      <w:bookmarkStart w:id="62" w:name="_Toc491287056"/>
      <w:r>
        <w:lastRenderedPageBreak/>
        <w:t>Bibliografia de Imagens</w:t>
      </w:r>
      <w:bookmarkEnd w:id="62"/>
    </w:p>
    <w:sectPr w:rsidR="00250BA3" w:rsidSect="009E046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60B2" w14:textId="77777777" w:rsidR="00BD54DB" w:rsidRDefault="00BD54DB">
      <w:r>
        <w:separator/>
      </w:r>
    </w:p>
  </w:endnote>
  <w:endnote w:type="continuationSeparator" w:id="0">
    <w:p w14:paraId="7CEF6C75" w14:textId="77777777" w:rsidR="00BD54DB" w:rsidRDefault="00BD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00000003"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6" w14:textId="77777777" w:rsidR="00602210" w:rsidRDefault="00602210">
    <w:pPr>
      <w:pStyle w:val="Footer"/>
      <w:tabs>
        <w:tab w:val="clear" w:pos="8280"/>
        <w:tab w:val="right" w:pos="8640"/>
      </w:tabs>
      <w:jc w:val="center"/>
    </w:pPr>
    <w:r>
      <w:t xml:space="preserve">Página </w:t>
    </w:r>
    <w:r w:rsidRPr="27C0A4FC">
      <w:rPr>
        <w:rStyle w:val="PageNumber"/>
      </w:rPr>
      <w:fldChar w:fldCharType="begin"/>
    </w:r>
    <w:r w:rsidRPr="27C0A4FC">
      <w:rPr>
        <w:rStyle w:val="PageNumber"/>
      </w:rPr>
      <w:instrText xml:space="preserve"> PAGE </w:instrText>
    </w:r>
    <w:r w:rsidRPr="27C0A4FC">
      <w:rPr>
        <w:rStyle w:val="PageNumber"/>
      </w:rPr>
      <w:fldChar w:fldCharType="separate"/>
    </w:r>
    <w:r w:rsidRPr="27C0A4FC">
      <w:rPr>
        <w:rStyle w:val="PageNumber"/>
      </w:rPr>
      <w:t>3</w:t>
    </w:r>
    <w:r w:rsidRPr="27C0A4FC">
      <w:rPr>
        <w:rStyle w:val="PageNumber"/>
      </w:rPr>
      <w:fldChar w:fldCharType="end"/>
    </w:r>
  </w:p>
  <w:p w14:paraId="10F06CA7" w14:textId="77777777" w:rsidR="00602210" w:rsidRDefault="00602210">
    <w:pPr>
      <w:pStyle w:val="Footer"/>
      <w:pBdr>
        <w:top w:val="none" w:sz="0" w:space="0" w:color="auto"/>
      </w:pBdr>
    </w:pPr>
  </w:p>
  <w:p w14:paraId="10F06CA8" w14:textId="77777777" w:rsidR="00602210" w:rsidRDefault="006022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1A8A" w14:textId="77777777" w:rsidR="00602210" w:rsidRDefault="00602210" w:rsidP="00240BB3">
    <w:pPr>
      <w:pStyle w:val="Footer"/>
      <w:jc w:val="center"/>
      <w:rPr>
        <w:b/>
        <w:sz w:val="20"/>
      </w:rPr>
    </w:pPr>
  </w:p>
  <w:p w14:paraId="33A275F8" w14:textId="5C278B19" w:rsidR="00602210" w:rsidRDefault="00602210" w:rsidP="27C0A4FC">
    <w:pPr>
      <w:pStyle w:val="Footer"/>
      <w:jc w:val="center"/>
      <w:rPr>
        <w:b/>
        <w:bCs/>
        <w:sz w:val="20"/>
      </w:rPr>
    </w:pPr>
    <w:r w:rsidRPr="27C0A4FC">
      <w:rPr>
        <w:b/>
        <w:bCs/>
        <w:sz w:val="20"/>
      </w:rPr>
      <w:t>INATEL</w:t>
    </w:r>
  </w:p>
  <w:p w14:paraId="05F06D79" w14:textId="77777777" w:rsidR="00602210" w:rsidRDefault="00602210" w:rsidP="27C0A4FC">
    <w:pPr>
      <w:pStyle w:val="Footer"/>
      <w:jc w:val="center"/>
      <w:rPr>
        <w:b/>
        <w:bCs/>
        <w:sz w:val="20"/>
      </w:rPr>
    </w:pPr>
    <w:r w:rsidRPr="27C0A4FC">
      <w:rPr>
        <w:b/>
        <w:bCs/>
        <w:sz w:val="20"/>
      </w:rPr>
      <w:t>Av. João de Camargo, 510 - 37540-000</w:t>
    </w:r>
  </w:p>
  <w:p w14:paraId="10F06CAD" w14:textId="6CFC6F65" w:rsidR="00602210" w:rsidRPr="009E0462" w:rsidRDefault="00602210" w:rsidP="27C0A4FC">
    <w:pPr>
      <w:pStyle w:val="Footer"/>
      <w:jc w:val="center"/>
      <w:rPr>
        <w:b/>
        <w:bCs/>
        <w:sz w:val="22"/>
        <w:szCs w:val="22"/>
      </w:rPr>
    </w:pPr>
    <w:r w:rsidRPr="27C0A4FC">
      <w:rPr>
        <w:b/>
        <w:bCs/>
        <w:sz w:val="20"/>
      </w:rPr>
      <w:t>Santa Rita do Sapucaí - MG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1" w14:textId="77777777" w:rsidR="00602210" w:rsidRDefault="006022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2" w14:textId="16E643AB" w:rsidR="00602210" w:rsidRDefault="00602210">
    <w:pPr>
      <w:pStyle w:val="Footer"/>
      <w:tabs>
        <w:tab w:val="clear" w:pos="8280"/>
        <w:tab w:val="right" w:pos="8640"/>
      </w:tabs>
      <w:jc w:val="center"/>
    </w:pPr>
    <w:r>
      <w:t xml:space="preserve">Página </w:t>
    </w:r>
    <w:r w:rsidRPr="27C0A4FC">
      <w:rPr>
        <w:rStyle w:val="PageNumber"/>
        <w:noProof/>
      </w:rPr>
      <w:fldChar w:fldCharType="begin"/>
    </w:r>
    <w:r w:rsidRPr="27C0A4FC">
      <w:rPr>
        <w:rStyle w:val="PageNumber"/>
        <w:noProof/>
      </w:rPr>
      <w:instrText xml:space="preserve"> PAGE </w:instrText>
    </w:r>
    <w:r w:rsidRPr="27C0A4FC">
      <w:rPr>
        <w:rStyle w:val="PageNumber"/>
        <w:noProof/>
      </w:rPr>
      <w:fldChar w:fldCharType="separate"/>
    </w:r>
    <w:r w:rsidR="00E137CC">
      <w:rPr>
        <w:rStyle w:val="PageNumber"/>
        <w:noProof/>
      </w:rPr>
      <w:t>27</w:t>
    </w:r>
    <w:r w:rsidRPr="27C0A4FC">
      <w:rPr>
        <w:rStyle w:val="PageNumber"/>
        <w:noProof/>
      </w:rPr>
      <w:fldChar w:fldCharType="end"/>
    </w:r>
  </w:p>
  <w:p w14:paraId="10F06CB3" w14:textId="77777777" w:rsidR="00602210" w:rsidRDefault="00602210">
    <w:pPr>
      <w:pStyle w:val="Footer"/>
      <w:pBdr>
        <w:top w:val="none" w:sz="0" w:space="0" w:color="auto"/>
      </w:pBdr>
    </w:pPr>
  </w:p>
  <w:p w14:paraId="10F06CB4" w14:textId="77777777" w:rsidR="00602210" w:rsidRDefault="006022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6" w14:textId="77777777" w:rsidR="00602210" w:rsidRDefault="006022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DF0B" w14:textId="77777777" w:rsidR="00BD54DB" w:rsidRDefault="00BD54DB">
      <w:r>
        <w:separator/>
      </w:r>
    </w:p>
  </w:footnote>
  <w:footnote w:type="continuationSeparator" w:id="0">
    <w:p w14:paraId="754A4088" w14:textId="77777777" w:rsidR="00BD54DB" w:rsidRDefault="00BD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3" w14:textId="77777777" w:rsidR="00602210" w:rsidRDefault="00602210">
    <w:pPr>
      <w:pStyle w:val="Header"/>
      <w:pBdr>
        <w:bottom w:val="none" w:sz="0" w:space="0" w:color="auto"/>
      </w:pBdr>
      <w:tabs>
        <w:tab w:val="clear" w:pos="3960"/>
        <w:tab w:val="left" w:pos="3969"/>
        <w:tab w:val="left" w:pos="7938"/>
      </w:tabs>
      <w:jc w:val="center"/>
    </w:pPr>
    <w:r>
      <w:t>EC206 – Engenharia de Software II</w:t>
    </w:r>
  </w:p>
  <w:p w14:paraId="10F06CA4" w14:textId="77777777" w:rsidR="00602210" w:rsidRDefault="00602210">
    <w:pPr>
      <w:pStyle w:val="Header"/>
      <w:pBdr>
        <w:bottom w:val="none" w:sz="0" w:space="0" w:color="auto"/>
      </w:pBdr>
      <w:tabs>
        <w:tab w:val="clear" w:pos="3960"/>
        <w:tab w:val="left" w:pos="3969"/>
        <w:tab w:val="left" w:pos="7938"/>
      </w:tabs>
    </w:pPr>
    <w:r>
      <w:t>Documento de Software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9" w14:textId="74474DA9" w:rsidR="00602210" w:rsidRDefault="00602210">
    <w:pPr>
      <w:pStyle w:val="Header"/>
      <w:jc w:val="center"/>
    </w:pPr>
    <w:r>
      <w:t>EC205 - Engenharia de Software I</w:t>
    </w:r>
  </w:p>
  <w:p w14:paraId="10F06CAA" w14:textId="77777777" w:rsidR="00602210" w:rsidRDefault="00602210" w:rsidP="00240BB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AE" w14:textId="77777777" w:rsidR="00602210" w:rsidRDefault="006022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0" w14:textId="6D87C563" w:rsidR="00602210" w:rsidRDefault="00602210" w:rsidP="009E0462">
    <w:pPr>
      <w:pStyle w:val="Header"/>
      <w:pBdr>
        <w:bottom w:val="none" w:sz="0" w:space="0" w:color="auto"/>
      </w:pBdr>
      <w:tabs>
        <w:tab w:val="clear" w:pos="3960"/>
        <w:tab w:val="left" w:pos="3969"/>
        <w:tab w:val="left" w:pos="7938"/>
      </w:tabs>
      <w:jc w:val="center"/>
    </w:pPr>
    <w:r>
      <w:t>EC205 - Engenharia de Software I</w:t>
    </w:r>
  </w:p>
  <w:p w14:paraId="6D44ABF2" w14:textId="77777777" w:rsidR="00602210" w:rsidRDefault="00602210" w:rsidP="009E0462">
    <w:pPr>
      <w:pStyle w:val="Header"/>
      <w:pBdr>
        <w:bottom w:val="none" w:sz="0" w:space="0" w:color="auto"/>
      </w:pBdr>
      <w:tabs>
        <w:tab w:val="clear" w:pos="3960"/>
        <w:tab w:val="left" w:pos="3969"/>
        <w:tab w:val="left" w:pos="7938"/>
      </w:tabs>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6CB5" w14:textId="77777777" w:rsidR="00602210" w:rsidRDefault="00602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720"/>
        </w:tabs>
        <w:ind w:left="0" w:firstLine="0"/>
      </w:pPr>
      <w:rPr>
        <w:b/>
        <w:i w:val="0"/>
      </w:rPr>
    </w:lvl>
    <w:lvl w:ilvl="2">
      <w:start w:val="1"/>
      <w:numFmt w:val="decimal"/>
      <w:pStyle w:val="Heading3"/>
      <w:lvlText w:val="%1.%2.%3"/>
      <w:lvlJc w:val="left"/>
      <w:pPr>
        <w:tabs>
          <w:tab w:val="num" w:pos="1430"/>
        </w:tabs>
        <w:ind w:left="71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Ttulo10"/>
      <w:lvlText w:val="%1."/>
      <w:lvlJc w:val="left"/>
      <w:pPr>
        <w:tabs>
          <w:tab w:val="num" w:pos="0"/>
        </w:tabs>
        <w:ind w:left="0" w:firstLine="0"/>
      </w:pPr>
    </w:lvl>
    <w:lvl w:ilvl="1">
      <w:start w:val="1"/>
      <w:numFmt w:val="decimal"/>
      <w:lvlText w:val="%1.%2"/>
      <w:lvlJc w:val="left"/>
      <w:pPr>
        <w:tabs>
          <w:tab w:val="num" w:pos="720"/>
        </w:tabs>
        <w:ind w:left="0" w:firstLine="0"/>
      </w:pPr>
      <w:rPr>
        <w:rFonts w:ascii="Courier New" w:hAnsi="Courier New" w:cs="Courier New"/>
      </w:rPr>
    </w:lvl>
    <w:lvl w:ilvl="2">
      <w:start w:val="1"/>
      <w:numFmt w:val="decimal"/>
      <w:lvlText w:val="%1.%2.%3"/>
      <w:lvlJc w:val="left"/>
      <w:pPr>
        <w:tabs>
          <w:tab w:val="num" w:pos="720"/>
        </w:tabs>
        <w:ind w:left="0" w:firstLine="0"/>
      </w:pPr>
      <w:rPr>
        <w:rFonts w:ascii="Wingdings" w:hAnsi="Wingdings" w:cs="Wingdings"/>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Wingdings"/>
      </w:rPr>
    </w:lvl>
  </w:abstractNum>
  <w:abstractNum w:abstractNumId="6" w15:restartNumberingAfterBreak="0">
    <w:nsid w:val="00000007"/>
    <w:multiLevelType w:val="multilevel"/>
    <w:tmpl w:val="00000007"/>
    <w:name w:val="WW8Num7"/>
    <w:lvl w:ilvl="0">
      <w:start w:val="1"/>
      <w:numFmt w:val="none"/>
      <w:pStyle w:val="Action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none"/>
      <w:pStyle w:val="Deliverabl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lvl>
  </w:abstractNum>
  <w:abstractNum w:abstractNumId="9" w15:restartNumberingAfterBreak="0">
    <w:nsid w:val="11773858"/>
    <w:multiLevelType w:val="hybridMultilevel"/>
    <w:tmpl w:val="B368163E"/>
    <w:lvl w:ilvl="0" w:tplc="AD063752">
      <w:start w:val="3"/>
      <w:numFmt w:val="decimal"/>
      <w:lvlText w:val="%1"/>
      <w:lvlJc w:val="left"/>
      <w:pPr>
        <w:ind w:left="494" w:hanging="360"/>
      </w:pPr>
      <w:rPr>
        <w:rFonts w:ascii="Calibri" w:hAnsi="Calibri" w:hint="default"/>
        <w:sz w:val="24"/>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10" w15:restartNumberingAfterBreak="0">
    <w:nsid w:val="503E1A06"/>
    <w:multiLevelType w:val="hybridMultilevel"/>
    <w:tmpl w:val="C02AA87E"/>
    <w:lvl w:ilvl="0" w:tplc="5C58EE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096A72"/>
    <w:multiLevelType w:val="hybridMultilevel"/>
    <w:tmpl w:val="879258F8"/>
    <w:lvl w:ilvl="0" w:tplc="A3824C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20F6728"/>
    <w:multiLevelType w:val="hybridMultilevel"/>
    <w:tmpl w:val="1A104884"/>
    <w:lvl w:ilvl="0" w:tplc="3F8C550E">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9CE"/>
    <w:rsid w:val="00025F1F"/>
    <w:rsid w:val="000269C8"/>
    <w:rsid w:val="000613CF"/>
    <w:rsid w:val="00067DE2"/>
    <w:rsid w:val="0007649E"/>
    <w:rsid w:val="000878EE"/>
    <w:rsid w:val="0009003B"/>
    <w:rsid w:val="000A4141"/>
    <w:rsid w:val="000B485B"/>
    <w:rsid w:val="000C458F"/>
    <w:rsid w:val="001001AE"/>
    <w:rsid w:val="0010250E"/>
    <w:rsid w:val="00121B75"/>
    <w:rsid w:val="00134634"/>
    <w:rsid w:val="001436B3"/>
    <w:rsid w:val="00145513"/>
    <w:rsid w:val="001519B5"/>
    <w:rsid w:val="00157D36"/>
    <w:rsid w:val="00177A05"/>
    <w:rsid w:val="00177CEC"/>
    <w:rsid w:val="00187B83"/>
    <w:rsid w:val="00190DB0"/>
    <w:rsid w:val="00194999"/>
    <w:rsid w:val="001B2083"/>
    <w:rsid w:val="001C7401"/>
    <w:rsid w:val="001D4E3E"/>
    <w:rsid w:val="001E22CD"/>
    <w:rsid w:val="002040CA"/>
    <w:rsid w:val="00234CDA"/>
    <w:rsid w:val="00240BB3"/>
    <w:rsid w:val="00250BA3"/>
    <w:rsid w:val="00262B01"/>
    <w:rsid w:val="00281FC4"/>
    <w:rsid w:val="002903B6"/>
    <w:rsid w:val="002A25AE"/>
    <w:rsid w:val="002A6C7C"/>
    <w:rsid w:val="002D0266"/>
    <w:rsid w:val="002F6C7D"/>
    <w:rsid w:val="00323652"/>
    <w:rsid w:val="00384D6E"/>
    <w:rsid w:val="003907C7"/>
    <w:rsid w:val="0039500C"/>
    <w:rsid w:val="003A2D40"/>
    <w:rsid w:val="003B540E"/>
    <w:rsid w:val="003F5F1E"/>
    <w:rsid w:val="0040254A"/>
    <w:rsid w:val="00407C6A"/>
    <w:rsid w:val="00420A86"/>
    <w:rsid w:val="0043666A"/>
    <w:rsid w:val="00444C06"/>
    <w:rsid w:val="004509C4"/>
    <w:rsid w:val="00466010"/>
    <w:rsid w:val="0047593D"/>
    <w:rsid w:val="004958EA"/>
    <w:rsid w:val="004C0228"/>
    <w:rsid w:val="004D5F84"/>
    <w:rsid w:val="004F43BA"/>
    <w:rsid w:val="0053125E"/>
    <w:rsid w:val="005324FB"/>
    <w:rsid w:val="005338BD"/>
    <w:rsid w:val="0054154A"/>
    <w:rsid w:val="00544264"/>
    <w:rsid w:val="005443E8"/>
    <w:rsid w:val="00554CA4"/>
    <w:rsid w:val="00573232"/>
    <w:rsid w:val="0058008A"/>
    <w:rsid w:val="005844CA"/>
    <w:rsid w:val="005864AF"/>
    <w:rsid w:val="005A0CAC"/>
    <w:rsid w:val="005A284A"/>
    <w:rsid w:val="005B256A"/>
    <w:rsid w:val="005D5668"/>
    <w:rsid w:val="005E194B"/>
    <w:rsid w:val="005F26CD"/>
    <w:rsid w:val="00602210"/>
    <w:rsid w:val="00604F7A"/>
    <w:rsid w:val="006263C9"/>
    <w:rsid w:val="006301EA"/>
    <w:rsid w:val="006353C7"/>
    <w:rsid w:val="00637B6E"/>
    <w:rsid w:val="00651360"/>
    <w:rsid w:val="00655FDB"/>
    <w:rsid w:val="00676B9A"/>
    <w:rsid w:val="00694F0A"/>
    <w:rsid w:val="006A0133"/>
    <w:rsid w:val="006A0A66"/>
    <w:rsid w:val="006B5566"/>
    <w:rsid w:val="006B55E0"/>
    <w:rsid w:val="006C18BB"/>
    <w:rsid w:val="006D0FB4"/>
    <w:rsid w:val="006D68F8"/>
    <w:rsid w:val="006E0D1E"/>
    <w:rsid w:val="006E30F1"/>
    <w:rsid w:val="006F2969"/>
    <w:rsid w:val="006F3DE1"/>
    <w:rsid w:val="006F3F6E"/>
    <w:rsid w:val="00715499"/>
    <w:rsid w:val="007275DB"/>
    <w:rsid w:val="00743B0B"/>
    <w:rsid w:val="007464A8"/>
    <w:rsid w:val="00772DA0"/>
    <w:rsid w:val="007814E4"/>
    <w:rsid w:val="007821A6"/>
    <w:rsid w:val="007B3495"/>
    <w:rsid w:val="007C25D7"/>
    <w:rsid w:val="007C4E24"/>
    <w:rsid w:val="007F6199"/>
    <w:rsid w:val="008024FA"/>
    <w:rsid w:val="00803A51"/>
    <w:rsid w:val="008058B7"/>
    <w:rsid w:val="00805FB3"/>
    <w:rsid w:val="00825C76"/>
    <w:rsid w:val="008324BB"/>
    <w:rsid w:val="008439C6"/>
    <w:rsid w:val="0086567D"/>
    <w:rsid w:val="00884A3A"/>
    <w:rsid w:val="0088779D"/>
    <w:rsid w:val="008877F1"/>
    <w:rsid w:val="008A4FB1"/>
    <w:rsid w:val="008C15B8"/>
    <w:rsid w:val="008D5902"/>
    <w:rsid w:val="008F585A"/>
    <w:rsid w:val="009010C1"/>
    <w:rsid w:val="00912C8D"/>
    <w:rsid w:val="00922279"/>
    <w:rsid w:val="00927039"/>
    <w:rsid w:val="009407CC"/>
    <w:rsid w:val="00940DED"/>
    <w:rsid w:val="00942AF0"/>
    <w:rsid w:val="009534B2"/>
    <w:rsid w:val="009546D5"/>
    <w:rsid w:val="0096262C"/>
    <w:rsid w:val="00985075"/>
    <w:rsid w:val="00996AF8"/>
    <w:rsid w:val="009A1D6B"/>
    <w:rsid w:val="009B147D"/>
    <w:rsid w:val="009B331C"/>
    <w:rsid w:val="009B64DB"/>
    <w:rsid w:val="009C4B07"/>
    <w:rsid w:val="009D6813"/>
    <w:rsid w:val="009E0462"/>
    <w:rsid w:val="009F697A"/>
    <w:rsid w:val="00A03491"/>
    <w:rsid w:val="00A25AB2"/>
    <w:rsid w:val="00A34996"/>
    <w:rsid w:val="00A41C9C"/>
    <w:rsid w:val="00A60644"/>
    <w:rsid w:val="00A77ABB"/>
    <w:rsid w:val="00AA2D01"/>
    <w:rsid w:val="00AB021E"/>
    <w:rsid w:val="00AB6550"/>
    <w:rsid w:val="00AB7E34"/>
    <w:rsid w:val="00AD6438"/>
    <w:rsid w:val="00AE4EE0"/>
    <w:rsid w:val="00AF1181"/>
    <w:rsid w:val="00B073D1"/>
    <w:rsid w:val="00B10330"/>
    <w:rsid w:val="00B165DD"/>
    <w:rsid w:val="00B265DC"/>
    <w:rsid w:val="00B32C11"/>
    <w:rsid w:val="00B51189"/>
    <w:rsid w:val="00B53F99"/>
    <w:rsid w:val="00B674EB"/>
    <w:rsid w:val="00B7599E"/>
    <w:rsid w:val="00B82605"/>
    <w:rsid w:val="00B944E2"/>
    <w:rsid w:val="00B97300"/>
    <w:rsid w:val="00BA196E"/>
    <w:rsid w:val="00BA7619"/>
    <w:rsid w:val="00BC7288"/>
    <w:rsid w:val="00BC7C8D"/>
    <w:rsid w:val="00BD54DB"/>
    <w:rsid w:val="00BD5DB4"/>
    <w:rsid w:val="00BE13A5"/>
    <w:rsid w:val="00C07DA5"/>
    <w:rsid w:val="00C13780"/>
    <w:rsid w:val="00C567FC"/>
    <w:rsid w:val="00C701B7"/>
    <w:rsid w:val="00C73086"/>
    <w:rsid w:val="00C80117"/>
    <w:rsid w:val="00C84839"/>
    <w:rsid w:val="00C871E6"/>
    <w:rsid w:val="00C91793"/>
    <w:rsid w:val="00CA2FFC"/>
    <w:rsid w:val="00CA5930"/>
    <w:rsid w:val="00CB115A"/>
    <w:rsid w:val="00CB7CB9"/>
    <w:rsid w:val="00CF1394"/>
    <w:rsid w:val="00CF1DE2"/>
    <w:rsid w:val="00D22DF6"/>
    <w:rsid w:val="00D76BE9"/>
    <w:rsid w:val="00D77C62"/>
    <w:rsid w:val="00D866FE"/>
    <w:rsid w:val="00DB468B"/>
    <w:rsid w:val="00DC098F"/>
    <w:rsid w:val="00DD4D68"/>
    <w:rsid w:val="00DF1B1C"/>
    <w:rsid w:val="00DF3F41"/>
    <w:rsid w:val="00DF56AE"/>
    <w:rsid w:val="00E137CC"/>
    <w:rsid w:val="00E3544C"/>
    <w:rsid w:val="00E42A9B"/>
    <w:rsid w:val="00E44E12"/>
    <w:rsid w:val="00E46EE3"/>
    <w:rsid w:val="00E70A2C"/>
    <w:rsid w:val="00E7128B"/>
    <w:rsid w:val="00E7323C"/>
    <w:rsid w:val="00E83E03"/>
    <w:rsid w:val="00E85ABB"/>
    <w:rsid w:val="00E90A75"/>
    <w:rsid w:val="00E95410"/>
    <w:rsid w:val="00E979FA"/>
    <w:rsid w:val="00EB239D"/>
    <w:rsid w:val="00ED0D46"/>
    <w:rsid w:val="00F012BA"/>
    <w:rsid w:val="00F03590"/>
    <w:rsid w:val="00F1232A"/>
    <w:rsid w:val="00F1311C"/>
    <w:rsid w:val="00F26381"/>
    <w:rsid w:val="00F35E0B"/>
    <w:rsid w:val="00F36C75"/>
    <w:rsid w:val="00F47187"/>
    <w:rsid w:val="00F548AD"/>
    <w:rsid w:val="00F64EF4"/>
    <w:rsid w:val="00F72BC2"/>
    <w:rsid w:val="00F849CE"/>
    <w:rsid w:val="00F850B9"/>
    <w:rsid w:val="00F92DDD"/>
    <w:rsid w:val="00F93EB5"/>
    <w:rsid w:val="00FA4967"/>
    <w:rsid w:val="00FB7757"/>
    <w:rsid w:val="00FD7A0E"/>
    <w:rsid w:val="00FE7719"/>
    <w:rsid w:val="27C0A4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F06BBC"/>
  <w15:docId w15:val="{7F835F30-D9F9-4D47-AB73-7CEC4D53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lang w:eastAsia="zh-CN"/>
    </w:rPr>
  </w:style>
  <w:style w:type="paragraph" w:styleId="Heading1">
    <w:name w:val="heading 1"/>
    <w:basedOn w:val="DisplayText"/>
    <w:next w:val="Normal"/>
    <w:link w:val="Heading1Char"/>
    <w:qFormat/>
    <w:pPr>
      <w:pageBreakBefore/>
      <w:numPr>
        <w:numId w:val="1"/>
      </w:numPr>
      <w:pBdr>
        <w:bottom w:val="single" w:sz="32" w:space="3" w:color="808080"/>
      </w:pBdr>
      <w:spacing w:after="240"/>
      <w:outlineLvl w:val="0"/>
    </w:pPr>
    <w:rPr>
      <w:b/>
      <w:smallCaps/>
      <w:sz w:val="32"/>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link w:val="Heading3Char"/>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b/>
      <w:smallCaps/>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b/>
      <w:i w:val="0"/>
    </w:rPr>
  </w:style>
  <w:style w:type="character" w:customStyle="1" w:styleId="WW8Num1z2">
    <w:name w:val="WW8Num1z2"/>
    <w:rPr>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Wingdings" w:hAnsi="Wingdings" w:cs="Wingdings"/>
    </w:rPr>
  </w:style>
  <w:style w:type="character" w:customStyle="1" w:styleId="Fontepargpadro4">
    <w:name w:val="Fonte parág. padrão4"/>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ontepargpadro3">
    <w:name w:val="Fonte parág. padrão3"/>
  </w:style>
  <w:style w:type="character" w:customStyle="1" w:styleId="WW-Absatz-Standardschriftart111">
    <w:name w:val="WW-Absatz-Standardschriftart111"/>
  </w:style>
  <w:style w:type="character" w:customStyle="1" w:styleId="WW8Num2z0">
    <w:name w:val="WW8Num2z0"/>
    <w:rPr>
      <w:rFonts w:ascii="Symbol" w:hAnsi="Symbol" w:cs="Symbol"/>
    </w:rPr>
  </w:style>
  <w:style w:type="character" w:customStyle="1" w:styleId="WW8Num4z0">
    <w:name w:val="WW8Num4z0"/>
    <w:rPr>
      <w:rFonts w:ascii="Symbol" w:hAnsi="Symbol" w:cs="Symbol"/>
    </w:rPr>
  </w:style>
  <w:style w:type="character" w:customStyle="1" w:styleId="WW-Absatz-Standardschriftart1111">
    <w:name w:val="WW-Absatz-Standardschriftart1111"/>
  </w:style>
  <w:style w:type="character" w:customStyle="1" w:styleId="Fontepargpadro2">
    <w:name w:val="Fonte parág. padrão2"/>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1">
    <w:name w:val="WW8Num4z1"/>
    <w:rPr>
      <w:b/>
      <w:i w:val="0"/>
    </w:rPr>
  </w:style>
  <w:style w:type="character" w:customStyle="1" w:styleId="WW8Num4z2">
    <w:name w:val="WW8Num4z2"/>
    <w:rPr>
      <w:color w:val="auto"/>
    </w:rPr>
  </w:style>
  <w:style w:type="character" w:customStyle="1" w:styleId="WW8Num5z1">
    <w:name w:val="WW8Num5z1"/>
    <w:rPr>
      <w:b/>
      <w:i w:val="0"/>
    </w:rPr>
  </w:style>
  <w:style w:type="character" w:customStyle="1" w:styleId="WW8Num5z2">
    <w:name w:val="WW8Num5z2"/>
    <w:rPr>
      <w:color w:val="auto"/>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1">
    <w:name w:val="WW8Num8z1"/>
    <w:rPr>
      <w:b/>
      <w:i w:val="0"/>
    </w:rPr>
  </w:style>
  <w:style w:type="character" w:customStyle="1" w:styleId="WW8Num8z2">
    <w:name w:val="WW8Num8z2"/>
    <w:rPr>
      <w:color w:val="auto"/>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St18z0">
    <w:name w:val="WW8NumSt18z0"/>
    <w:rPr>
      <w:rFonts w:ascii="Tms Rmn" w:hAnsi="Tms Rmn" w:cs="Tms Rmn"/>
      <w:sz w:val="14"/>
    </w:rPr>
  </w:style>
  <w:style w:type="character" w:customStyle="1" w:styleId="Fontepargpadro1">
    <w:name w:val="Fonte parág. padrão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PageNumber">
    <w:name w:val="page number"/>
    <w:basedOn w:val="Fontepargpadro1"/>
  </w:style>
  <w:style w:type="character" w:customStyle="1" w:styleId="Caracteresdenotaderodap">
    <w:name w:val="Caracteres de nota de rodapé"/>
    <w:rPr>
      <w:sz w:val="14"/>
      <w:vertAlign w:val="superscript"/>
    </w:rPr>
  </w:style>
  <w:style w:type="character" w:customStyle="1" w:styleId="CommentChar">
    <w:name w:val="Comment Char"/>
    <w:rPr>
      <w:i/>
      <w:color w:val="0000FF"/>
      <w:sz w:val="24"/>
      <w:lang w:val="pt-BR" w:bidi="ar-SA"/>
    </w:rPr>
  </w:style>
  <w:style w:type="character" w:customStyle="1" w:styleId="Refdecomentrio1">
    <w:name w:val="Ref. de comentário1"/>
    <w:rPr>
      <w:sz w:val="16"/>
      <w:szCs w:val="16"/>
    </w:rPr>
  </w:style>
  <w:style w:type="character" w:customStyle="1" w:styleId="TextodecomentrioChar">
    <w:name w:val="Texto de comentário Char"/>
    <w:basedOn w:val="Fontepargpadro1"/>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character" w:customStyle="1" w:styleId="apple-converted-space">
    <w:name w:val="apple-converted-space"/>
  </w:style>
  <w:style w:type="character" w:customStyle="1" w:styleId="Vnculodendice">
    <w:name w:val="Vínculo de índice"/>
  </w:style>
  <w:style w:type="paragraph" w:customStyle="1" w:styleId="Ttulo4">
    <w:name w:val="Título4"/>
    <w:basedOn w:val="Ttulo1"/>
    <w:next w:val="Subtitle"/>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rsid w:val="00A60644"/>
    <w:pPr>
      <w:suppressLineNumbers/>
      <w:spacing w:before="120" w:after="120"/>
      <w:jc w:val="center"/>
    </w:pPr>
    <w:rPr>
      <w:rFonts w:cs="Mangal"/>
      <w:i/>
      <w:iCs/>
      <w:szCs w:val="24"/>
    </w:rPr>
  </w:style>
  <w:style w:type="paragraph" w:customStyle="1" w:styleId="ndice">
    <w:name w:val="Índice"/>
    <w:basedOn w:val="Normal"/>
    <w:pPr>
      <w:suppressLineNumbers/>
    </w:pPr>
  </w:style>
  <w:style w:type="paragraph" w:customStyle="1" w:styleId="DisplayText">
    <w:name w:val="_Display Text"/>
    <w:pPr>
      <w:suppressAutoHyphens/>
    </w:pPr>
    <w:rPr>
      <w:rFonts w:ascii="Arial" w:eastAsia="Arial" w:hAnsi="Arial" w:cs="Arial"/>
      <w:sz w:val="24"/>
      <w:lang w:eastAsia="zh-CN"/>
    </w:rPr>
  </w:style>
  <w:style w:type="paragraph" w:customStyle="1" w:styleId="Ttulo3">
    <w:name w:val="Título3"/>
    <w:basedOn w:val="Normal"/>
    <w:next w:val="BodyText"/>
    <w:pPr>
      <w:keepNext/>
      <w:spacing w:before="240" w:after="120"/>
    </w:pPr>
    <w:rPr>
      <w:rFonts w:ascii="Liberation Sans" w:eastAsia="DejaVu Sans" w:hAnsi="Liberation Sans" w:cs="DejaVu Sans"/>
      <w:sz w:val="28"/>
      <w:szCs w:val="28"/>
    </w:rPr>
  </w:style>
  <w:style w:type="paragraph" w:customStyle="1" w:styleId="Legenda3">
    <w:name w:val="Legenda3"/>
    <w:basedOn w:val="Normal"/>
    <w:pPr>
      <w:suppressLineNumbers/>
      <w:spacing w:before="120" w:after="120"/>
    </w:pPr>
    <w:rPr>
      <w:i/>
      <w:iCs/>
      <w:szCs w:val="24"/>
    </w:rPr>
  </w:style>
  <w:style w:type="paragraph" w:customStyle="1" w:styleId="Ttulo2">
    <w:name w:val="Título2"/>
    <w:basedOn w:val="Normal"/>
    <w:next w:val="BodyText"/>
    <w:pPr>
      <w:keepNext/>
      <w:spacing w:before="240" w:after="120"/>
    </w:pPr>
    <w:rPr>
      <w:rFonts w:ascii="Liberation Sans" w:eastAsia="DejaVu Sans" w:hAnsi="Liberation Sans" w:cs="DejaVu Sans"/>
      <w:sz w:val="28"/>
      <w:szCs w:val="28"/>
    </w:rPr>
  </w:style>
  <w:style w:type="paragraph" w:customStyle="1" w:styleId="Legenda2">
    <w:name w:val="Legenda2"/>
    <w:basedOn w:val="Normal"/>
    <w:pPr>
      <w:suppressLineNumbers/>
      <w:spacing w:before="120" w:after="120"/>
    </w:pPr>
    <w:rPr>
      <w:i/>
      <w:iCs/>
      <w:szCs w:val="24"/>
    </w:rPr>
  </w:style>
  <w:style w:type="paragraph" w:customStyle="1" w:styleId="Ttulo1">
    <w:name w:val="Título1"/>
    <w:basedOn w:val="Normal"/>
    <w:next w:val="BodyText"/>
    <w:pPr>
      <w:keepNext/>
      <w:spacing w:before="240" w:after="120"/>
    </w:pPr>
    <w:rPr>
      <w:rFonts w:ascii="Liberation Sans" w:eastAsia="DejaVu Sans" w:hAnsi="Liberation Sans" w:cs="DejaVu Sans"/>
      <w:sz w:val="28"/>
      <w:szCs w:val="28"/>
    </w:rPr>
  </w:style>
  <w:style w:type="paragraph" w:customStyle="1" w:styleId="Legenda1">
    <w:name w:val="Legenda1"/>
    <w:basedOn w:val="Normal"/>
    <w:next w:val="Normal"/>
    <w:pPr>
      <w:spacing w:before="120" w:after="120"/>
    </w:pPr>
    <w:rPr>
      <w:b/>
    </w:rPr>
  </w:style>
  <w:style w:type="paragraph" w:styleId="Subtitle">
    <w:name w:val="Subtitle"/>
    <w:basedOn w:val="Ttulo1"/>
    <w:next w:val="BodyText"/>
    <w:qFormat/>
    <w:pPr>
      <w:jc w:val="center"/>
    </w:pPr>
    <w:rPr>
      <w:i/>
      <w:iCs/>
    </w:rPr>
  </w:style>
  <w:style w:type="paragraph" w:customStyle="1" w:styleId="Contents">
    <w:name w:val="Contents"/>
    <w:basedOn w:val="Heading1"/>
    <w:pPr>
      <w:numPr>
        <w:numId w:val="0"/>
      </w:numPr>
    </w:pPr>
  </w:style>
  <w:style w:type="paragraph" w:customStyle="1" w:styleId="Heading1-FormatOnly">
    <w:name w:val="Heading 1 - Format Only"/>
    <w:basedOn w:val="Heading1"/>
    <w:pPr>
      <w:numPr>
        <w:numId w:val="0"/>
      </w:numPr>
    </w:pPr>
  </w:style>
  <w:style w:type="paragraph" w:customStyle="1" w:styleId="Comment">
    <w:name w:val="Comment"/>
    <w:basedOn w:val="Normal"/>
    <w:rPr>
      <w:i/>
      <w:color w:val="0000FF"/>
    </w:rPr>
  </w:style>
  <w:style w:type="paragraph" w:customStyle="1" w:styleId="Title-Revision">
    <w:name w:val="Title - Revision"/>
    <w:basedOn w:val="Ttulo1"/>
    <w:pPr>
      <w:spacing w:before="720" w:after="240"/>
    </w:pPr>
  </w:style>
  <w:style w:type="paragraph" w:customStyle="1" w:styleId="Title-Date">
    <w:name w:val="Title - Date"/>
    <w:basedOn w:val="Ttulo1"/>
    <w:next w:val="Title-Revision"/>
    <w:pPr>
      <w:spacing w:after="720"/>
    </w:pPr>
  </w:style>
  <w:style w:type="paragraph" w:customStyle="1" w:styleId="Title-Name">
    <w:name w:val="Title - Name"/>
    <w:basedOn w:val="Ttulo1"/>
    <w:next w:val="Title-Filename"/>
    <w:pPr>
      <w:spacing w:before="480" w:after="720"/>
    </w:pPr>
  </w:style>
  <w:style w:type="paragraph" w:customStyle="1" w:styleId="Title-Filename">
    <w:name w:val="Title - Filename"/>
    <w:basedOn w:val="Ttulo1"/>
    <w:next w:val="Title-Date"/>
    <w:pPr>
      <w:spacing w:before="480" w:after="720"/>
    </w:pPr>
  </w:style>
  <w:style w:type="paragraph" w:customStyle="1" w:styleId="Table-ColHead">
    <w:name w:val="Table - Col. Head"/>
    <w:basedOn w:val="DisplayText"/>
    <w:qFormat/>
    <w:pPr>
      <w:keepNext/>
      <w:spacing w:before="60" w:after="60"/>
    </w:pPr>
    <w:rPr>
      <w:b/>
      <w:sz w:val="18"/>
    </w:rPr>
  </w:style>
  <w:style w:type="paragraph" w:customStyle="1" w:styleId="Table-Text">
    <w:name w:val="Table - Text"/>
    <w:basedOn w:val="Normal"/>
    <w:pPr>
      <w:spacing w:before="60" w:after="60"/>
    </w:pPr>
  </w:style>
  <w:style w:type="paragraph" w:styleId="TOC1">
    <w:name w:val="toc 1"/>
    <w:basedOn w:val="Normal"/>
    <w:next w:val="Normal"/>
    <w:uiPriority w:val="39"/>
    <w:pPr>
      <w:tabs>
        <w:tab w:val="right" w:leader="dot" w:pos="8640"/>
      </w:tabs>
      <w:spacing w:before="240" w:after="120"/>
    </w:pPr>
    <w:rPr>
      <w:b/>
      <w:smallCaps/>
    </w:rPr>
  </w:style>
  <w:style w:type="paragraph" w:styleId="TOC2">
    <w:name w:val="toc 2"/>
    <w:basedOn w:val="Normal"/>
    <w:next w:val="Normal"/>
    <w:uiPriority w:val="39"/>
    <w:pPr>
      <w:tabs>
        <w:tab w:val="right" w:leader="dot" w:pos="8640"/>
      </w:tabs>
    </w:pPr>
    <w:rPr>
      <w:smallCaps/>
    </w:rPr>
  </w:style>
  <w:style w:type="paragraph" w:styleId="TOC3">
    <w:name w:val="toc 3"/>
    <w:basedOn w:val="Normal"/>
    <w:next w:val="Normal"/>
    <w:uiPriority w:val="39"/>
    <w:pPr>
      <w:tabs>
        <w:tab w:val="right" w:leader="dot" w:pos="8640"/>
      </w:tabs>
      <w:ind w:left="360"/>
    </w:pPr>
    <w:rPr>
      <w:i/>
    </w:rPr>
  </w:style>
  <w:style w:type="paragraph" w:styleId="Header">
    <w:name w:val="header"/>
    <w:basedOn w:val="Normal"/>
    <w:pPr>
      <w:pBdr>
        <w:bottom w:val="single" w:sz="4" w:space="1" w:color="000000"/>
      </w:pBdr>
      <w:tabs>
        <w:tab w:val="center" w:pos="3960"/>
        <w:tab w:val="right" w:pos="8280"/>
      </w:tabs>
    </w:pPr>
    <w:rPr>
      <w:sz w:val="18"/>
    </w:rPr>
  </w:style>
  <w:style w:type="paragraph" w:styleId="Footer">
    <w:name w:val="footer"/>
    <w:basedOn w:val="Normal"/>
    <w:pPr>
      <w:pBdr>
        <w:top w:val="single" w:sz="4" w:space="1" w:color="000000"/>
      </w:pBdr>
      <w:tabs>
        <w:tab w:val="center" w:pos="4320"/>
        <w:tab w:val="right" w:pos="8280"/>
      </w:tabs>
    </w:pPr>
    <w:rPr>
      <w:sz w:val="18"/>
    </w:rPr>
  </w:style>
  <w:style w:type="paragraph" w:customStyle="1" w:styleId="Textoembloco1">
    <w:name w:val="Texto em bloco1"/>
    <w:basedOn w:val="Normal"/>
    <w:pPr>
      <w:ind w:left="708" w:right="-322"/>
    </w:pPr>
  </w:style>
  <w:style w:type="paragraph" w:customStyle="1" w:styleId="ndicedeilustraes1">
    <w:name w:val="Índice de ilustrações1"/>
    <w:basedOn w:val="Normal"/>
    <w:next w:val="Normal"/>
    <w:pPr>
      <w:ind w:left="400" w:hanging="400"/>
    </w:pPr>
  </w:style>
  <w:style w:type="paragraph" w:customStyle="1" w:styleId="MapadoDocumento1">
    <w:name w:val="Mapa do Documento1"/>
    <w:basedOn w:val="Normal"/>
    <w:pPr>
      <w:shd w:val="clear" w:color="auto" w:fill="000080"/>
    </w:pPr>
    <w:rPr>
      <w:rFonts w:ascii="Tahoma" w:hAnsi="Tahoma" w:cs="Tahoma"/>
    </w:rPr>
  </w:style>
  <w:style w:type="paragraph" w:customStyle="1" w:styleId="Table-Heading">
    <w:name w:val="Table - Heading"/>
    <w:basedOn w:val="DisplayText"/>
    <w:next w:val="Normal"/>
    <w:pPr>
      <w:keepNext/>
      <w:pBdr>
        <w:bottom w:val="single" w:sz="32" w:space="3" w:color="C0C0C0"/>
      </w:pBdr>
      <w:spacing w:before="120"/>
    </w:pPr>
    <w:rPr>
      <w:b/>
      <w:sz w:val="20"/>
    </w:rPr>
  </w:style>
  <w:style w:type="paragraph" w:customStyle="1" w:styleId="ActionItem">
    <w:name w:val="Action Item"/>
    <w:basedOn w:val="Normal"/>
    <w:pPr>
      <w:numPr>
        <w:numId w:val="7"/>
      </w:numPr>
      <w:spacing w:after="120"/>
    </w:pPr>
  </w:style>
  <w:style w:type="paragraph" w:customStyle="1" w:styleId="Bibliografia1">
    <w:name w:val="Bibliografia1"/>
    <w:pPr>
      <w:suppressAutoHyphens/>
      <w:spacing w:after="120" w:line="240" w:lineRule="exact"/>
      <w:ind w:left="360" w:hanging="360"/>
    </w:pPr>
    <w:rPr>
      <w:rFonts w:eastAsia="Arial"/>
      <w:sz w:val="22"/>
      <w:lang w:val="en-US" w:eastAsia="zh-CN"/>
    </w:rPr>
  </w:style>
  <w:style w:type="paragraph" w:customStyle="1" w:styleId="Comment0">
    <w:name w:val="_Comment"/>
    <w:basedOn w:val="Normal"/>
    <w:next w:val="Normal"/>
    <w:pPr>
      <w:spacing w:after="240"/>
    </w:pPr>
    <w:rPr>
      <w:i/>
      <w:vanish/>
      <w:color w:val="808080"/>
    </w:rPr>
  </w:style>
  <w:style w:type="paragraph" w:customStyle="1" w:styleId="Code">
    <w:name w:val="Code"/>
    <w:basedOn w:val="Normal"/>
    <w:pPr>
      <w:keepNext/>
      <w:ind w:right="-1080"/>
    </w:pPr>
    <w:rPr>
      <w:rFonts w:ascii="Lucida Sans Typewriter" w:hAnsi="Lucida Sans Typewriter" w:cs="Lucida Sans Typewriter"/>
      <w:spacing w:val="-5"/>
      <w:sz w:val="18"/>
    </w:rPr>
  </w:style>
  <w:style w:type="paragraph" w:customStyle="1" w:styleId="CodeTitle">
    <w:name w:val="Code Title"/>
    <w:basedOn w:val="Code"/>
    <w:next w:val="Code"/>
    <w:pPr>
      <w:pBdr>
        <w:bottom w:val="single" w:sz="32" w:space="1" w:color="808080"/>
      </w:pBdr>
      <w:spacing w:after="60"/>
      <w:ind w:right="0"/>
    </w:pPr>
    <w:rPr>
      <w:rFonts w:ascii="Arial" w:hAnsi="Arial" w:cs="Arial"/>
      <w:b/>
      <w:sz w:val="20"/>
    </w:rPr>
  </w:style>
  <w:style w:type="paragraph" w:customStyle="1" w:styleId="Table-Source">
    <w:name w:val="Table - Source"/>
    <w:basedOn w:val="Normal"/>
    <w:next w:val="Normal"/>
    <w:pPr>
      <w:pBdr>
        <w:top w:val="single" w:sz="8" w:space="1" w:color="000000"/>
      </w:pBdr>
      <w:spacing w:after="120"/>
    </w:pPr>
    <w:rPr>
      <w:i/>
      <w:sz w:val="18"/>
    </w:rPr>
  </w:style>
  <w:style w:type="paragraph" w:customStyle="1" w:styleId="Note">
    <w:name w:val="Note"/>
    <w:basedOn w:val="Normal"/>
    <w:pPr>
      <w:pBdr>
        <w:top w:val="double" w:sz="1" w:space="3" w:color="FF0000"/>
        <w:left w:val="double" w:sz="1" w:space="3" w:color="FF0000"/>
        <w:bottom w:val="double" w:sz="1" w:space="3" w:color="FF0000"/>
        <w:right w:val="double" w:sz="1" w:space="3" w:color="FF0000"/>
      </w:pBdr>
      <w:spacing w:after="120"/>
    </w:pPr>
    <w:rPr>
      <w:vanish/>
      <w:color w:val="FF0000"/>
    </w:rPr>
  </w:style>
  <w:style w:type="paragraph" w:customStyle="1" w:styleId="Deliverable">
    <w:name w:val="Deliverable"/>
    <w:basedOn w:val="Normal"/>
    <w:pPr>
      <w:numPr>
        <w:numId w:val="8"/>
      </w:numPr>
      <w:spacing w:after="60"/>
    </w:pPr>
    <w:rPr>
      <w:sz w:val="20"/>
    </w:rPr>
  </w:style>
  <w:style w:type="paragraph" w:customStyle="1" w:styleId="PullQuote">
    <w:name w:val="Pull Quote"/>
    <w:basedOn w:val="Normal"/>
    <w:pPr>
      <w:pBdr>
        <w:top w:val="single" w:sz="8" w:space="12" w:color="000000"/>
        <w:left w:val="single" w:sz="4" w:space="12" w:color="FFFFFF"/>
        <w:bottom w:val="single" w:sz="4" w:space="12" w:color="000000"/>
        <w:right w:val="single" w:sz="4" w:space="12" w:color="FFFFFF"/>
      </w:pBdr>
      <w:shd w:val="clear" w:color="auto" w:fill="E5E5E5"/>
      <w:spacing w:before="120" w:after="240" w:line="288" w:lineRule="auto"/>
      <w:ind w:left="144" w:right="144"/>
      <w:jc w:val="center"/>
    </w:pPr>
    <w:rPr>
      <w:b/>
      <w:i/>
    </w:rPr>
  </w:style>
  <w:style w:type="paragraph" w:customStyle="1" w:styleId="TableText">
    <w:name w:val="Table Text"/>
    <w:basedOn w:val="Normal"/>
    <w:pPr>
      <w:spacing w:before="60" w:after="60" w:line="480" w:lineRule="auto"/>
    </w:pPr>
  </w:style>
  <w:style w:type="paragraph" w:customStyle="1" w:styleId="InfoBlue">
    <w:name w:val="InfoBlue"/>
    <w:basedOn w:val="Normal"/>
    <w:next w:val="BodyText"/>
    <w:pPr>
      <w:widowControl w:val="0"/>
      <w:spacing w:after="120" w:line="240" w:lineRule="atLeast"/>
    </w:pPr>
    <w:rPr>
      <w:i/>
      <w:color w:val="0000FF"/>
      <w:sz w:val="20"/>
      <w:lang w:val="en-US"/>
    </w:rPr>
  </w:style>
  <w:style w:type="paragraph" w:customStyle="1" w:styleId="Corpodetexto21">
    <w:name w:val="Corpo de texto 21"/>
    <w:basedOn w:val="Normal"/>
    <w:pPr>
      <w:spacing w:before="60" w:after="60"/>
      <w:jc w:val="center"/>
    </w:pPr>
    <w:rPr>
      <w:i/>
      <w:color w:val="0000FF"/>
    </w:rPr>
  </w:style>
  <w:style w:type="paragraph" w:customStyle="1" w:styleId="infoblue0">
    <w:name w:val="infoblue"/>
    <w:basedOn w:val="Normal"/>
    <w:pPr>
      <w:spacing w:before="100" w:after="100" w:line="240" w:lineRule="atLeast"/>
    </w:pPr>
    <w:rPr>
      <w:i/>
      <w:iCs/>
      <w:color w:val="0000FF"/>
      <w:sz w:val="20"/>
    </w:rPr>
  </w:style>
  <w:style w:type="paragraph" w:styleId="TOC4">
    <w:name w:val="toc 4"/>
    <w:basedOn w:val="Normal"/>
    <w:next w:val="Normal"/>
    <w:uiPriority w:val="39"/>
    <w:pPr>
      <w:ind w:left="720"/>
    </w:pPr>
  </w:style>
  <w:style w:type="paragraph" w:customStyle="1" w:styleId="NormalJustificado">
    <w:name w:val="Normal + Justificado"/>
    <w:basedOn w:val="Normal"/>
    <w:rPr>
      <w:rFonts w:ascii="Arial" w:hAnsi="Arial" w:cs="Arial"/>
    </w:rPr>
  </w:style>
  <w:style w:type="paragraph" w:customStyle="1" w:styleId="Textodecomentrio1">
    <w:name w:val="Texto de comentário1"/>
    <w:basedOn w:val="Normal"/>
    <w:rPr>
      <w:sz w:val="20"/>
    </w:rPr>
  </w:style>
  <w:style w:type="paragraph" w:styleId="CommentSubject">
    <w:name w:val="annotation subject"/>
    <w:basedOn w:val="Textodecomentrio1"/>
    <w:next w:val="Textodecomentrio1"/>
    <w:rPr>
      <w:b/>
      <w:bCs/>
    </w:rPr>
  </w:style>
  <w:style w:type="paragraph" w:styleId="BalloonText">
    <w:name w:val="Balloon Text"/>
    <w:basedOn w:val="Normal"/>
    <w:rPr>
      <w:rFonts w:ascii="Tahoma" w:hAnsi="Tahoma" w:cs="Tahoma"/>
      <w:sz w:val="16"/>
      <w:szCs w:val="16"/>
    </w:rPr>
  </w:style>
  <w:style w:type="paragraph" w:customStyle="1" w:styleId="Contedodetabela">
    <w:name w:val="Conteúdo de tabela"/>
    <w:basedOn w:val="Normal"/>
    <w:pPr>
      <w:suppressLineNumbers/>
    </w:pPr>
  </w:style>
  <w:style w:type="paragraph" w:customStyle="1" w:styleId="Contedodatabela">
    <w:name w:val="Conteúdo da tabela"/>
    <w:basedOn w:val="Normal"/>
    <w:pPr>
      <w:suppressLineNumbers/>
    </w:pPr>
  </w:style>
  <w:style w:type="paragraph" w:customStyle="1" w:styleId="Ttulodetabela">
    <w:name w:val="Título de tabela"/>
    <w:basedOn w:val="Contedodetabela"/>
    <w:pPr>
      <w:jc w:val="center"/>
    </w:pPr>
    <w:rPr>
      <w:b/>
      <w:bCs/>
    </w:rPr>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paragraph" w:styleId="ListParagraph">
    <w:name w:val="List Paragraph"/>
    <w:basedOn w:val="Normal"/>
    <w:qFormat/>
    <w:pPr>
      <w:ind w:left="708"/>
    </w:pPr>
  </w:style>
  <w:style w:type="paragraph" w:customStyle="1" w:styleId="Ttulo10">
    <w:name w:val="Título 10"/>
    <w:basedOn w:val="Ttulo2"/>
    <w:next w:val="BodyText"/>
    <w:pPr>
      <w:numPr>
        <w:numId w:val="2"/>
      </w:numPr>
    </w:pPr>
    <w:rPr>
      <w:b/>
      <w:bCs/>
      <w:sz w:val="21"/>
      <w:szCs w:val="21"/>
    </w:rPr>
  </w:style>
  <w:style w:type="paragraph" w:styleId="TableofFigures">
    <w:name w:val="table of figures"/>
    <w:basedOn w:val="Normal"/>
    <w:next w:val="Normal"/>
    <w:uiPriority w:val="99"/>
    <w:unhideWhenUsed/>
    <w:rsid w:val="000613CF"/>
  </w:style>
  <w:style w:type="paragraph" w:customStyle="1" w:styleId="Figura">
    <w:name w:val="Figura"/>
    <w:basedOn w:val="Caption"/>
    <w:rsid w:val="00A60644"/>
  </w:style>
  <w:style w:type="character" w:customStyle="1" w:styleId="Heading3Char">
    <w:name w:val="Heading 3 Char"/>
    <w:basedOn w:val="DefaultParagraphFont"/>
    <w:link w:val="Heading3"/>
    <w:rsid w:val="009F697A"/>
    <w:rPr>
      <w:rFonts w:ascii="Arial" w:eastAsia="Arial" w:hAnsi="Arial" w:cs="Arial"/>
      <w:b/>
      <w:sz w:val="24"/>
      <w:lang w:eastAsia="zh-CN"/>
    </w:rPr>
  </w:style>
  <w:style w:type="table" w:styleId="TableGrid">
    <w:name w:val="Table Grid"/>
    <w:basedOn w:val="TableNormal"/>
    <w:uiPriority w:val="59"/>
    <w:rsid w:val="00FB7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0BB3"/>
    <w:rPr>
      <w:sz w:val="16"/>
      <w:szCs w:val="16"/>
    </w:rPr>
  </w:style>
  <w:style w:type="paragraph" w:styleId="CommentText">
    <w:name w:val="annotation text"/>
    <w:basedOn w:val="Normal"/>
    <w:link w:val="CommentTextChar"/>
    <w:uiPriority w:val="99"/>
    <w:semiHidden/>
    <w:unhideWhenUsed/>
    <w:rsid w:val="00240BB3"/>
    <w:rPr>
      <w:sz w:val="20"/>
    </w:rPr>
  </w:style>
  <w:style w:type="character" w:customStyle="1" w:styleId="CommentTextChar">
    <w:name w:val="Comment Text Char"/>
    <w:basedOn w:val="DefaultParagraphFont"/>
    <w:link w:val="CommentText"/>
    <w:uiPriority w:val="99"/>
    <w:semiHidden/>
    <w:rsid w:val="00240BB3"/>
    <w:rPr>
      <w:lang w:eastAsia="zh-CN"/>
    </w:rPr>
  </w:style>
  <w:style w:type="table" w:customStyle="1" w:styleId="TableGridLight1">
    <w:name w:val="Table Grid Light1"/>
    <w:basedOn w:val="TableNormal"/>
    <w:uiPriority w:val="40"/>
    <w:rsid w:val="003A2D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A2D40"/>
    <w:pPr>
      <w:suppressAutoHyphens w:val="0"/>
      <w:spacing w:before="100" w:beforeAutospacing="1" w:after="100" w:afterAutospacing="1"/>
    </w:pPr>
    <w:rPr>
      <w:szCs w:val="24"/>
      <w:lang w:eastAsia="pt-BR"/>
    </w:rPr>
  </w:style>
  <w:style w:type="character" w:customStyle="1" w:styleId="normaltextrun">
    <w:name w:val="normaltextrun"/>
    <w:basedOn w:val="DefaultParagraphFont"/>
    <w:rsid w:val="003A2D40"/>
  </w:style>
  <w:style w:type="character" w:customStyle="1" w:styleId="eop">
    <w:name w:val="eop"/>
    <w:basedOn w:val="DefaultParagraphFont"/>
    <w:rsid w:val="003A2D40"/>
  </w:style>
  <w:style w:type="character" w:customStyle="1" w:styleId="spellingerror">
    <w:name w:val="spellingerror"/>
    <w:basedOn w:val="DefaultParagraphFont"/>
    <w:rsid w:val="003A2D40"/>
  </w:style>
  <w:style w:type="character" w:customStyle="1" w:styleId="Heading1Char">
    <w:name w:val="Heading 1 Char"/>
    <w:basedOn w:val="DefaultParagraphFont"/>
    <w:link w:val="Heading1"/>
    <w:rsid w:val="00250BA3"/>
    <w:rPr>
      <w:rFonts w:ascii="Arial" w:eastAsia="Arial" w:hAnsi="Arial" w:cs="Arial"/>
      <w:b/>
      <w:smallCaps/>
      <w:sz w:val="32"/>
      <w:lang w:eastAsia="zh-CN"/>
    </w:rPr>
  </w:style>
  <w:style w:type="character" w:customStyle="1" w:styleId="UnresolvedMention1">
    <w:name w:val="Unresolved Mention1"/>
    <w:basedOn w:val="DefaultParagraphFont"/>
    <w:uiPriority w:val="99"/>
    <w:semiHidden/>
    <w:unhideWhenUsed/>
    <w:rsid w:val="00805FB3"/>
    <w:rPr>
      <w:color w:val="808080"/>
      <w:shd w:val="clear" w:color="auto" w:fill="E6E6E6"/>
    </w:rPr>
  </w:style>
  <w:style w:type="paragraph" w:styleId="TOCHeading">
    <w:name w:val="TOC Heading"/>
    <w:basedOn w:val="Heading1"/>
    <w:next w:val="Normal"/>
    <w:uiPriority w:val="39"/>
    <w:unhideWhenUsed/>
    <w:qFormat/>
    <w:rsid w:val="00676B9A"/>
    <w:pPr>
      <w:keepNext/>
      <w:keepLines/>
      <w:pageBreakBefore w:val="0"/>
      <w:numPr>
        <w:numId w:val="0"/>
      </w:numPr>
      <w:pBdr>
        <w:bottom w:val="none" w:sz="0" w:space="0" w:color="auto"/>
      </w:pBdr>
      <w:suppressAutoHyphens w:val="0"/>
      <w:spacing w:before="240" w:after="0" w:line="259" w:lineRule="auto"/>
      <w:outlineLvl w:val="9"/>
    </w:pPr>
    <w:rPr>
      <w:rFonts w:asciiTheme="majorHAnsi" w:eastAsiaTheme="majorEastAsia" w:hAnsiTheme="majorHAnsi" w:cstheme="majorBidi"/>
      <w:b w:val="0"/>
      <w:smallCaps w:val="0"/>
      <w:color w:val="2E74B5"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6941">
      <w:bodyDiv w:val="1"/>
      <w:marLeft w:val="0"/>
      <w:marRight w:val="0"/>
      <w:marTop w:val="0"/>
      <w:marBottom w:val="0"/>
      <w:divBdr>
        <w:top w:val="none" w:sz="0" w:space="0" w:color="auto"/>
        <w:left w:val="none" w:sz="0" w:space="0" w:color="auto"/>
        <w:bottom w:val="none" w:sz="0" w:space="0" w:color="auto"/>
        <w:right w:val="none" w:sz="0" w:space="0" w:color="auto"/>
      </w:divBdr>
      <w:divsChild>
        <w:div w:id="1399012317">
          <w:marLeft w:val="0"/>
          <w:marRight w:val="0"/>
          <w:marTop w:val="0"/>
          <w:marBottom w:val="0"/>
          <w:divBdr>
            <w:top w:val="none" w:sz="0" w:space="0" w:color="auto"/>
            <w:left w:val="none" w:sz="0" w:space="0" w:color="auto"/>
            <w:bottom w:val="none" w:sz="0" w:space="0" w:color="auto"/>
            <w:right w:val="none" w:sz="0" w:space="0" w:color="auto"/>
          </w:divBdr>
        </w:div>
        <w:div w:id="657151888">
          <w:marLeft w:val="0"/>
          <w:marRight w:val="0"/>
          <w:marTop w:val="0"/>
          <w:marBottom w:val="0"/>
          <w:divBdr>
            <w:top w:val="none" w:sz="0" w:space="0" w:color="auto"/>
            <w:left w:val="none" w:sz="0" w:space="0" w:color="auto"/>
            <w:bottom w:val="none" w:sz="0" w:space="0" w:color="auto"/>
            <w:right w:val="none" w:sz="0" w:space="0" w:color="auto"/>
          </w:divBdr>
        </w:div>
        <w:div w:id="1248032737">
          <w:marLeft w:val="0"/>
          <w:marRight w:val="0"/>
          <w:marTop w:val="0"/>
          <w:marBottom w:val="0"/>
          <w:divBdr>
            <w:top w:val="none" w:sz="0" w:space="0" w:color="auto"/>
            <w:left w:val="none" w:sz="0" w:space="0" w:color="auto"/>
            <w:bottom w:val="none" w:sz="0" w:space="0" w:color="auto"/>
            <w:right w:val="none" w:sz="0" w:space="0" w:color="auto"/>
          </w:divBdr>
        </w:div>
      </w:divsChild>
    </w:div>
    <w:div w:id="358436961">
      <w:bodyDiv w:val="1"/>
      <w:marLeft w:val="0"/>
      <w:marRight w:val="0"/>
      <w:marTop w:val="0"/>
      <w:marBottom w:val="0"/>
      <w:divBdr>
        <w:top w:val="none" w:sz="0" w:space="0" w:color="auto"/>
        <w:left w:val="none" w:sz="0" w:space="0" w:color="auto"/>
        <w:bottom w:val="none" w:sz="0" w:space="0" w:color="auto"/>
        <w:right w:val="none" w:sz="0" w:space="0" w:color="auto"/>
      </w:divBdr>
    </w:div>
    <w:div w:id="914169994">
      <w:bodyDiv w:val="1"/>
      <w:marLeft w:val="0"/>
      <w:marRight w:val="0"/>
      <w:marTop w:val="0"/>
      <w:marBottom w:val="0"/>
      <w:divBdr>
        <w:top w:val="none" w:sz="0" w:space="0" w:color="auto"/>
        <w:left w:val="none" w:sz="0" w:space="0" w:color="auto"/>
        <w:bottom w:val="none" w:sz="0" w:space="0" w:color="auto"/>
        <w:right w:val="none" w:sz="0" w:space="0" w:color="auto"/>
      </w:divBdr>
      <w:divsChild>
        <w:div w:id="178743355">
          <w:marLeft w:val="0"/>
          <w:marRight w:val="0"/>
          <w:marTop w:val="0"/>
          <w:marBottom w:val="0"/>
          <w:divBdr>
            <w:top w:val="none" w:sz="0" w:space="0" w:color="auto"/>
            <w:left w:val="none" w:sz="0" w:space="0" w:color="auto"/>
            <w:bottom w:val="none" w:sz="0" w:space="0" w:color="auto"/>
            <w:right w:val="none" w:sz="0" w:space="0" w:color="auto"/>
          </w:divBdr>
        </w:div>
        <w:div w:id="1290353368">
          <w:marLeft w:val="0"/>
          <w:marRight w:val="0"/>
          <w:marTop w:val="0"/>
          <w:marBottom w:val="0"/>
          <w:divBdr>
            <w:top w:val="none" w:sz="0" w:space="0" w:color="auto"/>
            <w:left w:val="none" w:sz="0" w:space="0" w:color="auto"/>
            <w:bottom w:val="none" w:sz="0" w:space="0" w:color="auto"/>
            <w:right w:val="none" w:sz="0" w:space="0" w:color="auto"/>
          </w:divBdr>
        </w:div>
        <w:div w:id="409812654">
          <w:marLeft w:val="0"/>
          <w:marRight w:val="0"/>
          <w:marTop w:val="0"/>
          <w:marBottom w:val="0"/>
          <w:divBdr>
            <w:top w:val="none" w:sz="0" w:space="0" w:color="auto"/>
            <w:left w:val="none" w:sz="0" w:space="0" w:color="auto"/>
            <w:bottom w:val="none" w:sz="0" w:space="0" w:color="auto"/>
            <w:right w:val="none" w:sz="0" w:space="0" w:color="auto"/>
          </w:divBdr>
        </w:div>
      </w:divsChild>
    </w:div>
    <w:div w:id="1358580344">
      <w:bodyDiv w:val="1"/>
      <w:marLeft w:val="0"/>
      <w:marRight w:val="0"/>
      <w:marTop w:val="0"/>
      <w:marBottom w:val="0"/>
      <w:divBdr>
        <w:top w:val="none" w:sz="0" w:space="0" w:color="auto"/>
        <w:left w:val="none" w:sz="0" w:space="0" w:color="auto"/>
        <w:bottom w:val="none" w:sz="0" w:space="0" w:color="auto"/>
        <w:right w:val="none" w:sz="0" w:space="0" w:color="auto"/>
      </w:divBdr>
      <w:divsChild>
        <w:div w:id="901253201">
          <w:marLeft w:val="0"/>
          <w:marRight w:val="0"/>
          <w:marTop w:val="0"/>
          <w:marBottom w:val="0"/>
          <w:divBdr>
            <w:top w:val="none" w:sz="0" w:space="0" w:color="auto"/>
            <w:left w:val="none" w:sz="0" w:space="0" w:color="auto"/>
            <w:bottom w:val="none" w:sz="0" w:space="0" w:color="auto"/>
            <w:right w:val="none" w:sz="0" w:space="0" w:color="auto"/>
          </w:divBdr>
        </w:div>
        <w:div w:id="201982266">
          <w:marLeft w:val="0"/>
          <w:marRight w:val="0"/>
          <w:marTop w:val="0"/>
          <w:marBottom w:val="0"/>
          <w:divBdr>
            <w:top w:val="none" w:sz="0" w:space="0" w:color="auto"/>
            <w:left w:val="none" w:sz="0" w:space="0" w:color="auto"/>
            <w:bottom w:val="none" w:sz="0" w:space="0" w:color="auto"/>
            <w:right w:val="none" w:sz="0" w:space="0" w:color="auto"/>
          </w:divBdr>
        </w:div>
        <w:div w:id="400180444">
          <w:marLeft w:val="0"/>
          <w:marRight w:val="0"/>
          <w:marTop w:val="0"/>
          <w:marBottom w:val="0"/>
          <w:divBdr>
            <w:top w:val="none" w:sz="0" w:space="0" w:color="auto"/>
            <w:left w:val="none" w:sz="0" w:space="0" w:color="auto"/>
            <w:bottom w:val="none" w:sz="0" w:space="0" w:color="auto"/>
            <w:right w:val="none" w:sz="0" w:space="0" w:color="auto"/>
          </w:divBdr>
        </w:div>
      </w:divsChild>
    </w:div>
    <w:div w:id="1743409818">
      <w:bodyDiv w:val="1"/>
      <w:marLeft w:val="0"/>
      <w:marRight w:val="0"/>
      <w:marTop w:val="0"/>
      <w:marBottom w:val="0"/>
      <w:divBdr>
        <w:top w:val="none" w:sz="0" w:space="0" w:color="auto"/>
        <w:left w:val="none" w:sz="0" w:space="0" w:color="auto"/>
        <w:bottom w:val="none" w:sz="0" w:space="0" w:color="auto"/>
        <w:right w:val="none" w:sz="0" w:space="0" w:color="auto"/>
      </w:divBdr>
      <w:divsChild>
        <w:div w:id="881749551">
          <w:marLeft w:val="0"/>
          <w:marRight w:val="0"/>
          <w:marTop w:val="0"/>
          <w:marBottom w:val="0"/>
          <w:divBdr>
            <w:top w:val="none" w:sz="0" w:space="0" w:color="auto"/>
            <w:left w:val="none" w:sz="0" w:space="0" w:color="auto"/>
            <w:bottom w:val="none" w:sz="0" w:space="0" w:color="auto"/>
            <w:right w:val="none" w:sz="0" w:space="0" w:color="auto"/>
          </w:divBdr>
        </w:div>
        <w:div w:id="987906045">
          <w:marLeft w:val="0"/>
          <w:marRight w:val="0"/>
          <w:marTop w:val="0"/>
          <w:marBottom w:val="0"/>
          <w:divBdr>
            <w:top w:val="none" w:sz="0" w:space="0" w:color="auto"/>
            <w:left w:val="none" w:sz="0" w:space="0" w:color="auto"/>
            <w:bottom w:val="none" w:sz="0" w:space="0" w:color="auto"/>
            <w:right w:val="none" w:sz="0" w:space="0" w:color="auto"/>
          </w:divBdr>
        </w:div>
      </w:divsChild>
    </w:div>
    <w:div w:id="1811554193">
      <w:bodyDiv w:val="1"/>
      <w:marLeft w:val="0"/>
      <w:marRight w:val="0"/>
      <w:marTop w:val="0"/>
      <w:marBottom w:val="0"/>
      <w:divBdr>
        <w:top w:val="none" w:sz="0" w:space="0" w:color="auto"/>
        <w:left w:val="none" w:sz="0" w:space="0" w:color="auto"/>
        <w:bottom w:val="none" w:sz="0" w:space="0" w:color="auto"/>
        <w:right w:val="none" w:sz="0" w:space="0" w:color="auto"/>
      </w:divBdr>
    </w:div>
    <w:div w:id="1969890118">
      <w:bodyDiv w:val="1"/>
      <w:marLeft w:val="0"/>
      <w:marRight w:val="0"/>
      <w:marTop w:val="0"/>
      <w:marBottom w:val="0"/>
      <w:divBdr>
        <w:top w:val="none" w:sz="0" w:space="0" w:color="auto"/>
        <w:left w:val="none" w:sz="0" w:space="0" w:color="auto"/>
        <w:bottom w:val="none" w:sz="0" w:space="0" w:color="auto"/>
        <w:right w:val="none" w:sz="0" w:space="0" w:color="auto"/>
      </w:divBdr>
      <w:divsChild>
        <w:div w:id="1713916690">
          <w:marLeft w:val="0"/>
          <w:marRight w:val="0"/>
          <w:marTop w:val="0"/>
          <w:marBottom w:val="0"/>
          <w:divBdr>
            <w:top w:val="none" w:sz="0" w:space="0" w:color="auto"/>
            <w:left w:val="none" w:sz="0" w:space="0" w:color="auto"/>
            <w:bottom w:val="none" w:sz="0" w:space="0" w:color="auto"/>
            <w:right w:val="none" w:sz="0" w:space="0" w:color="auto"/>
          </w:divBdr>
        </w:div>
        <w:div w:id="212156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cronograma%20p1.bmp"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C:\Users\anaju\Downloads\cronograma%20p1.bmp"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55271-D155-494B-8B1C-15758DFD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3100</Words>
  <Characters>16745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Sistema</vt:lpstr>
      <vt:lpstr>Documento de Sistema</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Sistema</dc:title>
  <dc:subject>Artefato integrante do PDSE 1.0</dc:subject>
  <dc:creator>valeska</dc:creator>
  <cp:lastModifiedBy>Rafael Magalhães de Barros</cp:lastModifiedBy>
  <cp:revision>10</cp:revision>
  <cp:lastPrinted>2017-08-30T23:31:00Z</cp:lastPrinted>
  <dcterms:created xsi:type="dcterms:W3CDTF">2017-10-02T13:55:00Z</dcterms:created>
  <dcterms:modified xsi:type="dcterms:W3CDTF">2017-10-04T12:37:00Z</dcterms:modified>
</cp:coreProperties>
</file>